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9952" w14:textId="77777777" w:rsidR="00AC40D2" w:rsidRPr="00E800A2" w:rsidRDefault="00170B72" w:rsidP="00050E70">
      <w:pPr>
        <w:suppressAutoHyphens w:val="0"/>
        <w:jc w:val="center"/>
        <w:rPr>
          <w:rFonts w:eastAsia="Calibri"/>
          <w:b/>
          <w:color w:val="000000" w:themeColor="text1"/>
          <w:kern w:val="1"/>
          <w:lang w:val="uk-UA" w:eastAsia="en-US"/>
        </w:rPr>
      </w:pPr>
      <w:r w:rsidRPr="00E800A2">
        <w:rPr>
          <w:b/>
          <w:bCs/>
          <w:caps/>
          <w:noProof/>
          <w:snapToGrid w:val="0"/>
          <w:szCs w:val="28"/>
          <w:lang w:val="uk-UA" w:eastAsia="uk-UA"/>
        </w:rPr>
        <w:t>Титульний</w:t>
      </w:r>
      <w:r w:rsidR="00AC40D2" w:rsidRPr="00E800A2">
        <w:rPr>
          <w:rFonts w:eastAsia="Calibri"/>
          <w:b/>
          <w:color w:val="000000" w:themeColor="text1"/>
          <w:kern w:val="1"/>
          <w:lang w:val="uk-UA" w:eastAsia="en-US"/>
        </w:rPr>
        <w:br w:type="page"/>
      </w:r>
    </w:p>
    <w:p w14:paraId="1D19D807" w14:textId="77777777" w:rsidR="00AF37F1" w:rsidRPr="00E800A2" w:rsidRDefault="005540DC" w:rsidP="00DD029B">
      <w:pPr>
        <w:pStyle w:val="af5"/>
        <w:spacing w:before="0" w:after="0" w:line="360" w:lineRule="auto"/>
        <w:ind w:firstLine="709"/>
        <w:jc w:val="center"/>
        <w:rPr>
          <w:b/>
          <w:color w:val="000000" w:themeColor="text1"/>
          <w:sz w:val="28"/>
          <w:szCs w:val="28"/>
          <w:lang w:val="uk-UA"/>
        </w:rPr>
      </w:pPr>
      <w:r w:rsidRPr="00E800A2">
        <w:rPr>
          <w:b/>
          <w:color w:val="000000" w:themeColor="text1"/>
          <w:sz w:val="28"/>
          <w:szCs w:val="28"/>
          <w:lang w:val="uk-UA"/>
        </w:rPr>
        <w:lastRenderedPageBreak/>
        <w:t>Зміст</w:t>
      </w:r>
    </w:p>
    <w:p w14:paraId="038133FA" w14:textId="77777777" w:rsidR="00DD029B" w:rsidRPr="00E800A2" w:rsidRDefault="00DD029B">
      <w:pPr>
        <w:pStyle w:val="50"/>
        <w:rPr>
          <w:color w:val="000000" w:themeColor="text1"/>
          <w:lang w:val="uk-UA"/>
        </w:rPr>
      </w:pPr>
    </w:p>
    <w:p w14:paraId="0EB3B07A" w14:textId="77777777" w:rsidR="008D53AA" w:rsidRDefault="00E72522">
      <w:pPr>
        <w:pStyle w:val="14"/>
        <w:tabs>
          <w:tab w:val="right" w:leader="dot" w:pos="9344"/>
        </w:tabs>
        <w:rPr>
          <w:rFonts w:asciiTheme="minorHAnsi" w:eastAsiaTheme="minorEastAsia" w:hAnsiTheme="minorHAnsi" w:cstheme="minorBidi"/>
          <w:noProof/>
          <w:sz w:val="22"/>
          <w:szCs w:val="22"/>
          <w:lang w:eastAsia="ru-RU"/>
        </w:rPr>
      </w:pPr>
      <w:r w:rsidRPr="00E800A2">
        <w:rPr>
          <w:color w:val="000000" w:themeColor="text1"/>
          <w:szCs w:val="28"/>
          <w:lang w:val="uk-UA"/>
        </w:rPr>
        <w:fldChar w:fldCharType="begin"/>
      </w:r>
      <w:r w:rsidRPr="00E800A2">
        <w:rPr>
          <w:color w:val="000000" w:themeColor="text1"/>
          <w:szCs w:val="28"/>
          <w:lang w:val="uk-UA"/>
        </w:rPr>
        <w:instrText xml:space="preserve"> TOC \o "1-3" \f \h \z </w:instrText>
      </w:r>
      <w:r w:rsidRPr="00E800A2">
        <w:rPr>
          <w:color w:val="000000" w:themeColor="text1"/>
          <w:szCs w:val="28"/>
          <w:lang w:val="uk-UA"/>
        </w:rPr>
        <w:fldChar w:fldCharType="separate"/>
      </w:r>
      <w:hyperlink w:anchor="_Toc132023951" w:history="1">
        <w:r w:rsidR="008D53AA" w:rsidRPr="00132854">
          <w:rPr>
            <w:rStyle w:val="a7"/>
            <w:noProof/>
          </w:rPr>
          <w:t>Вступ</w:t>
        </w:r>
        <w:r w:rsidR="008D53AA">
          <w:rPr>
            <w:noProof/>
            <w:webHidden/>
          </w:rPr>
          <w:tab/>
        </w:r>
        <w:r w:rsidR="008D53AA">
          <w:rPr>
            <w:noProof/>
            <w:webHidden/>
          </w:rPr>
          <w:fldChar w:fldCharType="begin"/>
        </w:r>
        <w:r w:rsidR="008D53AA">
          <w:rPr>
            <w:noProof/>
            <w:webHidden/>
          </w:rPr>
          <w:instrText xml:space="preserve"> PAGEREF _Toc132023951 \h </w:instrText>
        </w:r>
        <w:r w:rsidR="008D53AA">
          <w:rPr>
            <w:noProof/>
            <w:webHidden/>
          </w:rPr>
        </w:r>
        <w:r w:rsidR="008D53AA">
          <w:rPr>
            <w:noProof/>
            <w:webHidden/>
          </w:rPr>
          <w:fldChar w:fldCharType="separate"/>
        </w:r>
        <w:r w:rsidR="008D53AA">
          <w:rPr>
            <w:noProof/>
            <w:webHidden/>
          </w:rPr>
          <w:t>3</w:t>
        </w:r>
        <w:r w:rsidR="008D53AA">
          <w:rPr>
            <w:noProof/>
            <w:webHidden/>
          </w:rPr>
          <w:fldChar w:fldCharType="end"/>
        </w:r>
      </w:hyperlink>
    </w:p>
    <w:p w14:paraId="1E85E3B5" w14:textId="77777777" w:rsidR="008D53AA" w:rsidRDefault="00C56F32">
      <w:pPr>
        <w:pStyle w:val="14"/>
        <w:tabs>
          <w:tab w:val="right" w:leader="dot" w:pos="9344"/>
        </w:tabs>
        <w:rPr>
          <w:rFonts w:asciiTheme="minorHAnsi" w:eastAsiaTheme="minorEastAsia" w:hAnsiTheme="minorHAnsi" w:cstheme="minorBidi"/>
          <w:noProof/>
          <w:sz w:val="22"/>
          <w:szCs w:val="22"/>
          <w:lang w:eastAsia="ru-RU"/>
        </w:rPr>
      </w:pPr>
      <w:hyperlink w:anchor="_Toc132023952" w:history="1">
        <w:r w:rsidR="008D53AA" w:rsidRPr="00132854">
          <w:rPr>
            <w:rStyle w:val="a7"/>
            <w:noProof/>
          </w:rPr>
          <w:t>1 ЗАГАЛЬНИЙ РОЗДІЛ</w:t>
        </w:r>
        <w:r w:rsidR="008D53AA">
          <w:rPr>
            <w:noProof/>
            <w:webHidden/>
          </w:rPr>
          <w:tab/>
        </w:r>
        <w:r w:rsidR="008D53AA">
          <w:rPr>
            <w:noProof/>
            <w:webHidden/>
          </w:rPr>
          <w:fldChar w:fldCharType="begin"/>
        </w:r>
        <w:r w:rsidR="008D53AA">
          <w:rPr>
            <w:noProof/>
            <w:webHidden/>
          </w:rPr>
          <w:instrText xml:space="preserve"> PAGEREF _Toc132023952 \h </w:instrText>
        </w:r>
        <w:r w:rsidR="008D53AA">
          <w:rPr>
            <w:noProof/>
            <w:webHidden/>
          </w:rPr>
        </w:r>
        <w:r w:rsidR="008D53AA">
          <w:rPr>
            <w:noProof/>
            <w:webHidden/>
          </w:rPr>
          <w:fldChar w:fldCharType="separate"/>
        </w:r>
        <w:r w:rsidR="008D53AA">
          <w:rPr>
            <w:noProof/>
            <w:webHidden/>
          </w:rPr>
          <w:t>5</w:t>
        </w:r>
        <w:r w:rsidR="008D53AA">
          <w:rPr>
            <w:noProof/>
            <w:webHidden/>
          </w:rPr>
          <w:fldChar w:fldCharType="end"/>
        </w:r>
      </w:hyperlink>
    </w:p>
    <w:p w14:paraId="117D50C0" w14:textId="77777777" w:rsidR="008D53AA" w:rsidRDefault="00C56F32">
      <w:pPr>
        <w:pStyle w:val="21"/>
        <w:tabs>
          <w:tab w:val="right" w:leader="dot" w:pos="9344"/>
        </w:tabs>
        <w:rPr>
          <w:rFonts w:asciiTheme="minorHAnsi" w:eastAsiaTheme="minorEastAsia" w:hAnsiTheme="minorHAnsi" w:cstheme="minorBidi"/>
          <w:noProof/>
          <w:sz w:val="22"/>
          <w:lang w:eastAsia="ru-RU"/>
        </w:rPr>
      </w:pPr>
      <w:hyperlink w:anchor="_Toc132023953" w:history="1">
        <w:r w:rsidR="008D53AA" w:rsidRPr="00132854">
          <w:rPr>
            <w:rStyle w:val="a7"/>
            <w:noProof/>
            <w:lang w:val="uk-UA"/>
          </w:rPr>
          <w:t>1.1 Аналіз предметної області</w:t>
        </w:r>
        <w:r w:rsidR="008D53AA">
          <w:rPr>
            <w:noProof/>
            <w:webHidden/>
          </w:rPr>
          <w:tab/>
        </w:r>
        <w:r w:rsidR="008D53AA">
          <w:rPr>
            <w:noProof/>
            <w:webHidden/>
          </w:rPr>
          <w:fldChar w:fldCharType="begin"/>
        </w:r>
        <w:r w:rsidR="008D53AA">
          <w:rPr>
            <w:noProof/>
            <w:webHidden/>
          </w:rPr>
          <w:instrText xml:space="preserve"> PAGEREF _Toc132023953 \h </w:instrText>
        </w:r>
        <w:r w:rsidR="008D53AA">
          <w:rPr>
            <w:noProof/>
            <w:webHidden/>
          </w:rPr>
        </w:r>
        <w:r w:rsidR="008D53AA">
          <w:rPr>
            <w:noProof/>
            <w:webHidden/>
          </w:rPr>
          <w:fldChar w:fldCharType="separate"/>
        </w:r>
        <w:r w:rsidR="008D53AA">
          <w:rPr>
            <w:noProof/>
            <w:webHidden/>
          </w:rPr>
          <w:t>5</w:t>
        </w:r>
        <w:r w:rsidR="008D53AA">
          <w:rPr>
            <w:noProof/>
            <w:webHidden/>
          </w:rPr>
          <w:fldChar w:fldCharType="end"/>
        </w:r>
      </w:hyperlink>
    </w:p>
    <w:p w14:paraId="0F8F9FDB"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54" w:history="1">
        <w:r w:rsidR="008D53AA" w:rsidRPr="00132854">
          <w:rPr>
            <w:rStyle w:val="a7"/>
            <w:noProof/>
            <w:lang w:val="uk-UA"/>
          </w:rPr>
          <w:t>1.1.1</w:t>
        </w:r>
        <w:r w:rsidR="008D53AA">
          <w:rPr>
            <w:rFonts w:asciiTheme="minorHAnsi" w:eastAsiaTheme="minorEastAsia" w:hAnsiTheme="minorHAnsi" w:cstheme="minorBidi"/>
            <w:noProof/>
            <w:sz w:val="22"/>
            <w:lang w:eastAsia="ru-RU"/>
          </w:rPr>
          <w:tab/>
        </w:r>
        <w:r w:rsidR="008D53AA" w:rsidRPr="00132854">
          <w:rPr>
            <w:rStyle w:val="a7"/>
            <w:noProof/>
            <w:lang w:val="uk-UA"/>
          </w:rPr>
          <w:t>Опис бізнес-процесів в предметній області</w:t>
        </w:r>
        <w:r w:rsidR="008D53AA">
          <w:rPr>
            <w:noProof/>
            <w:webHidden/>
          </w:rPr>
          <w:tab/>
        </w:r>
        <w:r w:rsidR="008D53AA">
          <w:rPr>
            <w:noProof/>
            <w:webHidden/>
          </w:rPr>
          <w:fldChar w:fldCharType="begin"/>
        </w:r>
        <w:r w:rsidR="008D53AA">
          <w:rPr>
            <w:noProof/>
            <w:webHidden/>
          </w:rPr>
          <w:instrText xml:space="preserve"> PAGEREF _Toc132023954 \h </w:instrText>
        </w:r>
        <w:r w:rsidR="008D53AA">
          <w:rPr>
            <w:noProof/>
            <w:webHidden/>
          </w:rPr>
        </w:r>
        <w:r w:rsidR="008D53AA">
          <w:rPr>
            <w:noProof/>
            <w:webHidden/>
          </w:rPr>
          <w:fldChar w:fldCharType="separate"/>
        </w:r>
        <w:r w:rsidR="008D53AA">
          <w:rPr>
            <w:noProof/>
            <w:webHidden/>
          </w:rPr>
          <w:t>5</w:t>
        </w:r>
        <w:r w:rsidR="008D53AA">
          <w:rPr>
            <w:noProof/>
            <w:webHidden/>
          </w:rPr>
          <w:fldChar w:fldCharType="end"/>
        </w:r>
      </w:hyperlink>
    </w:p>
    <w:p w14:paraId="13F460B0" w14:textId="77777777" w:rsidR="008D53AA" w:rsidRDefault="00C56F32">
      <w:pPr>
        <w:pStyle w:val="31"/>
        <w:tabs>
          <w:tab w:val="right" w:leader="dot" w:pos="9344"/>
        </w:tabs>
        <w:rPr>
          <w:rFonts w:asciiTheme="minorHAnsi" w:eastAsiaTheme="minorEastAsia" w:hAnsiTheme="minorHAnsi" w:cstheme="minorBidi"/>
          <w:noProof/>
          <w:sz w:val="22"/>
          <w:lang w:eastAsia="ru-RU"/>
        </w:rPr>
      </w:pPr>
      <w:hyperlink w:anchor="_Toc132023955" w:history="1">
        <w:r w:rsidR="008D53AA" w:rsidRPr="00132854">
          <w:rPr>
            <w:rStyle w:val="a7"/>
            <w:noProof/>
            <w:lang w:val="uk-UA"/>
          </w:rPr>
          <w:t>1.1.2 Вихідні дані</w:t>
        </w:r>
        <w:r w:rsidR="008D53AA">
          <w:rPr>
            <w:noProof/>
            <w:webHidden/>
          </w:rPr>
          <w:tab/>
        </w:r>
        <w:r w:rsidR="008D53AA">
          <w:rPr>
            <w:noProof/>
            <w:webHidden/>
          </w:rPr>
          <w:fldChar w:fldCharType="begin"/>
        </w:r>
        <w:r w:rsidR="008D53AA">
          <w:rPr>
            <w:noProof/>
            <w:webHidden/>
          </w:rPr>
          <w:instrText xml:space="preserve"> PAGEREF _Toc132023955 \h </w:instrText>
        </w:r>
        <w:r w:rsidR="008D53AA">
          <w:rPr>
            <w:noProof/>
            <w:webHidden/>
          </w:rPr>
        </w:r>
        <w:r w:rsidR="008D53AA">
          <w:rPr>
            <w:noProof/>
            <w:webHidden/>
          </w:rPr>
          <w:fldChar w:fldCharType="separate"/>
        </w:r>
        <w:r w:rsidR="008D53AA">
          <w:rPr>
            <w:noProof/>
            <w:webHidden/>
          </w:rPr>
          <w:t>9</w:t>
        </w:r>
        <w:r w:rsidR="008D53AA">
          <w:rPr>
            <w:noProof/>
            <w:webHidden/>
          </w:rPr>
          <w:fldChar w:fldCharType="end"/>
        </w:r>
      </w:hyperlink>
    </w:p>
    <w:p w14:paraId="212E0865" w14:textId="77777777" w:rsidR="008D53AA" w:rsidRDefault="00C56F32">
      <w:pPr>
        <w:pStyle w:val="31"/>
        <w:tabs>
          <w:tab w:val="right" w:leader="dot" w:pos="9344"/>
        </w:tabs>
        <w:rPr>
          <w:rFonts w:asciiTheme="minorHAnsi" w:eastAsiaTheme="minorEastAsia" w:hAnsiTheme="minorHAnsi" w:cstheme="minorBidi"/>
          <w:noProof/>
          <w:sz w:val="22"/>
          <w:lang w:eastAsia="ru-RU"/>
        </w:rPr>
      </w:pPr>
      <w:hyperlink w:anchor="_Toc132023956" w:history="1">
        <w:r w:rsidR="008D53AA" w:rsidRPr="00132854">
          <w:rPr>
            <w:rStyle w:val="a7"/>
            <w:noProof/>
            <w:lang w:val="uk-UA"/>
          </w:rPr>
          <w:t>1.1.3 Результати</w:t>
        </w:r>
        <w:r w:rsidR="008D53AA">
          <w:rPr>
            <w:noProof/>
            <w:webHidden/>
          </w:rPr>
          <w:tab/>
        </w:r>
        <w:r w:rsidR="008D53AA">
          <w:rPr>
            <w:noProof/>
            <w:webHidden/>
          </w:rPr>
          <w:fldChar w:fldCharType="begin"/>
        </w:r>
        <w:r w:rsidR="008D53AA">
          <w:rPr>
            <w:noProof/>
            <w:webHidden/>
          </w:rPr>
          <w:instrText xml:space="preserve"> PAGEREF _Toc132023956 \h </w:instrText>
        </w:r>
        <w:r w:rsidR="008D53AA">
          <w:rPr>
            <w:noProof/>
            <w:webHidden/>
          </w:rPr>
        </w:r>
        <w:r w:rsidR="008D53AA">
          <w:rPr>
            <w:noProof/>
            <w:webHidden/>
          </w:rPr>
          <w:fldChar w:fldCharType="separate"/>
        </w:r>
        <w:r w:rsidR="008D53AA">
          <w:rPr>
            <w:noProof/>
            <w:webHidden/>
          </w:rPr>
          <w:t>10</w:t>
        </w:r>
        <w:r w:rsidR="008D53AA">
          <w:rPr>
            <w:noProof/>
            <w:webHidden/>
          </w:rPr>
          <w:fldChar w:fldCharType="end"/>
        </w:r>
      </w:hyperlink>
    </w:p>
    <w:p w14:paraId="7E04D6F7"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57" w:history="1">
        <w:r w:rsidR="008D53AA" w:rsidRPr="00132854">
          <w:rPr>
            <w:rStyle w:val="a7"/>
            <w:noProof/>
            <w:lang w:val="uk-UA"/>
          </w:rPr>
          <w:t>1.1.4.</w:t>
        </w:r>
        <w:r w:rsidR="008D53AA">
          <w:rPr>
            <w:rFonts w:asciiTheme="minorHAnsi" w:eastAsiaTheme="minorEastAsia" w:hAnsiTheme="minorHAnsi" w:cstheme="minorBidi"/>
            <w:noProof/>
            <w:sz w:val="22"/>
            <w:lang w:eastAsia="ru-RU"/>
          </w:rPr>
          <w:tab/>
        </w:r>
        <w:r w:rsidR="008D53AA" w:rsidRPr="00132854">
          <w:rPr>
            <w:rStyle w:val="a7"/>
            <w:noProof/>
            <w:lang w:val="uk-UA"/>
          </w:rPr>
          <w:t>Зразки документів, облік яких автоматизується</w:t>
        </w:r>
        <w:r w:rsidR="008D53AA">
          <w:rPr>
            <w:noProof/>
            <w:webHidden/>
          </w:rPr>
          <w:tab/>
        </w:r>
        <w:r w:rsidR="008D53AA">
          <w:rPr>
            <w:noProof/>
            <w:webHidden/>
          </w:rPr>
          <w:fldChar w:fldCharType="begin"/>
        </w:r>
        <w:r w:rsidR="008D53AA">
          <w:rPr>
            <w:noProof/>
            <w:webHidden/>
          </w:rPr>
          <w:instrText xml:space="preserve"> PAGEREF _Toc132023957 \h </w:instrText>
        </w:r>
        <w:r w:rsidR="008D53AA">
          <w:rPr>
            <w:noProof/>
            <w:webHidden/>
          </w:rPr>
        </w:r>
        <w:r w:rsidR="008D53AA">
          <w:rPr>
            <w:noProof/>
            <w:webHidden/>
          </w:rPr>
          <w:fldChar w:fldCharType="separate"/>
        </w:r>
        <w:r w:rsidR="008D53AA">
          <w:rPr>
            <w:noProof/>
            <w:webHidden/>
          </w:rPr>
          <w:t>10</w:t>
        </w:r>
        <w:r w:rsidR="008D53AA">
          <w:rPr>
            <w:noProof/>
            <w:webHidden/>
          </w:rPr>
          <w:fldChar w:fldCharType="end"/>
        </w:r>
      </w:hyperlink>
    </w:p>
    <w:p w14:paraId="1AB7BE7D" w14:textId="77777777" w:rsidR="008D53AA" w:rsidRDefault="00C56F32">
      <w:pPr>
        <w:pStyle w:val="21"/>
        <w:tabs>
          <w:tab w:val="right" w:leader="dot" w:pos="9344"/>
        </w:tabs>
        <w:rPr>
          <w:rFonts w:asciiTheme="minorHAnsi" w:eastAsiaTheme="minorEastAsia" w:hAnsiTheme="minorHAnsi" w:cstheme="minorBidi"/>
          <w:noProof/>
          <w:sz w:val="22"/>
          <w:lang w:eastAsia="ru-RU"/>
        </w:rPr>
      </w:pPr>
      <w:hyperlink w:anchor="_Toc132023958" w:history="1">
        <w:r w:rsidR="008D53AA" w:rsidRPr="00132854">
          <w:rPr>
            <w:rStyle w:val="a7"/>
            <w:noProof/>
            <w:lang w:val="uk-UA"/>
          </w:rPr>
          <w:t>1.2 Постановка задачі</w:t>
        </w:r>
        <w:r w:rsidR="008D53AA">
          <w:rPr>
            <w:noProof/>
            <w:webHidden/>
          </w:rPr>
          <w:tab/>
        </w:r>
        <w:r w:rsidR="008D53AA">
          <w:rPr>
            <w:noProof/>
            <w:webHidden/>
          </w:rPr>
          <w:fldChar w:fldCharType="begin"/>
        </w:r>
        <w:r w:rsidR="008D53AA">
          <w:rPr>
            <w:noProof/>
            <w:webHidden/>
          </w:rPr>
          <w:instrText xml:space="preserve"> PAGEREF _Toc132023958 \h </w:instrText>
        </w:r>
        <w:r w:rsidR="008D53AA">
          <w:rPr>
            <w:noProof/>
            <w:webHidden/>
          </w:rPr>
        </w:r>
        <w:r w:rsidR="008D53AA">
          <w:rPr>
            <w:noProof/>
            <w:webHidden/>
          </w:rPr>
          <w:fldChar w:fldCharType="separate"/>
        </w:r>
        <w:r w:rsidR="008D53AA">
          <w:rPr>
            <w:noProof/>
            <w:webHidden/>
          </w:rPr>
          <w:t>11</w:t>
        </w:r>
        <w:r w:rsidR="008D53AA">
          <w:rPr>
            <w:noProof/>
            <w:webHidden/>
          </w:rPr>
          <w:fldChar w:fldCharType="end"/>
        </w:r>
      </w:hyperlink>
    </w:p>
    <w:p w14:paraId="16138586"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59" w:history="1">
        <w:r w:rsidR="008D53AA" w:rsidRPr="00132854">
          <w:rPr>
            <w:rStyle w:val="a7"/>
            <w:noProof/>
            <w:lang w:val="uk-UA"/>
          </w:rPr>
          <w:t>1.2.1.</w:t>
        </w:r>
        <w:r w:rsidR="008D53AA">
          <w:rPr>
            <w:rFonts w:asciiTheme="minorHAnsi" w:eastAsiaTheme="minorEastAsia" w:hAnsiTheme="minorHAnsi" w:cstheme="minorBidi"/>
            <w:noProof/>
            <w:sz w:val="22"/>
            <w:lang w:eastAsia="ru-RU"/>
          </w:rPr>
          <w:tab/>
        </w:r>
        <w:r w:rsidR="008D53AA" w:rsidRPr="00132854">
          <w:rPr>
            <w:rStyle w:val="a7"/>
            <w:noProof/>
            <w:lang w:val="uk-UA"/>
          </w:rPr>
          <w:t>Цілі і призначення системи</w:t>
        </w:r>
        <w:r w:rsidR="008D53AA">
          <w:rPr>
            <w:noProof/>
            <w:webHidden/>
          </w:rPr>
          <w:tab/>
        </w:r>
        <w:r w:rsidR="008D53AA">
          <w:rPr>
            <w:noProof/>
            <w:webHidden/>
          </w:rPr>
          <w:fldChar w:fldCharType="begin"/>
        </w:r>
        <w:r w:rsidR="008D53AA">
          <w:rPr>
            <w:noProof/>
            <w:webHidden/>
          </w:rPr>
          <w:instrText xml:space="preserve"> PAGEREF _Toc132023959 \h </w:instrText>
        </w:r>
        <w:r w:rsidR="008D53AA">
          <w:rPr>
            <w:noProof/>
            <w:webHidden/>
          </w:rPr>
        </w:r>
        <w:r w:rsidR="008D53AA">
          <w:rPr>
            <w:noProof/>
            <w:webHidden/>
          </w:rPr>
          <w:fldChar w:fldCharType="separate"/>
        </w:r>
        <w:r w:rsidR="008D53AA">
          <w:rPr>
            <w:noProof/>
            <w:webHidden/>
          </w:rPr>
          <w:t>11</w:t>
        </w:r>
        <w:r w:rsidR="008D53AA">
          <w:rPr>
            <w:noProof/>
            <w:webHidden/>
          </w:rPr>
          <w:fldChar w:fldCharType="end"/>
        </w:r>
      </w:hyperlink>
    </w:p>
    <w:p w14:paraId="05F61D6E"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60" w:history="1">
        <w:r w:rsidR="008D53AA" w:rsidRPr="00132854">
          <w:rPr>
            <w:rStyle w:val="a7"/>
            <w:noProof/>
            <w:lang w:val="uk-UA"/>
          </w:rPr>
          <w:t>1.2.2.</w:t>
        </w:r>
        <w:r w:rsidR="008D53AA">
          <w:rPr>
            <w:rFonts w:asciiTheme="minorHAnsi" w:eastAsiaTheme="minorEastAsia" w:hAnsiTheme="minorHAnsi" w:cstheme="minorBidi"/>
            <w:noProof/>
            <w:sz w:val="22"/>
            <w:lang w:eastAsia="ru-RU"/>
          </w:rPr>
          <w:tab/>
        </w:r>
        <w:r w:rsidR="008D53AA" w:rsidRPr="00132854">
          <w:rPr>
            <w:rStyle w:val="a7"/>
            <w:noProof/>
            <w:lang w:val="uk-UA"/>
          </w:rPr>
          <w:t>Функції системи</w:t>
        </w:r>
        <w:r w:rsidR="008D53AA">
          <w:rPr>
            <w:noProof/>
            <w:webHidden/>
          </w:rPr>
          <w:tab/>
        </w:r>
        <w:r w:rsidR="008D53AA">
          <w:rPr>
            <w:noProof/>
            <w:webHidden/>
          </w:rPr>
          <w:fldChar w:fldCharType="begin"/>
        </w:r>
        <w:r w:rsidR="008D53AA">
          <w:rPr>
            <w:noProof/>
            <w:webHidden/>
          </w:rPr>
          <w:instrText xml:space="preserve"> PAGEREF _Toc132023960 \h </w:instrText>
        </w:r>
        <w:r w:rsidR="008D53AA">
          <w:rPr>
            <w:noProof/>
            <w:webHidden/>
          </w:rPr>
        </w:r>
        <w:r w:rsidR="008D53AA">
          <w:rPr>
            <w:noProof/>
            <w:webHidden/>
          </w:rPr>
          <w:fldChar w:fldCharType="separate"/>
        </w:r>
        <w:r w:rsidR="008D53AA">
          <w:rPr>
            <w:noProof/>
            <w:webHidden/>
          </w:rPr>
          <w:t>13</w:t>
        </w:r>
        <w:r w:rsidR="008D53AA">
          <w:rPr>
            <w:noProof/>
            <w:webHidden/>
          </w:rPr>
          <w:fldChar w:fldCharType="end"/>
        </w:r>
      </w:hyperlink>
    </w:p>
    <w:p w14:paraId="4DD3BDD5" w14:textId="77777777" w:rsidR="008D53AA" w:rsidRDefault="00C56F32">
      <w:pPr>
        <w:pStyle w:val="14"/>
        <w:tabs>
          <w:tab w:val="left" w:pos="560"/>
          <w:tab w:val="right" w:leader="dot" w:pos="9344"/>
        </w:tabs>
        <w:rPr>
          <w:rFonts w:asciiTheme="minorHAnsi" w:eastAsiaTheme="minorEastAsia" w:hAnsiTheme="minorHAnsi" w:cstheme="minorBidi"/>
          <w:noProof/>
          <w:sz w:val="22"/>
          <w:szCs w:val="22"/>
          <w:lang w:eastAsia="ru-RU"/>
        </w:rPr>
      </w:pPr>
      <w:hyperlink w:anchor="_Toc132023961" w:history="1">
        <w:r w:rsidR="008D53AA" w:rsidRPr="00132854">
          <w:rPr>
            <w:rStyle w:val="a7"/>
            <w:noProof/>
          </w:rPr>
          <w:t>2</w:t>
        </w:r>
        <w:r w:rsidR="008D53AA">
          <w:rPr>
            <w:rFonts w:asciiTheme="minorHAnsi" w:eastAsiaTheme="minorEastAsia" w:hAnsiTheme="minorHAnsi" w:cstheme="minorBidi"/>
            <w:noProof/>
            <w:sz w:val="22"/>
            <w:szCs w:val="22"/>
            <w:lang w:eastAsia="ru-RU"/>
          </w:rPr>
          <w:tab/>
        </w:r>
        <w:r w:rsidR="008D53AA" w:rsidRPr="00132854">
          <w:rPr>
            <w:rStyle w:val="a7"/>
            <w:noProof/>
          </w:rPr>
          <w:t>СПЕЦІАЛЬНИЙ РОЗДІЛ</w:t>
        </w:r>
        <w:r w:rsidR="008D53AA">
          <w:rPr>
            <w:noProof/>
            <w:webHidden/>
          </w:rPr>
          <w:tab/>
        </w:r>
        <w:r w:rsidR="008D53AA">
          <w:rPr>
            <w:noProof/>
            <w:webHidden/>
          </w:rPr>
          <w:fldChar w:fldCharType="begin"/>
        </w:r>
        <w:r w:rsidR="008D53AA">
          <w:rPr>
            <w:noProof/>
            <w:webHidden/>
          </w:rPr>
          <w:instrText xml:space="preserve"> PAGEREF _Toc132023961 \h </w:instrText>
        </w:r>
        <w:r w:rsidR="008D53AA">
          <w:rPr>
            <w:noProof/>
            <w:webHidden/>
          </w:rPr>
        </w:r>
        <w:r w:rsidR="008D53AA">
          <w:rPr>
            <w:noProof/>
            <w:webHidden/>
          </w:rPr>
          <w:fldChar w:fldCharType="separate"/>
        </w:r>
        <w:r w:rsidR="008D53AA">
          <w:rPr>
            <w:noProof/>
            <w:webHidden/>
          </w:rPr>
          <w:t>15</w:t>
        </w:r>
        <w:r w:rsidR="008D53AA">
          <w:rPr>
            <w:noProof/>
            <w:webHidden/>
          </w:rPr>
          <w:fldChar w:fldCharType="end"/>
        </w:r>
      </w:hyperlink>
    </w:p>
    <w:p w14:paraId="4F26690C" w14:textId="77777777" w:rsidR="008D53AA" w:rsidRDefault="00C56F32">
      <w:pPr>
        <w:pStyle w:val="21"/>
        <w:tabs>
          <w:tab w:val="left" w:pos="1132"/>
          <w:tab w:val="right" w:leader="dot" w:pos="9344"/>
        </w:tabs>
        <w:rPr>
          <w:rFonts w:asciiTheme="minorHAnsi" w:eastAsiaTheme="minorEastAsia" w:hAnsiTheme="minorHAnsi" w:cstheme="minorBidi"/>
          <w:noProof/>
          <w:sz w:val="22"/>
          <w:lang w:eastAsia="ru-RU"/>
        </w:rPr>
      </w:pPr>
      <w:hyperlink w:anchor="_Toc132023962" w:history="1">
        <w:r w:rsidR="008D53AA" w:rsidRPr="00132854">
          <w:rPr>
            <w:rStyle w:val="a7"/>
            <w:noProof/>
            <w:lang w:val="uk-UA"/>
          </w:rPr>
          <w:t>2.1</w:t>
        </w:r>
        <w:r w:rsidR="008D53AA">
          <w:rPr>
            <w:rFonts w:asciiTheme="minorHAnsi" w:eastAsiaTheme="minorEastAsia" w:hAnsiTheme="minorHAnsi" w:cstheme="minorBidi"/>
            <w:noProof/>
            <w:sz w:val="22"/>
            <w:lang w:eastAsia="ru-RU"/>
          </w:rPr>
          <w:tab/>
        </w:r>
        <w:r w:rsidR="008D53AA" w:rsidRPr="00132854">
          <w:rPr>
            <w:rStyle w:val="a7"/>
            <w:noProof/>
            <w:lang w:val="uk-UA"/>
          </w:rPr>
          <w:t>Розробка внутрішніх структур даних</w:t>
        </w:r>
        <w:r w:rsidR="008D53AA">
          <w:rPr>
            <w:noProof/>
            <w:webHidden/>
          </w:rPr>
          <w:tab/>
        </w:r>
        <w:r w:rsidR="008D53AA">
          <w:rPr>
            <w:noProof/>
            <w:webHidden/>
          </w:rPr>
          <w:fldChar w:fldCharType="begin"/>
        </w:r>
        <w:r w:rsidR="008D53AA">
          <w:rPr>
            <w:noProof/>
            <w:webHidden/>
          </w:rPr>
          <w:instrText xml:space="preserve"> PAGEREF _Toc132023962 \h </w:instrText>
        </w:r>
        <w:r w:rsidR="008D53AA">
          <w:rPr>
            <w:noProof/>
            <w:webHidden/>
          </w:rPr>
        </w:r>
        <w:r w:rsidR="008D53AA">
          <w:rPr>
            <w:noProof/>
            <w:webHidden/>
          </w:rPr>
          <w:fldChar w:fldCharType="separate"/>
        </w:r>
        <w:r w:rsidR="008D53AA">
          <w:rPr>
            <w:noProof/>
            <w:webHidden/>
          </w:rPr>
          <w:t>15</w:t>
        </w:r>
        <w:r w:rsidR="008D53AA">
          <w:rPr>
            <w:noProof/>
            <w:webHidden/>
          </w:rPr>
          <w:fldChar w:fldCharType="end"/>
        </w:r>
      </w:hyperlink>
    </w:p>
    <w:p w14:paraId="0F98D4F1" w14:textId="77777777" w:rsidR="008D53AA" w:rsidRDefault="00C56F32">
      <w:pPr>
        <w:pStyle w:val="21"/>
        <w:tabs>
          <w:tab w:val="left" w:pos="1132"/>
          <w:tab w:val="right" w:leader="dot" w:pos="9344"/>
        </w:tabs>
        <w:rPr>
          <w:rFonts w:asciiTheme="minorHAnsi" w:eastAsiaTheme="minorEastAsia" w:hAnsiTheme="minorHAnsi" w:cstheme="minorBidi"/>
          <w:noProof/>
          <w:sz w:val="22"/>
          <w:lang w:eastAsia="ru-RU"/>
        </w:rPr>
      </w:pPr>
      <w:hyperlink w:anchor="_Toc132023963" w:history="1">
        <w:r w:rsidR="008D53AA" w:rsidRPr="00132854">
          <w:rPr>
            <w:rStyle w:val="a7"/>
            <w:noProof/>
            <w:lang w:val="uk-UA"/>
          </w:rPr>
          <w:t>2.2</w:t>
        </w:r>
        <w:r w:rsidR="008D53AA">
          <w:rPr>
            <w:rFonts w:asciiTheme="minorHAnsi" w:eastAsiaTheme="minorEastAsia" w:hAnsiTheme="minorHAnsi" w:cstheme="minorBidi"/>
            <w:noProof/>
            <w:sz w:val="22"/>
            <w:lang w:eastAsia="ru-RU"/>
          </w:rPr>
          <w:tab/>
        </w:r>
        <w:r w:rsidR="008D53AA" w:rsidRPr="00132854">
          <w:rPr>
            <w:rStyle w:val="a7"/>
            <w:noProof/>
            <w:lang w:val="uk-UA"/>
          </w:rPr>
          <w:t>Проектування структури програми і взаємодії модулів</w:t>
        </w:r>
        <w:r w:rsidR="008D53AA">
          <w:rPr>
            <w:noProof/>
            <w:webHidden/>
          </w:rPr>
          <w:tab/>
        </w:r>
        <w:r w:rsidR="008D53AA">
          <w:rPr>
            <w:noProof/>
            <w:webHidden/>
          </w:rPr>
          <w:fldChar w:fldCharType="begin"/>
        </w:r>
        <w:r w:rsidR="008D53AA">
          <w:rPr>
            <w:noProof/>
            <w:webHidden/>
          </w:rPr>
          <w:instrText xml:space="preserve"> PAGEREF _Toc132023963 \h </w:instrText>
        </w:r>
        <w:r w:rsidR="008D53AA">
          <w:rPr>
            <w:noProof/>
            <w:webHidden/>
          </w:rPr>
        </w:r>
        <w:r w:rsidR="008D53AA">
          <w:rPr>
            <w:noProof/>
            <w:webHidden/>
          </w:rPr>
          <w:fldChar w:fldCharType="separate"/>
        </w:r>
        <w:r w:rsidR="008D53AA">
          <w:rPr>
            <w:noProof/>
            <w:webHidden/>
          </w:rPr>
          <w:t>18</w:t>
        </w:r>
        <w:r w:rsidR="008D53AA">
          <w:rPr>
            <w:noProof/>
            <w:webHidden/>
          </w:rPr>
          <w:fldChar w:fldCharType="end"/>
        </w:r>
      </w:hyperlink>
    </w:p>
    <w:p w14:paraId="752DE462"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64" w:history="1">
        <w:r w:rsidR="008D53AA" w:rsidRPr="00132854">
          <w:rPr>
            <w:rStyle w:val="a7"/>
            <w:noProof/>
            <w:lang w:val="uk-UA"/>
          </w:rPr>
          <w:t>2.2.1</w:t>
        </w:r>
        <w:r w:rsidR="008D53AA">
          <w:rPr>
            <w:rFonts w:asciiTheme="minorHAnsi" w:eastAsiaTheme="minorEastAsia" w:hAnsiTheme="minorHAnsi" w:cstheme="minorBidi"/>
            <w:noProof/>
            <w:sz w:val="22"/>
            <w:lang w:eastAsia="ru-RU"/>
          </w:rPr>
          <w:tab/>
        </w:r>
        <w:r w:rsidR="008D53AA" w:rsidRPr="00132854">
          <w:rPr>
            <w:rStyle w:val="a7"/>
            <w:noProof/>
            <w:lang w:val="uk-UA"/>
          </w:rPr>
          <w:t>Специфікація підзадач і способів їх взаємодії</w:t>
        </w:r>
        <w:r w:rsidR="008D53AA">
          <w:rPr>
            <w:noProof/>
            <w:webHidden/>
          </w:rPr>
          <w:tab/>
        </w:r>
        <w:r w:rsidR="008D53AA">
          <w:rPr>
            <w:noProof/>
            <w:webHidden/>
          </w:rPr>
          <w:fldChar w:fldCharType="begin"/>
        </w:r>
        <w:r w:rsidR="008D53AA">
          <w:rPr>
            <w:noProof/>
            <w:webHidden/>
          </w:rPr>
          <w:instrText xml:space="preserve"> PAGEREF _Toc132023964 \h </w:instrText>
        </w:r>
        <w:r w:rsidR="008D53AA">
          <w:rPr>
            <w:noProof/>
            <w:webHidden/>
          </w:rPr>
        </w:r>
        <w:r w:rsidR="008D53AA">
          <w:rPr>
            <w:noProof/>
            <w:webHidden/>
          </w:rPr>
          <w:fldChar w:fldCharType="separate"/>
        </w:r>
        <w:r w:rsidR="008D53AA">
          <w:rPr>
            <w:noProof/>
            <w:webHidden/>
          </w:rPr>
          <w:t>19</w:t>
        </w:r>
        <w:r w:rsidR="008D53AA">
          <w:rPr>
            <w:noProof/>
            <w:webHidden/>
          </w:rPr>
          <w:fldChar w:fldCharType="end"/>
        </w:r>
      </w:hyperlink>
    </w:p>
    <w:p w14:paraId="7C9F84B3"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65" w:history="1">
        <w:r w:rsidR="008D53AA" w:rsidRPr="00132854">
          <w:rPr>
            <w:rStyle w:val="a7"/>
            <w:noProof/>
            <w:lang w:val="uk-UA"/>
          </w:rPr>
          <w:t>2.2.2</w:t>
        </w:r>
        <w:r w:rsidR="008D53AA">
          <w:rPr>
            <w:rFonts w:asciiTheme="minorHAnsi" w:eastAsiaTheme="minorEastAsia" w:hAnsiTheme="minorHAnsi" w:cstheme="minorBidi"/>
            <w:noProof/>
            <w:sz w:val="22"/>
            <w:lang w:eastAsia="ru-RU"/>
          </w:rPr>
          <w:tab/>
        </w:r>
        <w:r w:rsidR="008D53AA" w:rsidRPr="00132854">
          <w:rPr>
            <w:rStyle w:val="a7"/>
            <w:noProof/>
            <w:lang w:val="uk-UA"/>
          </w:rPr>
          <w:t>Узагальнений алгоритм логічної структури програми</w:t>
        </w:r>
        <w:r w:rsidR="008D53AA">
          <w:rPr>
            <w:noProof/>
            <w:webHidden/>
          </w:rPr>
          <w:tab/>
        </w:r>
        <w:r w:rsidR="008D53AA">
          <w:rPr>
            <w:noProof/>
            <w:webHidden/>
          </w:rPr>
          <w:fldChar w:fldCharType="begin"/>
        </w:r>
        <w:r w:rsidR="008D53AA">
          <w:rPr>
            <w:noProof/>
            <w:webHidden/>
          </w:rPr>
          <w:instrText xml:space="preserve"> PAGEREF _Toc132023965 \h </w:instrText>
        </w:r>
        <w:r w:rsidR="008D53AA">
          <w:rPr>
            <w:noProof/>
            <w:webHidden/>
          </w:rPr>
        </w:r>
        <w:r w:rsidR="008D53AA">
          <w:rPr>
            <w:noProof/>
            <w:webHidden/>
          </w:rPr>
          <w:fldChar w:fldCharType="separate"/>
        </w:r>
        <w:r w:rsidR="008D53AA">
          <w:rPr>
            <w:noProof/>
            <w:webHidden/>
          </w:rPr>
          <w:t>21</w:t>
        </w:r>
        <w:r w:rsidR="008D53AA">
          <w:rPr>
            <w:noProof/>
            <w:webHidden/>
          </w:rPr>
          <w:fldChar w:fldCharType="end"/>
        </w:r>
      </w:hyperlink>
    </w:p>
    <w:p w14:paraId="0EB2C609" w14:textId="77777777" w:rsidR="008D53AA" w:rsidRDefault="00C56F32">
      <w:pPr>
        <w:pStyle w:val="21"/>
        <w:tabs>
          <w:tab w:val="left" w:pos="1132"/>
          <w:tab w:val="right" w:leader="dot" w:pos="9344"/>
        </w:tabs>
        <w:rPr>
          <w:rFonts w:asciiTheme="minorHAnsi" w:eastAsiaTheme="minorEastAsia" w:hAnsiTheme="minorHAnsi" w:cstheme="minorBidi"/>
          <w:noProof/>
          <w:sz w:val="22"/>
          <w:lang w:eastAsia="ru-RU"/>
        </w:rPr>
      </w:pPr>
      <w:hyperlink w:anchor="_Toc132023966" w:history="1">
        <w:r w:rsidR="008D53AA" w:rsidRPr="00132854">
          <w:rPr>
            <w:rStyle w:val="a7"/>
            <w:noProof/>
            <w:lang w:val="uk-UA"/>
          </w:rPr>
          <w:t>2.3</w:t>
        </w:r>
        <w:r w:rsidR="008D53AA">
          <w:rPr>
            <w:rFonts w:asciiTheme="minorHAnsi" w:eastAsiaTheme="minorEastAsia" w:hAnsiTheme="minorHAnsi" w:cstheme="minorBidi"/>
            <w:noProof/>
            <w:sz w:val="22"/>
            <w:lang w:eastAsia="ru-RU"/>
          </w:rPr>
          <w:tab/>
        </w:r>
        <w:r w:rsidR="008D53AA" w:rsidRPr="00132854">
          <w:rPr>
            <w:rStyle w:val="a7"/>
            <w:noProof/>
            <w:lang w:val="uk-UA"/>
          </w:rPr>
          <w:t>Опис засобів програмування</w:t>
        </w:r>
        <w:r w:rsidR="008D53AA">
          <w:rPr>
            <w:noProof/>
            <w:webHidden/>
          </w:rPr>
          <w:tab/>
        </w:r>
        <w:r w:rsidR="008D53AA">
          <w:rPr>
            <w:noProof/>
            <w:webHidden/>
          </w:rPr>
          <w:fldChar w:fldCharType="begin"/>
        </w:r>
        <w:r w:rsidR="008D53AA">
          <w:rPr>
            <w:noProof/>
            <w:webHidden/>
          </w:rPr>
          <w:instrText xml:space="preserve"> PAGEREF _Toc132023966 \h </w:instrText>
        </w:r>
        <w:r w:rsidR="008D53AA">
          <w:rPr>
            <w:noProof/>
            <w:webHidden/>
          </w:rPr>
        </w:r>
        <w:r w:rsidR="008D53AA">
          <w:rPr>
            <w:noProof/>
            <w:webHidden/>
          </w:rPr>
          <w:fldChar w:fldCharType="separate"/>
        </w:r>
        <w:r w:rsidR="008D53AA">
          <w:rPr>
            <w:noProof/>
            <w:webHidden/>
          </w:rPr>
          <w:t>21</w:t>
        </w:r>
        <w:r w:rsidR="008D53AA">
          <w:rPr>
            <w:noProof/>
            <w:webHidden/>
          </w:rPr>
          <w:fldChar w:fldCharType="end"/>
        </w:r>
      </w:hyperlink>
    </w:p>
    <w:p w14:paraId="7B63F63F"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67" w:history="1">
        <w:r w:rsidR="008D53AA" w:rsidRPr="00132854">
          <w:rPr>
            <w:rStyle w:val="a7"/>
            <w:noProof/>
            <w:lang w:val="uk-UA"/>
          </w:rPr>
          <w:t>2.3.1</w:t>
        </w:r>
        <w:r w:rsidR="008D53AA">
          <w:rPr>
            <w:rFonts w:asciiTheme="minorHAnsi" w:eastAsiaTheme="minorEastAsia" w:hAnsiTheme="minorHAnsi" w:cstheme="minorBidi"/>
            <w:noProof/>
            <w:sz w:val="22"/>
            <w:lang w:eastAsia="ru-RU"/>
          </w:rPr>
          <w:tab/>
        </w:r>
        <w:r w:rsidR="008D53AA" w:rsidRPr="00132854">
          <w:rPr>
            <w:rStyle w:val="a7"/>
            <w:noProof/>
            <w:lang w:val="uk-UA"/>
          </w:rPr>
          <w:t>Структурне програмування</w:t>
        </w:r>
        <w:r w:rsidR="008D53AA">
          <w:rPr>
            <w:noProof/>
            <w:webHidden/>
          </w:rPr>
          <w:tab/>
        </w:r>
        <w:r w:rsidR="008D53AA">
          <w:rPr>
            <w:noProof/>
            <w:webHidden/>
          </w:rPr>
          <w:fldChar w:fldCharType="begin"/>
        </w:r>
        <w:r w:rsidR="008D53AA">
          <w:rPr>
            <w:noProof/>
            <w:webHidden/>
          </w:rPr>
          <w:instrText xml:space="preserve"> PAGEREF _Toc132023967 \h </w:instrText>
        </w:r>
        <w:r w:rsidR="008D53AA">
          <w:rPr>
            <w:noProof/>
            <w:webHidden/>
          </w:rPr>
        </w:r>
        <w:r w:rsidR="008D53AA">
          <w:rPr>
            <w:noProof/>
            <w:webHidden/>
          </w:rPr>
          <w:fldChar w:fldCharType="separate"/>
        </w:r>
        <w:r w:rsidR="008D53AA">
          <w:rPr>
            <w:noProof/>
            <w:webHidden/>
          </w:rPr>
          <w:t>21</w:t>
        </w:r>
        <w:r w:rsidR="008D53AA">
          <w:rPr>
            <w:noProof/>
            <w:webHidden/>
          </w:rPr>
          <w:fldChar w:fldCharType="end"/>
        </w:r>
      </w:hyperlink>
    </w:p>
    <w:p w14:paraId="44EACAD1" w14:textId="77777777" w:rsidR="008D53AA" w:rsidRDefault="00C56F32">
      <w:pPr>
        <w:pStyle w:val="31"/>
        <w:tabs>
          <w:tab w:val="left" w:pos="1540"/>
          <w:tab w:val="right" w:leader="dot" w:pos="9344"/>
        </w:tabs>
        <w:rPr>
          <w:rFonts w:asciiTheme="minorHAnsi" w:eastAsiaTheme="minorEastAsia" w:hAnsiTheme="minorHAnsi" w:cstheme="minorBidi"/>
          <w:noProof/>
          <w:sz w:val="22"/>
          <w:lang w:eastAsia="ru-RU"/>
        </w:rPr>
      </w:pPr>
      <w:hyperlink w:anchor="_Toc132023968" w:history="1">
        <w:r w:rsidR="008D53AA" w:rsidRPr="00132854">
          <w:rPr>
            <w:rStyle w:val="a7"/>
            <w:noProof/>
          </w:rPr>
          <w:t>2.3.2</w:t>
        </w:r>
        <w:r w:rsidR="008D53AA">
          <w:rPr>
            <w:rFonts w:asciiTheme="minorHAnsi" w:eastAsiaTheme="minorEastAsia" w:hAnsiTheme="minorHAnsi" w:cstheme="minorBidi"/>
            <w:noProof/>
            <w:sz w:val="22"/>
            <w:lang w:eastAsia="ru-RU"/>
          </w:rPr>
          <w:tab/>
        </w:r>
        <w:r w:rsidR="008D53AA" w:rsidRPr="00132854">
          <w:rPr>
            <w:rStyle w:val="a7"/>
            <w:noProof/>
            <w:lang w:val="uk-UA"/>
          </w:rPr>
          <w:t>Мова програмування С++ та інструментальне середовище програмування</w:t>
        </w:r>
        <w:r w:rsidR="008D53AA">
          <w:rPr>
            <w:noProof/>
            <w:webHidden/>
          </w:rPr>
          <w:tab/>
        </w:r>
        <w:r w:rsidR="008D53AA">
          <w:rPr>
            <w:noProof/>
            <w:webHidden/>
          </w:rPr>
          <w:fldChar w:fldCharType="begin"/>
        </w:r>
        <w:r w:rsidR="008D53AA">
          <w:rPr>
            <w:noProof/>
            <w:webHidden/>
          </w:rPr>
          <w:instrText xml:space="preserve"> PAGEREF _Toc132023968 \h </w:instrText>
        </w:r>
        <w:r w:rsidR="008D53AA">
          <w:rPr>
            <w:noProof/>
            <w:webHidden/>
          </w:rPr>
        </w:r>
        <w:r w:rsidR="008D53AA">
          <w:rPr>
            <w:noProof/>
            <w:webHidden/>
          </w:rPr>
          <w:fldChar w:fldCharType="separate"/>
        </w:r>
        <w:r w:rsidR="008D53AA">
          <w:rPr>
            <w:noProof/>
            <w:webHidden/>
          </w:rPr>
          <w:t>22</w:t>
        </w:r>
        <w:r w:rsidR="008D53AA">
          <w:rPr>
            <w:noProof/>
            <w:webHidden/>
          </w:rPr>
          <w:fldChar w:fldCharType="end"/>
        </w:r>
      </w:hyperlink>
    </w:p>
    <w:p w14:paraId="7E739E8C" w14:textId="77777777" w:rsidR="008D53AA" w:rsidRDefault="00C56F32">
      <w:pPr>
        <w:pStyle w:val="21"/>
        <w:tabs>
          <w:tab w:val="left" w:pos="1132"/>
          <w:tab w:val="right" w:leader="dot" w:pos="9344"/>
        </w:tabs>
        <w:rPr>
          <w:rFonts w:asciiTheme="minorHAnsi" w:eastAsiaTheme="minorEastAsia" w:hAnsiTheme="minorHAnsi" w:cstheme="minorBidi"/>
          <w:noProof/>
          <w:sz w:val="22"/>
          <w:lang w:eastAsia="ru-RU"/>
        </w:rPr>
      </w:pPr>
      <w:hyperlink w:anchor="_Toc132023969" w:history="1">
        <w:r w:rsidR="008D53AA" w:rsidRPr="00132854">
          <w:rPr>
            <w:rStyle w:val="a7"/>
            <w:noProof/>
            <w:lang w:val="uk-UA"/>
          </w:rPr>
          <w:t>2.4</w:t>
        </w:r>
        <w:r w:rsidR="008D53AA">
          <w:rPr>
            <w:rFonts w:asciiTheme="minorHAnsi" w:eastAsiaTheme="minorEastAsia" w:hAnsiTheme="minorHAnsi" w:cstheme="minorBidi"/>
            <w:noProof/>
            <w:sz w:val="22"/>
            <w:lang w:eastAsia="ru-RU"/>
          </w:rPr>
          <w:tab/>
        </w:r>
        <w:r w:rsidR="008D53AA" w:rsidRPr="00132854">
          <w:rPr>
            <w:rStyle w:val="a7"/>
            <w:noProof/>
            <w:lang w:val="uk-UA"/>
          </w:rPr>
          <w:t>Опис програми</w:t>
        </w:r>
        <w:r w:rsidR="008D53AA">
          <w:rPr>
            <w:noProof/>
            <w:webHidden/>
          </w:rPr>
          <w:tab/>
        </w:r>
        <w:r w:rsidR="008D53AA">
          <w:rPr>
            <w:noProof/>
            <w:webHidden/>
          </w:rPr>
          <w:fldChar w:fldCharType="begin"/>
        </w:r>
        <w:r w:rsidR="008D53AA">
          <w:rPr>
            <w:noProof/>
            <w:webHidden/>
          </w:rPr>
          <w:instrText xml:space="preserve"> PAGEREF _Toc132023969 \h </w:instrText>
        </w:r>
        <w:r w:rsidR="008D53AA">
          <w:rPr>
            <w:noProof/>
            <w:webHidden/>
          </w:rPr>
        </w:r>
        <w:r w:rsidR="008D53AA">
          <w:rPr>
            <w:noProof/>
            <w:webHidden/>
          </w:rPr>
          <w:fldChar w:fldCharType="separate"/>
        </w:r>
        <w:r w:rsidR="008D53AA">
          <w:rPr>
            <w:noProof/>
            <w:webHidden/>
          </w:rPr>
          <w:t>25</w:t>
        </w:r>
        <w:r w:rsidR="008D53AA">
          <w:rPr>
            <w:noProof/>
            <w:webHidden/>
          </w:rPr>
          <w:fldChar w:fldCharType="end"/>
        </w:r>
      </w:hyperlink>
    </w:p>
    <w:p w14:paraId="34964CE8" w14:textId="77777777" w:rsidR="008D53AA" w:rsidRDefault="00C56F32">
      <w:pPr>
        <w:pStyle w:val="14"/>
        <w:tabs>
          <w:tab w:val="left" w:pos="560"/>
          <w:tab w:val="right" w:leader="dot" w:pos="9344"/>
        </w:tabs>
        <w:rPr>
          <w:rFonts w:asciiTheme="minorHAnsi" w:eastAsiaTheme="minorEastAsia" w:hAnsiTheme="minorHAnsi" w:cstheme="minorBidi"/>
          <w:noProof/>
          <w:sz w:val="22"/>
          <w:szCs w:val="22"/>
          <w:lang w:eastAsia="ru-RU"/>
        </w:rPr>
      </w:pPr>
      <w:hyperlink w:anchor="_Toc132023970" w:history="1">
        <w:r w:rsidR="008D53AA" w:rsidRPr="00132854">
          <w:rPr>
            <w:rStyle w:val="a7"/>
            <w:noProof/>
          </w:rPr>
          <w:t>3.</w:t>
        </w:r>
        <w:r w:rsidR="008D53AA">
          <w:rPr>
            <w:rFonts w:asciiTheme="minorHAnsi" w:eastAsiaTheme="minorEastAsia" w:hAnsiTheme="minorHAnsi" w:cstheme="minorBidi"/>
            <w:noProof/>
            <w:sz w:val="22"/>
            <w:szCs w:val="22"/>
            <w:lang w:eastAsia="ru-RU"/>
          </w:rPr>
          <w:tab/>
        </w:r>
        <w:r w:rsidR="008D53AA" w:rsidRPr="00132854">
          <w:rPr>
            <w:rStyle w:val="a7"/>
            <w:noProof/>
          </w:rPr>
          <w:t>ЗАКЛЮЧНА ЧАСТИНА</w:t>
        </w:r>
        <w:r w:rsidR="008D53AA">
          <w:rPr>
            <w:noProof/>
            <w:webHidden/>
          </w:rPr>
          <w:tab/>
        </w:r>
        <w:r w:rsidR="008D53AA">
          <w:rPr>
            <w:noProof/>
            <w:webHidden/>
          </w:rPr>
          <w:fldChar w:fldCharType="begin"/>
        </w:r>
        <w:r w:rsidR="008D53AA">
          <w:rPr>
            <w:noProof/>
            <w:webHidden/>
          </w:rPr>
          <w:instrText xml:space="preserve"> PAGEREF _Toc132023970 \h </w:instrText>
        </w:r>
        <w:r w:rsidR="008D53AA">
          <w:rPr>
            <w:noProof/>
            <w:webHidden/>
          </w:rPr>
        </w:r>
        <w:r w:rsidR="008D53AA">
          <w:rPr>
            <w:noProof/>
            <w:webHidden/>
          </w:rPr>
          <w:fldChar w:fldCharType="separate"/>
        </w:r>
        <w:r w:rsidR="008D53AA">
          <w:rPr>
            <w:noProof/>
            <w:webHidden/>
          </w:rPr>
          <w:t>28</w:t>
        </w:r>
        <w:r w:rsidR="008D53AA">
          <w:rPr>
            <w:noProof/>
            <w:webHidden/>
          </w:rPr>
          <w:fldChar w:fldCharType="end"/>
        </w:r>
      </w:hyperlink>
    </w:p>
    <w:p w14:paraId="0511376D" w14:textId="77777777" w:rsidR="008D53AA" w:rsidRDefault="00C56F32">
      <w:pPr>
        <w:pStyle w:val="21"/>
        <w:tabs>
          <w:tab w:val="left" w:pos="1132"/>
          <w:tab w:val="right" w:leader="dot" w:pos="9344"/>
        </w:tabs>
        <w:rPr>
          <w:rFonts w:asciiTheme="minorHAnsi" w:eastAsiaTheme="minorEastAsia" w:hAnsiTheme="minorHAnsi" w:cstheme="minorBidi"/>
          <w:noProof/>
          <w:sz w:val="22"/>
          <w:lang w:eastAsia="ru-RU"/>
        </w:rPr>
      </w:pPr>
      <w:hyperlink w:anchor="_Toc132023971" w:history="1">
        <w:r w:rsidR="008D53AA" w:rsidRPr="00132854">
          <w:rPr>
            <w:rStyle w:val="a7"/>
            <w:noProof/>
            <w:lang w:val="uk-UA"/>
          </w:rPr>
          <w:t>3.1.</w:t>
        </w:r>
        <w:r w:rsidR="008D53AA">
          <w:rPr>
            <w:rFonts w:asciiTheme="minorHAnsi" w:eastAsiaTheme="minorEastAsia" w:hAnsiTheme="minorHAnsi" w:cstheme="minorBidi"/>
            <w:noProof/>
            <w:sz w:val="22"/>
            <w:lang w:eastAsia="ru-RU"/>
          </w:rPr>
          <w:tab/>
        </w:r>
        <w:r w:rsidR="008D53AA" w:rsidRPr="00132854">
          <w:rPr>
            <w:rStyle w:val="a7"/>
            <w:noProof/>
            <w:lang w:val="uk-UA"/>
          </w:rPr>
          <w:t>Тестування програми і аналіз отриманих результатів</w:t>
        </w:r>
        <w:r w:rsidR="008D53AA">
          <w:rPr>
            <w:noProof/>
            <w:webHidden/>
          </w:rPr>
          <w:tab/>
        </w:r>
        <w:r w:rsidR="008D53AA">
          <w:rPr>
            <w:noProof/>
            <w:webHidden/>
          </w:rPr>
          <w:fldChar w:fldCharType="begin"/>
        </w:r>
        <w:r w:rsidR="008D53AA">
          <w:rPr>
            <w:noProof/>
            <w:webHidden/>
          </w:rPr>
          <w:instrText xml:space="preserve"> PAGEREF _Toc132023971 \h </w:instrText>
        </w:r>
        <w:r w:rsidR="008D53AA">
          <w:rPr>
            <w:noProof/>
            <w:webHidden/>
          </w:rPr>
        </w:r>
        <w:r w:rsidR="008D53AA">
          <w:rPr>
            <w:noProof/>
            <w:webHidden/>
          </w:rPr>
          <w:fldChar w:fldCharType="separate"/>
        </w:r>
        <w:r w:rsidR="008D53AA">
          <w:rPr>
            <w:noProof/>
            <w:webHidden/>
          </w:rPr>
          <w:t>28</w:t>
        </w:r>
        <w:r w:rsidR="008D53AA">
          <w:rPr>
            <w:noProof/>
            <w:webHidden/>
          </w:rPr>
          <w:fldChar w:fldCharType="end"/>
        </w:r>
      </w:hyperlink>
    </w:p>
    <w:p w14:paraId="00880D98" w14:textId="77777777" w:rsidR="008D53AA" w:rsidRDefault="00C56F32">
      <w:pPr>
        <w:pStyle w:val="21"/>
        <w:tabs>
          <w:tab w:val="left" w:pos="1132"/>
          <w:tab w:val="right" w:leader="dot" w:pos="9344"/>
        </w:tabs>
        <w:rPr>
          <w:rFonts w:asciiTheme="minorHAnsi" w:eastAsiaTheme="minorEastAsia" w:hAnsiTheme="minorHAnsi" w:cstheme="minorBidi"/>
          <w:noProof/>
          <w:sz w:val="22"/>
          <w:lang w:eastAsia="ru-RU"/>
        </w:rPr>
      </w:pPr>
      <w:hyperlink w:anchor="_Toc132023972" w:history="1">
        <w:r w:rsidR="008D53AA" w:rsidRPr="00132854">
          <w:rPr>
            <w:rStyle w:val="a7"/>
            <w:noProof/>
            <w:lang w:val="uk-UA"/>
          </w:rPr>
          <w:t>3.2.</w:t>
        </w:r>
        <w:r w:rsidR="008D53AA">
          <w:rPr>
            <w:rFonts w:asciiTheme="minorHAnsi" w:eastAsiaTheme="minorEastAsia" w:hAnsiTheme="minorHAnsi" w:cstheme="minorBidi"/>
            <w:noProof/>
            <w:sz w:val="22"/>
            <w:lang w:eastAsia="ru-RU"/>
          </w:rPr>
          <w:tab/>
        </w:r>
        <w:r w:rsidR="008D53AA" w:rsidRPr="00132854">
          <w:rPr>
            <w:rStyle w:val="a7"/>
            <w:noProof/>
            <w:lang w:val="uk-UA"/>
          </w:rPr>
          <w:t>Інструкція користувача</w:t>
        </w:r>
        <w:r w:rsidR="008D53AA">
          <w:rPr>
            <w:noProof/>
            <w:webHidden/>
          </w:rPr>
          <w:tab/>
        </w:r>
        <w:r w:rsidR="008D53AA">
          <w:rPr>
            <w:noProof/>
            <w:webHidden/>
          </w:rPr>
          <w:fldChar w:fldCharType="begin"/>
        </w:r>
        <w:r w:rsidR="008D53AA">
          <w:rPr>
            <w:noProof/>
            <w:webHidden/>
          </w:rPr>
          <w:instrText xml:space="preserve"> PAGEREF _Toc132023972 \h </w:instrText>
        </w:r>
        <w:r w:rsidR="008D53AA">
          <w:rPr>
            <w:noProof/>
            <w:webHidden/>
          </w:rPr>
        </w:r>
        <w:r w:rsidR="008D53AA">
          <w:rPr>
            <w:noProof/>
            <w:webHidden/>
          </w:rPr>
          <w:fldChar w:fldCharType="separate"/>
        </w:r>
        <w:r w:rsidR="008D53AA">
          <w:rPr>
            <w:noProof/>
            <w:webHidden/>
          </w:rPr>
          <w:t>31</w:t>
        </w:r>
        <w:r w:rsidR="008D53AA">
          <w:rPr>
            <w:noProof/>
            <w:webHidden/>
          </w:rPr>
          <w:fldChar w:fldCharType="end"/>
        </w:r>
      </w:hyperlink>
    </w:p>
    <w:p w14:paraId="7E7E2E25" w14:textId="77777777" w:rsidR="008D53AA" w:rsidRDefault="00C56F32">
      <w:pPr>
        <w:pStyle w:val="14"/>
        <w:tabs>
          <w:tab w:val="right" w:leader="dot" w:pos="9344"/>
        </w:tabs>
        <w:rPr>
          <w:rFonts w:asciiTheme="minorHAnsi" w:eastAsiaTheme="minorEastAsia" w:hAnsiTheme="minorHAnsi" w:cstheme="minorBidi"/>
          <w:noProof/>
          <w:sz w:val="22"/>
          <w:szCs w:val="22"/>
          <w:lang w:eastAsia="ru-RU"/>
        </w:rPr>
      </w:pPr>
      <w:hyperlink w:anchor="_Toc132023973" w:history="1">
        <w:r w:rsidR="008D53AA" w:rsidRPr="00132854">
          <w:rPr>
            <w:rStyle w:val="a7"/>
            <w:noProof/>
          </w:rPr>
          <w:t>Висновки</w:t>
        </w:r>
        <w:r w:rsidR="008D53AA">
          <w:rPr>
            <w:noProof/>
            <w:webHidden/>
          </w:rPr>
          <w:tab/>
        </w:r>
        <w:r w:rsidR="008D53AA">
          <w:rPr>
            <w:noProof/>
            <w:webHidden/>
          </w:rPr>
          <w:fldChar w:fldCharType="begin"/>
        </w:r>
        <w:r w:rsidR="008D53AA">
          <w:rPr>
            <w:noProof/>
            <w:webHidden/>
          </w:rPr>
          <w:instrText xml:space="preserve"> PAGEREF _Toc132023973 \h </w:instrText>
        </w:r>
        <w:r w:rsidR="008D53AA">
          <w:rPr>
            <w:noProof/>
            <w:webHidden/>
          </w:rPr>
        </w:r>
        <w:r w:rsidR="008D53AA">
          <w:rPr>
            <w:noProof/>
            <w:webHidden/>
          </w:rPr>
          <w:fldChar w:fldCharType="separate"/>
        </w:r>
        <w:r w:rsidR="008D53AA">
          <w:rPr>
            <w:noProof/>
            <w:webHidden/>
          </w:rPr>
          <w:t>36</w:t>
        </w:r>
        <w:r w:rsidR="008D53AA">
          <w:rPr>
            <w:noProof/>
            <w:webHidden/>
          </w:rPr>
          <w:fldChar w:fldCharType="end"/>
        </w:r>
      </w:hyperlink>
    </w:p>
    <w:p w14:paraId="49BD4EE8" w14:textId="77777777" w:rsidR="008D53AA" w:rsidRDefault="00C56F32">
      <w:pPr>
        <w:pStyle w:val="14"/>
        <w:tabs>
          <w:tab w:val="right" w:leader="dot" w:pos="9344"/>
        </w:tabs>
        <w:rPr>
          <w:rFonts w:asciiTheme="minorHAnsi" w:eastAsiaTheme="minorEastAsia" w:hAnsiTheme="minorHAnsi" w:cstheme="minorBidi"/>
          <w:noProof/>
          <w:sz w:val="22"/>
          <w:szCs w:val="22"/>
          <w:lang w:eastAsia="ru-RU"/>
        </w:rPr>
      </w:pPr>
      <w:hyperlink w:anchor="_Toc132023974" w:history="1">
        <w:r w:rsidR="008D53AA" w:rsidRPr="00132854">
          <w:rPr>
            <w:rStyle w:val="a7"/>
            <w:noProof/>
          </w:rPr>
          <w:t>Список використаної літератури</w:t>
        </w:r>
        <w:r w:rsidR="008D53AA">
          <w:rPr>
            <w:noProof/>
            <w:webHidden/>
          </w:rPr>
          <w:tab/>
        </w:r>
        <w:r w:rsidR="008D53AA">
          <w:rPr>
            <w:noProof/>
            <w:webHidden/>
          </w:rPr>
          <w:fldChar w:fldCharType="begin"/>
        </w:r>
        <w:r w:rsidR="008D53AA">
          <w:rPr>
            <w:noProof/>
            <w:webHidden/>
          </w:rPr>
          <w:instrText xml:space="preserve"> PAGEREF _Toc132023974 \h </w:instrText>
        </w:r>
        <w:r w:rsidR="008D53AA">
          <w:rPr>
            <w:noProof/>
            <w:webHidden/>
          </w:rPr>
        </w:r>
        <w:r w:rsidR="008D53AA">
          <w:rPr>
            <w:noProof/>
            <w:webHidden/>
          </w:rPr>
          <w:fldChar w:fldCharType="separate"/>
        </w:r>
        <w:r w:rsidR="008D53AA">
          <w:rPr>
            <w:noProof/>
            <w:webHidden/>
          </w:rPr>
          <w:t>37</w:t>
        </w:r>
        <w:r w:rsidR="008D53AA">
          <w:rPr>
            <w:noProof/>
            <w:webHidden/>
          </w:rPr>
          <w:fldChar w:fldCharType="end"/>
        </w:r>
      </w:hyperlink>
    </w:p>
    <w:p w14:paraId="7E88FD42" w14:textId="77777777" w:rsidR="008D53AA" w:rsidRDefault="00C56F32">
      <w:pPr>
        <w:pStyle w:val="14"/>
        <w:tabs>
          <w:tab w:val="left" w:pos="1760"/>
          <w:tab w:val="right" w:leader="dot" w:pos="9344"/>
        </w:tabs>
        <w:rPr>
          <w:rFonts w:asciiTheme="minorHAnsi" w:eastAsiaTheme="minorEastAsia" w:hAnsiTheme="minorHAnsi" w:cstheme="minorBidi"/>
          <w:noProof/>
          <w:sz w:val="22"/>
          <w:szCs w:val="22"/>
          <w:lang w:eastAsia="ru-RU"/>
        </w:rPr>
      </w:pPr>
      <w:hyperlink w:anchor="_Toc132023975" w:history="1">
        <w:r w:rsidR="008D53AA" w:rsidRPr="00132854">
          <w:rPr>
            <w:rStyle w:val="a7"/>
            <w:noProof/>
          </w:rPr>
          <w:t>Додаток А.</w:t>
        </w:r>
        <w:r w:rsidR="008D53AA">
          <w:rPr>
            <w:rFonts w:asciiTheme="minorHAnsi" w:eastAsiaTheme="minorEastAsia" w:hAnsiTheme="minorHAnsi" w:cstheme="minorBidi"/>
            <w:noProof/>
            <w:sz w:val="22"/>
            <w:szCs w:val="22"/>
            <w:lang w:eastAsia="ru-RU"/>
          </w:rPr>
          <w:tab/>
        </w:r>
        <w:r w:rsidR="008D53AA" w:rsidRPr="00132854">
          <w:rPr>
            <w:rStyle w:val="a7"/>
            <w:noProof/>
          </w:rPr>
          <w:t>Код програми</w:t>
        </w:r>
        <w:r w:rsidR="008D53AA">
          <w:rPr>
            <w:noProof/>
            <w:webHidden/>
          </w:rPr>
          <w:tab/>
        </w:r>
        <w:r w:rsidR="008D53AA">
          <w:rPr>
            <w:noProof/>
            <w:webHidden/>
          </w:rPr>
          <w:fldChar w:fldCharType="begin"/>
        </w:r>
        <w:r w:rsidR="008D53AA">
          <w:rPr>
            <w:noProof/>
            <w:webHidden/>
          </w:rPr>
          <w:instrText xml:space="preserve"> PAGEREF _Toc132023975 \h </w:instrText>
        </w:r>
        <w:r w:rsidR="008D53AA">
          <w:rPr>
            <w:noProof/>
            <w:webHidden/>
          </w:rPr>
        </w:r>
        <w:r w:rsidR="008D53AA">
          <w:rPr>
            <w:noProof/>
            <w:webHidden/>
          </w:rPr>
          <w:fldChar w:fldCharType="separate"/>
        </w:r>
        <w:r w:rsidR="008D53AA">
          <w:rPr>
            <w:noProof/>
            <w:webHidden/>
          </w:rPr>
          <w:t>38</w:t>
        </w:r>
        <w:r w:rsidR="008D53AA">
          <w:rPr>
            <w:noProof/>
            <w:webHidden/>
          </w:rPr>
          <w:fldChar w:fldCharType="end"/>
        </w:r>
      </w:hyperlink>
    </w:p>
    <w:p w14:paraId="6868CB27" w14:textId="77777777" w:rsidR="00AF37F1" w:rsidRPr="00E800A2" w:rsidRDefault="00E72522" w:rsidP="00E72522">
      <w:pPr>
        <w:tabs>
          <w:tab w:val="right" w:leader="dot" w:pos="9214"/>
        </w:tabs>
        <w:spacing w:line="360" w:lineRule="auto"/>
        <w:rPr>
          <w:color w:val="000000" w:themeColor="text1"/>
          <w:lang w:val="uk-UA"/>
        </w:rPr>
        <w:sectPr w:rsidR="00AF37F1" w:rsidRPr="00E800A2" w:rsidSect="00BA4D92">
          <w:headerReference w:type="default" r:id="rId8"/>
          <w:footerReference w:type="default" r:id="rId9"/>
          <w:pgSz w:w="11906" w:h="16838" w:code="9"/>
          <w:pgMar w:top="814" w:right="851" w:bottom="1134" w:left="1701" w:header="284" w:footer="284" w:gutter="0"/>
          <w:cols w:space="720"/>
          <w:titlePg/>
          <w:docGrid w:linePitch="360"/>
        </w:sectPr>
      </w:pPr>
      <w:r w:rsidRPr="00E800A2">
        <w:rPr>
          <w:color w:val="000000" w:themeColor="text1"/>
          <w:szCs w:val="28"/>
          <w:lang w:val="uk-UA"/>
        </w:rPr>
        <w:fldChar w:fldCharType="end"/>
      </w:r>
    </w:p>
    <w:p w14:paraId="174692E1" w14:textId="77777777" w:rsidR="00080AD6" w:rsidRPr="00E800A2" w:rsidRDefault="00050E70" w:rsidP="00041F94">
      <w:pPr>
        <w:pStyle w:val="1"/>
      </w:pPr>
      <w:bookmarkStart w:id="0" w:name="_Toc132023951"/>
      <w:r w:rsidRPr="00E800A2">
        <w:lastRenderedPageBreak/>
        <w:t>Вступ</w:t>
      </w:r>
      <w:bookmarkEnd w:id="0"/>
    </w:p>
    <w:p w14:paraId="3BA43F04" w14:textId="0F1D6569" w:rsidR="00F929AF" w:rsidRPr="00F929AF" w:rsidRDefault="00F929AF" w:rsidP="00F929AF">
      <w:pPr>
        <w:tabs>
          <w:tab w:val="left" w:pos="709"/>
          <w:tab w:val="left" w:pos="1049"/>
        </w:tabs>
        <w:spacing w:after="0" w:line="360" w:lineRule="auto"/>
        <w:ind w:firstLine="709"/>
        <w:jc w:val="both"/>
        <w:rPr>
          <w:color w:val="000000" w:themeColor="text1"/>
          <w:szCs w:val="28"/>
          <w:lang w:val="uk-UA" w:eastAsia="ru-RU"/>
        </w:rPr>
      </w:pPr>
      <w:r w:rsidRPr="00F929AF">
        <w:rPr>
          <w:color w:val="000000" w:themeColor="text1"/>
          <w:szCs w:val="28"/>
          <w:lang w:val="uk-UA" w:eastAsia="ru-RU"/>
        </w:rPr>
        <w:t>У сучасному світі, де ключовими принципами є ефективність, швидкість та якість, відсутність часу має критичне значення. Отримати бажаний товар або послугу з максимально ефективним використанням свого часу та зусиль, стає все більш актуальним запитом людини. У відповідь на це попит, на ринку послуг з'являються автоматизовані пошукові системи, які забезпечують максимальну швидкість та точність знаходження необхідної інформації.</w:t>
      </w:r>
    </w:p>
    <w:p w14:paraId="02D64BD5" w14:textId="4EBBA107" w:rsidR="00F929AF" w:rsidRPr="00F929AF" w:rsidRDefault="00F929AF" w:rsidP="00F929AF">
      <w:pPr>
        <w:tabs>
          <w:tab w:val="left" w:pos="709"/>
          <w:tab w:val="left" w:pos="1049"/>
        </w:tabs>
        <w:spacing w:after="0" w:line="360" w:lineRule="auto"/>
        <w:ind w:firstLine="709"/>
        <w:jc w:val="both"/>
        <w:rPr>
          <w:color w:val="000000" w:themeColor="text1"/>
          <w:szCs w:val="28"/>
          <w:lang w:val="uk-UA" w:eastAsia="ru-RU"/>
        </w:rPr>
      </w:pPr>
      <w:r w:rsidRPr="00F929AF">
        <w:rPr>
          <w:color w:val="000000" w:themeColor="text1"/>
          <w:szCs w:val="28"/>
          <w:lang w:val="uk-UA" w:eastAsia="ru-RU"/>
        </w:rPr>
        <w:t>Однією з таких систем може стати інформаційно-пошукова система "Оренда катерів", яка дозволяє допомогти користувачам знайти найбільш підходяще рішення при пошуку катерів для оренди.</w:t>
      </w:r>
    </w:p>
    <w:p w14:paraId="2DBBF4BE" w14:textId="77777777" w:rsidR="00F929AF" w:rsidRDefault="00F929AF" w:rsidP="00F929AF">
      <w:pPr>
        <w:tabs>
          <w:tab w:val="left" w:pos="709"/>
          <w:tab w:val="left" w:pos="1049"/>
        </w:tabs>
        <w:spacing w:after="0" w:line="360" w:lineRule="auto"/>
        <w:ind w:firstLine="709"/>
        <w:jc w:val="both"/>
        <w:rPr>
          <w:color w:val="000000" w:themeColor="text1"/>
          <w:szCs w:val="28"/>
          <w:lang w:val="uk-UA" w:eastAsia="ru-RU"/>
        </w:rPr>
      </w:pPr>
      <w:r w:rsidRPr="00F929AF">
        <w:rPr>
          <w:color w:val="000000" w:themeColor="text1"/>
          <w:szCs w:val="28"/>
          <w:lang w:val="uk-UA" w:eastAsia="ru-RU"/>
        </w:rPr>
        <w:t xml:space="preserve">Залишаючись у порозумінні зі стрімким розвитком цієї галузі, ця курсова робота проводитиме аналіз предметної області та </w:t>
      </w:r>
      <w:proofErr w:type="spellStart"/>
      <w:r w:rsidRPr="00F929AF">
        <w:rPr>
          <w:color w:val="000000" w:themeColor="text1"/>
          <w:szCs w:val="28"/>
          <w:lang w:val="uk-UA" w:eastAsia="ru-RU"/>
        </w:rPr>
        <w:t>надасть</w:t>
      </w:r>
      <w:proofErr w:type="spellEnd"/>
      <w:r w:rsidRPr="00F929AF">
        <w:rPr>
          <w:color w:val="000000" w:themeColor="text1"/>
          <w:szCs w:val="28"/>
          <w:lang w:val="uk-UA" w:eastAsia="ru-RU"/>
        </w:rPr>
        <w:t xml:space="preserve"> постановку задачі описуючі технічні вимоги до розробки програмного забезпечення.</w:t>
      </w:r>
    </w:p>
    <w:p w14:paraId="383AB5B2" w14:textId="77777777" w:rsidR="00F929AF" w:rsidRPr="00F929AF" w:rsidRDefault="00F929AF" w:rsidP="00F929AF">
      <w:pPr>
        <w:tabs>
          <w:tab w:val="left" w:pos="709"/>
          <w:tab w:val="left" w:pos="1049"/>
        </w:tabs>
        <w:spacing w:after="0" w:line="360" w:lineRule="auto"/>
        <w:ind w:firstLine="709"/>
        <w:jc w:val="both"/>
        <w:rPr>
          <w:color w:val="000000" w:themeColor="text1"/>
          <w:szCs w:val="28"/>
          <w:lang w:val="uk-UA" w:eastAsia="ru-RU"/>
        </w:rPr>
      </w:pPr>
      <w:r w:rsidRPr="00F929AF">
        <w:rPr>
          <w:color w:val="000000" w:themeColor="text1"/>
          <w:szCs w:val="28"/>
          <w:lang w:val="uk-UA" w:eastAsia="ru-RU"/>
        </w:rPr>
        <w:t>Мета цього проекту – створити зручну та легку в управлінні платформу для пошуку та бронювання катерів у зручному режимі для користувачів.</w:t>
      </w:r>
    </w:p>
    <w:p w14:paraId="714401C0" w14:textId="17D219DF" w:rsidR="00050E70" w:rsidRPr="00E800A2" w:rsidRDefault="00F929AF" w:rsidP="00F929AF">
      <w:pPr>
        <w:tabs>
          <w:tab w:val="left" w:pos="709"/>
          <w:tab w:val="left" w:pos="1049"/>
        </w:tabs>
        <w:spacing w:after="0" w:line="360" w:lineRule="auto"/>
        <w:ind w:firstLine="709"/>
        <w:jc w:val="both"/>
        <w:rPr>
          <w:color w:val="000000" w:themeColor="text1"/>
          <w:szCs w:val="28"/>
          <w:lang w:val="uk-UA" w:eastAsia="ru-RU"/>
        </w:rPr>
      </w:pPr>
      <w:r w:rsidRPr="00F929AF">
        <w:rPr>
          <w:color w:val="000000" w:themeColor="text1"/>
          <w:szCs w:val="28"/>
          <w:lang w:val="uk-UA" w:eastAsia="ru-RU"/>
        </w:rPr>
        <w:t xml:space="preserve">Для досягнення цієї мети потрібно скласти детальний огляд ринку оренди катерів і виявити ключові процеси, що потребують автоматизації, щоб дати користувачам можливість легко знайти необхідний катер та здійснити бронювання. Також ми маємо розробити вимоги до інформаційної системи та вибрати найкращі програмні засоби для реалізації проекту. Основним завданням буде створення зручного та ефективного інтерфейсу, що </w:t>
      </w:r>
      <w:proofErr w:type="spellStart"/>
      <w:r w:rsidRPr="00F929AF">
        <w:rPr>
          <w:color w:val="000000" w:themeColor="text1"/>
          <w:szCs w:val="28"/>
          <w:lang w:val="uk-UA" w:eastAsia="ru-RU"/>
        </w:rPr>
        <w:t>надасть</w:t>
      </w:r>
      <w:proofErr w:type="spellEnd"/>
      <w:r w:rsidRPr="00F929AF">
        <w:rPr>
          <w:color w:val="000000" w:themeColor="text1"/>
          <w:szCs w:val="28"/>
          <w:lang w:val="uk-UA" w:eastAsia="ru-RU"/>
        </w:rPr>
        <w:t xml:space="preserve"> користувачам можливість легко та швидко виконувати всі необхідні дії. Такий проект є практично значущим, оскільки прискорить процес пошуку та бронювання катерів, забезпечивши високу ефективність та зручність користування.</w:t>
      </w:r>
      <w:r>
        <w:rPr>
          <w:color w:val="000000" w:themeColor="text1"/>
          <w:szCs w:val="28"/>
          <w:lang w:val="uk-UA" w:eastAsia="ru-RU"/>
        </w:rPr>
        <w:t xml:space="preserve"> </w:t>
      </w:r>
    </w:p>
    <w:p w14:paraId="59041CF5" w14:textId="77777777" w:rsidR="006006B8" w:rsidRPr="00E800A2" w:rsidRDefault="006006B8" w:rsidP="00050E70">
      <w:pPr>
        <w:tabs>
          <w:tab w:val="left" w:pos="709"/>
          <w:tab w:val="left" w:pos="1049"/>
        </w:tabs>
        <w:spacing w:after="0" w:line="360" w:lineRule="auto"/>
        <w:ind w:firstLine="709"/>
        <w:jc w:val="both"/>
        <w:rPr>
          <w:color w:val="000000" w:themeColor="text1"/>
          <w:szCs w:val="28"/>
          <w:lang w:val="uk-UA"/>
        </w:rPr>
      </w:pPr>
    </w:p>
    <w:p w14:paraId="0DD7C6BD" w14:textId="77777777" w:rsidR="00050E70" w:rsidRPr="00E800A2" w:rsidRDefault="00050E70">
      <w:pPr>
        <w:suppressAutoHyphens w:val="0"/>
        <w:spacing w:after="0" w:line="240" w:lineRule="auto"/>
        <w:rPr>
          <w:rFonts w:eastAsia="Microsoft YaHei"/>
          <w:b/>
          <w:bCs/>
          <w:color w:val="000000" w:themeColor="text1"/>
          <w:szCs w:val="28"/>
          <w:lang w:val="uk-UA" w:eastAsia="ru-RU"/>
        </w:rPr>
      </w:pPr>
      <w:r w:rsidRPr="00E800A2">
        <w:rPr>
          <w:color w:val="000000" w:themeColor="text1"/>
          <w:lang w:val="uk-UA"/>
        </w:rPr>
        <w:br w:type="page"/>
      </w:r>
    </w:p>
    <w:p w14:paraId="29EFEB12" w14:textId="77777777" w:rsidR="00170B72" w:rsidRPr="00E800A2" w:rsidRDefault="00041F94" w:rsidP="008D6DD7">
      <w:pPr>
        <w:pStyle w:val="1"/>
      </w:pPr>
      <w:bookmarkStart w:id="1" w:name="_Toc132023952"/>
      <w:r w:rsidRPr="00E800A2">
        <w:lastRenderedPageBreak/>
        <w:t xml:space="preserve">1 </w:t>
      </w:r>
      <w:r w:rsidR="00170B72" w:rsidRPr="00E800A2">
        <w:t>ЗАГАЛЬНИЙ РОЗДІЛ</w:t>
      </w:r>
      <w:bookmarkEnd w:id="1"/>
    </w:p>
    <w:p w14:paraId="7419E408" w14:textId="77777777" w:rsidR="00D27E16" w:rsidRPr="00E800A2" w:rsidRDefault="000D2C9D" w:rsidP="008D6DD7">
      <w:pPr>
        <w:pStyle w:val="2"/>
        <w:rPr>
          <w:lang w:val="uk-UA"/>
        </w:rPr>
      </w:pPr>
      <w:bookmarkStart w:id="2" w:name="_Toc132023953"/>
      <w:r w:rsidRPr="00E800A2">
        <w:rPr>
          <w:lang w:val="uk-UA"/>
        </w:rPr>
        <w:t>1.1 Аналіз</w:t>
      </w:r>
      <w:r w:rsidR="00D27E16" w:rsidRPr="00E800A2">
        <w:rPr>
          <w:lang w:val="uk-UA"/>
        </w:rPr>
        <w:t xml:space="preserve"> предметно</w:t>
      </w:r>
      <w:r w:rsidR="00F42F71" w:rsidRPr="00E800A2">
        <w:rPr>
          <w:lang w:val="uk-UA"/>
        </w:rPr>
        <w:t>ї</w:t>
      </w:r>
      <w:r w:rsidR="00D27E16" w:rsidRPr="00E800A2">
        <w:rPr>
          <w:lang w:val="uk-UA"/>
        </w:rPr>
        <w:t xml:space="preserve"> област</w:t>
      </w:r>
      <w:r w:rsidR="00F42F71" w:rsidRPr="00E800A2">
        <w:rPr>
          <w:lang w:val="uk-UA"/>
        </w:rPr>
        <w:t>і</w:t>
      </w:r>
      <w:bookmarkEnd w:id="2"/>
    </w:p>
    <w:p w14:paraId="204E0696" w14:textId="77777777" w:rsidR="000D2C9D" w:rsidRPr="00E800A2" w:rsidRDefault="000D2C9D" w:rsidP="008D6DD7">
      <w:pPr>
        <w:pStyle w:val="3"/>
        <w:rPr>
          <w:lang w:val="uk-UA"/>
        </w:rPr>
      </w:pPr>
      <w:bookmarkStart w:id="3" w:name="_Toc132023954"/>
      <w:r w:rsidRPr="00E800A2">
        <w:rPr>
          <w:lang w:val="uk-UA"/>
        </w:rPr>
        <w:t>1.1.1</w:t>
      </w:r>
      <w:r w:rsidRPr="00E800A2">
        <w:rPr>
          <w:lang w:val="uk-UA"/>
        </w:rPr>
        <w:tab/>
        <w:t>Опис бізнес-процесів в предметній області</w:t>
      </w:r>
      <w:bookmarkEnd w:id="3"/>
      <w:r w:rsidRPr="00E800A2">
        <w:rPr>
          <w:lang w:val="uk-UA"/>
        </w:rPr>
        <w:t xml:space="preserve"> </w:t>
      </w:r>
    </w:p>
    <w:p w14:paraId="645C3012" w14:textId="6C0FD340" w:rsidR="00BB77C2" w:rsidRDefault="00BB77C2" w:rsidP="00BB77C2">
      <w:pPr>
        <w:pStyle w:val="aff5"/>
      </w:pPr>
      <w:proofErr w:type="spellStart"/>
      <w:r>
        <w:t>Автоматизована</w:t>
      </w:r>
      <w:proofErr w:type="spellEnd"/>
      <w:r>
        <w:t xml:space="preserve"> </w:t>
      </w:r>
      <w:proofErr w:type="spellStart"/>
      <w:r>
        <w:t>інформаційно-пошукова</w:t>
      </w:r>
      <w:proofErr w:type="spellEnd"/>
      <w:r>
        <w:t xml:space="preserve"> система "</w:t>
      </w:r>
      <w:proofErr w:type="spellStart"/>
      <w:r>
        <w:t>Оренда</w:t>
      </w:r>
      <w:proofErr w:type="spellEnd"/>
      <w:r>
        <w:t xml:space="preserve"> </w:t>
      </w:r>
      <w:proofErr w:type="spellStart"/>
      <w:r>
        <w:t>катерів</w:t>
      </w:r>
      <w:proofErr w:type="spellEnd"/>
      <w:r>
        <w:t xml:space="preserve">" є </w:t>
      </w:r>
      <w:proofErr w:type="spellStart"/>
      <w:r>
        <w:t>інноваційним</w:t>
      </w:r>
      <w:proofErr w:type="spellEnd"/>
      <w:r>
        <w:t xml:space="preserve"> </w:t>
      </w:r>
      <w:proofErr w:type="spellStart"/>
      <w:r>
        <w:t>рішенням</w:t>
      </w:r>
      <w:proofErr w:type="spellEnd"/>
      <w:r>
        <w:t xml:space="preserve">, </w:t>
      </w:r>
      <w:proofErr w:type="spellStart"/>
      <w:r>
        <w:t>спрямованим</w:t>
      </w:r>
      <w:proofErr w:type="spellEnd"/>
      <w:r>
        <w:t xml:space="preserve"> на </w:t>
      </w:r>
      <w:proofErr w:type="spellStart"/>
      <w:r>
        <w:t>полегшення</w:t>
      </w:r>
      <w:proofErr w:type="spellEnd"/>
      <w:r>
        <w:t xml:space="preserve"> </w:t>
      </w:r>
      <w:proofErr w:type="spellStart"/>
      <w:r>
        <w:t>процесу</w:t>
      </w:r>
      <w:proofErr w:type="spellEnd"/>
      <w:r>
        <w:t xml:space="preserve"> </w:t>
      </w:r>
      <w:proofErr w:type="spellStart"/>
      <w:r>
        <w:t>оренди</w:t>
      </w:r>
      <w:proofErr w:type="spellEnd"/>
      <w:r>
        <w:t xml:space="preserve"> </w:t>
      </w:r>
      <w:proofErr w:type="spellStart"/>
      <w:r>
        <w:t>катерів</w:t>
      </w:r>
      <w:proofErr w:type="spellEnd"/>
      <w:r>
        <w:t xml:space="preserve"> для </w:t>
      </w:r>
      <w:proofErr w:type="spellStart"/>
      <w:r>
        <w:t>розваг</w:t>
      </w:r>
      <w:proofErr w:type="spellEnd"/>
      <w:r>
        <w:t xml:space="preserve"> та </w:t>
      </w:r>
      <w:proofErr w:type="spellStart"/>
      <w:r>
        <w:t>відпочинку</w:t>
      </w:r>
      <w:proofErr w:type="spellEnd"/>
      <w:r>
        <w:t xml:space="preserve">. Вона </w:t>
      </w:r>
      <w:proofErr w:type="spellStart"/>
      <w:r>
        <w:t>надає</w:t>
      </w:r>
      <w:proofErr w:type="spellEnd"/>
      <w:r>
        <w:t xml:space="preserve"> </w:t>
      </w:r>
      <w:proofErr w:type="spellStart"/>
      <w:r>
        <w:t>зручність</w:t>
      </w:r>
      <w:proofErr w:type="spellEnd"/>
      <w:r>
        <w:t xml:space="preserve"> та </w:t>
      </w:r>
      <w:proofErr w:type="spellStart"/>
      <w:r>
        <w:t>ефективність</w:t>
      </w:r>
      <w:proofErr w:type="spellEnd"/>
      <w:r>
        <w:t xml:space="preserve"> у </w:t>
      </w:r>
      <w:proofErr w:type="spellStart"/>
      <w:r>
        <w:t>виборі</w:t>
      </w:r>
      <w:proofErr w:type="spellEnd"/>
      <w:r>
        <w:t xml:space="preserve">, </w:t>
      </w:r>
      <w:proofErr w:type="spellStart"/>
      <w:r>
        <w:t>бронюванні</w:t>
      </w:r>
      <w:proofErr w:type="spellEnd"/>
      <w:r>
        <w:t xml:space="preserve"> та </w:t>
      </w:r>
      <w:proofErr w:type="spellStart"/>
      <w:r>
        <w:t>оплаті</w:t>
      </w:r>
      <w:proofErr w:type="spellEnd"/>
      <w:r>
        <w:t xml:space="preserve"> </w:t>
      </w:r>
      <w:proofErr w:type="spellStart"/>
      <w:r>
        <w:t>послуг</w:t>
      </w:r>
      <w:proofErr w:type="spellEnd"/>
      <w:r>
        <w:t xml:space="preserve"> </w:t>
      </w:r>
      <w:proofErr w:type="spellStart"/>
      <w:r>
        <w:t>оренди</w:t>
      </w:r>
      <w:proofErr w:type="spellEnd"/>
      <w:r>
        <w:t xml:space="preserve"> </w:t>
      </w:r>
      <w:proofErr w:type="spellStart"/>
      <w:r>
        <w:t>катерів</w:t>
      </w:r>
      <w:proofErr w:type="spellEnd"/>
      <w:r>
        <w:t>.</w:t>
      </w:r>
    </w:p>
    <w:p w14:paraId="174F8495" w14:textId="4972A1FE" w:rsidR="00F42F71" w:rsidRPr="00E800A2" w:rsidRDefault="00F42F71" w:rsidP="00BB77C2">
      <w:pPr>
        <w:pStyle w:val="aff5"/>
        <w:rPr>
          <w:lang w:val="uk-UA"/>
        </w:rPr>
      </w:pPr>
      <w:r w:rsidRPr="00E800A2">
        <w:rPr>
          <w:lang w:val="uk-UA"/>
        </w:rPr>
        <w:t xml:space="preserve">Таким чином, </w:t>
      </w:r>
      <w:r w:rsidR="00BB77C2">
        <w:rPr>
          <w:lang w:val="uk-UA"/>
        </w:rPr>
        <w:t>оренда катерів</w:t>
      </w:r>
      <w:r w:rsidRPr="00E800A2">
        <w:rPr>
          <w:lang w:val="uk-UA"/>
        </w:rPr>
        <w:t xml:space="preserve"> є комерційно успішним підприємством.</w:t>
      </w:r>
    </w:p>
    <w:p w14:paraId="609DFA67" w14:textId="77777777" w:rsidR="00F42F71" w:rsidRPr="00E800A2" w:rsidRDefault="00F42F71" w:rsidP="00F42F71">
      <w:pPr>
        <w:pStyle w:val="aff5"/>
        <w:rPr>
          <w:lang w:val="uk-UA"/>
        </w:rPr>
      </w:pPr>
      <w:r w:rsidRPr="00E800A2">
        <w:rPr>
          <w:lang w:val="uk-UA"/>
        </w:rPr>
        <w:t>Головними цілями надання послуг в</w:t>
      </w:r>
      <w:r w:rsidR="00A80622">
        <w:rPr>
          <w:lang w:val="uk-UA"/>
        </w:rPr>
        <w:t xml:space="preserve"> </w:t>
      </w:r>
      <w:r w:rsidRPr="00E800A2">
        <w:rPr>
          <w:lang w:val="uk-UA"/>
        </w:rPr>
        <w:t>поліклініці є:</w:t>
      </w:r>
    </w:p>
    <w:p w14:paraId="00DD9297" w14:textId="77777777" w:rsidR="008D5CAA" w:rsidRPr="008D5CAA" w:rsidRDefault="008D5CAA" w:rsidP="008D5CAA">
      <w:pPr>
        <w:numPr>
          <w:ilvl w:val="0"/>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Пошук</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 xml:space="preserve"> для </w:t>
      </w:r>
      <w:proofErr w:type="spellStart"/>
      <w:r w:rsidRPr="008D5CAA">
        <w:rPr>
          <w:rFonts w:eastAsia="PMingLiU"/>
          <w:color w:val="000000" w:themeColor="text1"/>
          <w:kern w:val="2"/>
          <w:szCs w:val="28"/>
          <w:lang w:eastAsia="zh-TW"/>
        </w:rPr>
        <w:t>оренди</w:t>
      </w:r>
      <w:proofErr w:type="spellEnd"/>
      <w:r w:rsidRPr="008D5CAA">
        <w:rPr>
          <w:rFonts w:eastAsia="PMingLiU"/>
          <w:color w:val="000000" w:themeColor="text1"/>
          <w:kern w:val="2"/>
          <w:szCs w:val="28"/>
          <w:lang w:eastAsia="zh-TW"/>
        </w:rPr>
        <w:t>:</w:t>
      </w:r>
    </w:p>
    <w:p w14:paraId="4F4D6DFE"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Користувач</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відкриває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автоматизовану</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інформаційно-пошукову</w:t>
      </w:r>
      <w:proofErr w:type="spellEnd"/>
      <w:r w:rsidRPr="008D5CAA">
        <w:rPr>
          <w:rFonts w:eastAsia="PMingLiU"/>
          <w:color w:val="000000" w:themeColor="text1"/>
          <w:kern w:val="2"/>
          <w:szCs w:val="28"/>
          <w:lang w:eastAsia="zh-TW"/>
        </w:rPr>
        <w:t xml:space="preserve"> систему "</w:t>
      </w:r>
      <w:proofErr w:type="spellStart"/>
      <w:r w:rsidRPr="008D5CAA">
        <w:rPr>
          <w:rFonts w:eastAsia="PMingLiU"/>
          <w:color w:val="000000" w:themeColor="text1"/>
          <w:kern w:val="2"/>
          <w:szCs w:val="28"/>
          <w:lang w:eastAsia="zh-TW"/>
        </w:rPr>
        <w:t>Оренда</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w:t>
      </w:r>
    </w:p>
    <w:p w14:paraId="68817985" w14:textId="74EDC0FF"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Користувач</w:t>
      </w:r>
      <w:proofErr w:type="spellEnd"/>
      <w:r w:rsidRPr="008D5CAA">
        <w:rPr>
          <w:rFonts w:eastAsia="PMingLiU"/>
          <w:color w:val="000000" w:themeColor="text1"/>
          <w:kern w:val="2"/>
          <w:szCs w:val="28"/>
          <w:lang w:eastAsia="zh-TW"/>
        </w:rPr>
        <w:t xml:space="preserve"> вводить </w:t>
      </w:r>
      <w:proofErr w:type="spellStart"/>
      <w:r w:rsidRPr="008D5CAA">
        <w:rPr>
          <w:rFonts w:eastAsia="PMingLiU"/>
          <w:color w:val="000000" w:themeColor="text1"/>
          <w:kern w:val="2"/>
          <w:szCs w:val="28"/>
          <w:lang w:eastAsia="zh-TW"/>
        </w:rPr>
        <w:t>параметри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пошуку</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такі</w:t>
      </w:r>
      <w:proofErr w:type="spellEnd"/>
      <w:r w:rsidRPr="008D5CAA">
        <w:rPr>
          <w:rFonts w:eastAsia="PMingLiU"/>
          <w:color w:val="000000" w:themeColor="text1"/>
          <w:kern w:val="2"/>
          <w:szCs w:val="28"/>
          <w:lang w:eastAsia="zh-TW"/>
        </w:rPr>
        <w:t xml:space="preserve"> як </w:t>
      </w:r>
      <w:r>
        <w:rPr>
          <w:rFonts w:eastAsia="PMingLiU"/>
          <w:color w:val="000000" w:themeColor="text1"/>
          <w:kern w:val="2"/>
          <w:szCs w:val="28"/>
          <w:lang w:val="uk-UA" w:eastAsia="zh-TW"/>
        </w:rPr>
        <w:t>ім’я</w:t>
      </w:r>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тривалість</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оренди</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інші</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вимоги</w:t>
      </w:r>
      <w:proofErr w:type="spellEnd"/>
      <w:r w:rsidRPr="008D5CAA">
        <w:rPr>
          <w:rFonts w:eastAsia="PMingLiU"/>
          <w:color w:val="000000" w:themeColor="text1"/>
          <w:kern w:val="2"/>
          <w:szCs w:val="28"/>
          <w:lang w:eastAsia="zh-TW"/>
        </w:rPr>
        <w:t>.</w:t>
      </w:r>
    </w:p>
    <w:p w14:paraId="4A1FDD39"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r w:rsidRPr="008D5CAA">
        <w:rPr>
          <w:rFonts w:eastAsia="PMingLiU"/>
          <w:color w:val="000000" w:themeColor="text1"/>
          <w:kern w:val="2"/>
          <w:szCs w:val="28"/>
          <w:lang w:eastAsia="zh-TW"/>
        </w:rPr>
        <w:t xml:space="preserve">Система </w:t>
      </w:r>
      <w:proofErr w:type="spellStart"/>
      <w:r w:rsidRPr="008D5CAA">
        <w:rPr>
          <w:rFonts w:eastAsia="PMingLiU"/>
          <w:color w:val="000000" w:themeColor="text1"/>
          <w:kern w:val="2"/>
          <w:szCs w:val="28"/>
          <w:lang w:eastAsia="zh-TW"/>
        </w:rPr>
        <w:t>аналізує</w:t>
      </w:r>
      <w:proofErr w:type="spellEnd"/>
      <w:r w:rsidRPr="008D5CAA">
        <w:rPr>
          <w:rFonts w:eastAsia="PMingLiU"/>
          <w:color w:val="000000" w:themeColor="text1"/>
          <w:kern w:val="2"/>
          <w:szCs w:val="28"/>
          <w:lang w:eastAsia="zh-TW"/>
        </w:rPr>
        <w:t xml:space="preserve"> базу </w:t>
      </w:r>
      <w:proofErr w:type="spellStart"/>
      <w:r w:rsidRPr="008D5CAA">
        <w:rPr>
          <w:rFonts w:eastAsia="PMingLiU"/>
          <w:color w:val="000000" w:themeColor="text1"/>
          <w:kern w:val="2"/>
          <w:szCs w:val="28"/>
          <w:lang w:eastAsia="zh-TW"/>
        </w:rPr>
        <w:t>даних</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доступних</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 xml:space="preserve"> та проводить </w:t>
      </w:r>
      <w:proofErr w:type="spellStart"/>
      <w:r w:rsidRPr="008D5CAA">
        <w:rPr>
          <w:rFonts w:eastAsia="PMingLiU"/>
          <w:color w:val="000000" w:themeColor="text1"/>
          <w:kern w:val="2"/>
          <w:szCs w:val="28"/>
          <w:lang w:eastAsia="zh-TW"/>
        </w:rPr>
        <w:t>пошук</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відповідно</w:t>
      </w:r>
      <w:proofErr w:type="spellEnd"/>
      <w:r w:rsidRPr="008D5CAA">
        <w:rPr>
          <w:rFonts w:eastAsia="PMingLiU"/>
          <w:color w:val="000000" w:themeColor="text1"/>
          <w:kern w:val="2"/>
          <w:szCs w:val="28"/>
          <w:lang w:eastAsia="zh-TW"/>
        </w:rPr>
        <w:t xml:space="preserve"> до </w:t>
      </w:r>
      <w:proofErr w:type="spellStart"/>
      <w:r w:rsidRPr="008D5CAA">
        <w:rPr>
          <w:rFonts w:eastAsia="PMingLiU"/>
          <w:color w:val="000000" w:themeColor="text1"/>
          <w:kern w:val="2"/>
          <w:szCs w:val="28"/>
          <w:lang w:eastAsia="zh-TW"/>
        </w:rPr>
        <w:t>введених</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параметрів</w:t>
      </w:r>
      <w:proofErr w:type="spellEnd"/>
      <w:r w:rsidRPr="008D5CAA">
        <w:rPr>
          <w:rFonts w:eastAsia="PMingLiU"/>
          <w:color w:val="000000" w:themeColor="text1"/>
          <w:kern w:val="2"/>
          <w:szCs w:val="28"/>
          <w:lang w:eastAsia="zh-TW"/>
        </w:rPr>
        <w:t>.</w:t>
      </w:r>
    </w:p>
    <w:p w14:paraId="4376C1DA"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Результати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пошуку</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відображаються</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користувачу</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включаючи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інформацію</w:t>
      </w:r>
      <w:proofErr w:type="spellEnd"/>
      <w:r w:rsidRPr="008D5CAA">
        <w:rPr>
          <w:rFonts w:eastAsia="PMingLiU"/>
          <w:color w:val="000000" w:themeColor="text1"/>
          <w:kern w:val="2"/>
          <w:szCs w:val="28"/>
          <w:lang w:eastAsia="zh-TW"/>
        </w:rPr>
        <w:t xml:space="preserve"> про </w:t>
      </w:r>
      <w:proofErr w:type="spellStart"/>
      <w:r w:rsidRPr="008D5CAA">
        <w:rPr>
          <w:rFonts w:eastAsia="PMingLiU"/>
          <w:color w:val="000000" w:themeColor="text1"/>
          <w:kern w:val="2"/>
          <w:szCs w:val="28"/>
          <w:lang w:eastAsia="zh-TW"/>
        </w:rPr>
        <w:t>доступні</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їх</w:t>
      </w:r>
      <w:proofErr w:type="spellEnd"/>
      <w:r w:rsidRPr="008D5CAA">
        <w:rPr>
          <w:rFonts w:eastAsia="PMingLiU"/>
          <w:color w:val="000000" w:themeColor="text1"/>
          <w:kern w:val="2"/>
          <w:szCs w:val="28"/>
          <w:lang w:eastAsia="zh-TW"/>
        </w:rPr>
        <w:t xml:space="preserve"> характеристики та </w:t>
      </w:r>
      <w:proofErr w:type="spellStart"/>
      <w:r w:rsidRPr="008D5CAA">
        <w:rPr>
          <w:rFonts w:eastAsia="PMingLiU"/>
          <w:color w:val="000000" w:themeColor="text1"/>
          <w:kern w:val="2"/>
          <w:szCs w:val="28"/>
          <w:lang w:eastAsia="zh-TW"/>
        </w:rPr>
        <w:t>ціни</w:t>
      </w:r>
      <w:proofErr w:type="spellEnd"/>
      <w:r w:rsidRPr="008D5CAA">
        <w:rPr>
          <w:rFonts w:eastAsia="PMingLiU"/>
          <w:color w:val="000000" w:themeColor="text1"/>
          <w:kern w:val="2"/>
          <w:szCs w:val="28"/>
          <w:lang w:eastAsia="zh-TW"/>
        </w:rPr>
        <w:t>.</w:t>
      </w:r>
    </w:p>
    <w:p w14:paraId="3DF7A27C" w14:textId="77777777" w:rsidR="008D5CAA" w:rsidRPr="008D5CAA" w:rsidRDefault="008D5CAA" w:rsidP="008D5CAA">
      <w:pPr>
        <w:numPr>
          <w:ilvl w:val="0"/>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Бронювання</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 xml:space="preserve"> на </w:t>
      </w:r>
      <w:proofErr w:type="spellStart"/>
      <w:r w:rsidRPr="008D5CAA">
        <w:rPr>
          <w:rFonts w:eastAsia="PMingLiU"/>
          <w:color w:val="000000" w:themeColor="text1"/>
          <w:kern w:val="2"/>
          <w:szCs w:val="28"/>
          <w:lang w:eastAsia="zh-TW"/>
        </w:rPr>
        <w:t>потрібну</w:t>
      </w:r>
      <w:proofErr w:type="spellEnd"/>
      <w:r w:rsidRPr="008D5CAA">
        <w:rPr>
          <w:rFonts w:eastAsia="PMingLiU"/>
          <w:color w:val="000000" w:themeColor="text1"/>
          <w:kern w:val="2"/>
          <w:szCs w:val="28"/>
          <w:lang w:eastAsia="zh-TW"/>
        </w:rPr>
        <w:t xml:space="preserve"> дату та час:</w:t>
      </w:r>
    </w:p>
    <w:p w14:paraId="6021442A"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Користувач</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обирає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певний</w:t>
      </w:r>
      <w:proofErr w:type="spellEnd"/>
      <w:r w:rsidRPr="008D5CAA">
        <w:rPr>
          <w:rFonts w:eastAsia="PMingLiU"/>
          <w:color w:val="000000" w:themeColor="text1"/>
          <w:kern w:val="2"/>
          <w:szCs w:val="28"/>
          <w:lang w:eastAsia="zh-TW"/>
        </w:rPr>
        <w:t xml:space="preserve"> катер з </w:t>
      </w:r>
      <w:proofErr w:type="spellStart"/>
      <w:r w:rsidRPr="008D5CAA">
        <w:rPr>
          <w:rFonts w:eastAsia="PMingLiU"/>
          <w:color w:val="000000" w:themeColor="text1"/>
          <w:kern w:val="2"/>
          <w:szCs w:val="28"/>
          <w:lang w:eastAsia="zh-TW"/>
        </w:rPr>
        <w:t>результатів</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пошуку</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вказує</w:t>
      </w:r>
      <w:proofErr w:type="spellEnd"/>
      <w:r w:rsidRPr="008D5CAA">
        <w:rPr>
          <w:rFonts w:eastAsia="PMingLiU"/>
          <w:color w:val="000000" w:themeColor="text1"/>
          <w:kern w:val="2"/>
          <w:szCs w:val="28"/>
          <w:lang w:eastAsia="zh-TW"/>
        </w:rPr>
        <w:t xml:space="preserve"> дату та час </w:t>
      </w:r>
      <w:proofErr w:type="spellStart"/>
      <w:r w:rsidRPr="008D5CAA">
        <w:rPr>
          <w:rFonts w:eastAsia="PMingLiU"/>
          <w:color w:val="000000" w:themeColor="text1"/>
          <w:kern w:val="2"/>
          <w:szCs w:val="28"/>
          <w:lang w:eastAsia="zh-TW"/>
        </w:rPr>
        <w:t>оренди</w:t>
      </w:r>
      <w:proofErr w:type="spellEnd"/>
      <w:r w:rsidRPr="008D5CAA">
        <w:rPr>
          <w:rFonts w:eastAsia="PMingLiU"/>
          <w:color w:val="000000" w:themeColor="text1"/>
          <w:kern w:val="2"/>
          <w:szCs w:val="28"/>
          <w:lang w:eastAsia="zh-TW"/>
        </w:rPr>
        <w:t>.</w:t>
      </w:r>
    </w:p>
    <w:p w14:paraId="7740E648"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r w:rsidRPr="008D5CAA">
        <w:rPr>
          <w:rFonts w:eastAsia="PMingLiU"/>
          <w:color w:val="000000" w:themeColor="text1"/>
          <w:kern w:val="2"/>
          <w:szCs w:val="28"/>
          <w:lang w:eastAsia="zh-TW"/>
        </w:rPr>
        <w:t xml:space="preserve">Система </w:t>
      </w:r>
      <w:proofErr w:type="spellStart"/>
      <w:r w:rsidRPr="008D5CAA">
        <w:rPr>
          <w:rFonts w:eastAsia="PMingLiU"/>
          <w:color w:val="000000" w:themeColor="text1"/>
          <w:kern w:val="2"/>
          <w:szCs w:val="28"/>
          <w:lang w:eastAsia="zh-TW"/>
        </w:rPr>
        <w:t>перевіряє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доступність</w:t>
      </w:r>
      <w:proofErr w:type="spellEnd"/>
      <w:r w:rsidRPr="008D5CAA">
        <w:rPr>
          <w:rFonts w:eastAsia="PMingLiU"/>
          <w:color w:val="000000" w:themeColor="text1"/>
          <w:kern w:val="2"/>
          <w:szCs w:val="28"/>
          <w:lang w:eastAsia="zh-TW"/>
        </w:rPr>
        <w:t xml:space="preserve"> катера на </w:t>
      </w:r>
      <w:proofErr w:type="spellStart"/>
      <w:r w:rsidRPr="008D5CAA">
        <w:rPr>
          <w:rFonts w:eastAsia="PMingLiU"/>
          <w:color w:val="000000" w:themeColor="text1"/>
          <w:kern w:val="2"/>
          <w:szCs w:val="28"/>
          <w:lang w:eastAsia="zh-TW"/>
        </w:rPr>
        <w:t>вказаний</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період</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відображає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користувачу</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інформацію</w:t>
      </w:r>
      <w:proofErr w:type="spellEnd"/>
      <w:r w:rsidRPr="008D5CAA">
        <w:rPr>
          <w:rFonts w:eastAsia="PMingLiU"/>
          <w:color w:val="000000" w:themeColor="text1"/>
          <w:kern w:val="2"/>
          <w:szCs w:val="28"/>
          <w:lang w:eastAsia="zh-TW"/>
        </w:rPr>
        <w:t xml:space="preserve"> про </w:t>
      </w:r>
      <w:proofErr w:type="spellStart"/>
      <w:r w:rsidRPr="008D5CAA">
        <w:rPr>
          <w:rFonts w:eastAsia="PMingLiU"/>
          <w:color w:val="000000" w:themeColor="text1"/>
          <w:kern w:val="2"/>
          <w:szCs w:val="28"/>
          <w:lang w:eastAsia="zh-TW"/>
        </w:rPr>
        <w:t>можливість</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бронювання</w:t>
      </w:r>
      <w:proofErr w:type="spellEnd"/>
      <w:r w:rsidRPr="008D5CAA">
        <w:rPr>
          <w:rFonts w:eastAsia="PMingLiU"/>
          <w:color w:val="000000" w:themeColor="text1"/>
          <w:kern w:val="2"/>
          <w:szCs w:val="28"/>
          <w:lang w:eastAsia="zh-TW"/>
        </w:rPr>
        <w:t>.</w:t>
      </w:r>
    </w:p>
    <w:p w14:paraId="0FCF4EFF"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Користувач</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підтверджує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бронювання</w:t>
      </w:r>
      <w:proofErr w:type="spellEnd"/>
      <w:r w:rsidRPr="008D5CAA">
        <w:rPr>
          <w:rFonts w:eastAsia="PMingLiU"/>
          <w:color w:val="000000" w:themeColor="text1"/>
          <w:kern w:val="2"/>
          <w:szCs w:val="28"/>
          <w:lang w:eastAsia="zh-TW"/>
        </w:rPr>
        <w:t xml:space="preserve"> катера та вводить </w:t>
      </w:r>
      <w:proofErr w:type="spellStart"/>
      <w:r w:rsidRPr="008D5CAA">
        <w:rPr>
          <w:rFonts w:eastAsia="PMingLiU"/>
          <w:color w:val="000000" w:themeColor="text1"/>
          <w:kern w:val="2"/>
          <w:szCs w:val="28"/>
          <w:lang w:eastAsia="zh-TW"/>
        </w:rPr>
        <w:t>необхідну</w:t>
      </w:r>
      <w:proofErr w:type="spellEnd"/>
      <w:r w:rsidRPr="008D5CAA">
        <w:rPr>
          <w:rFonts w:eastAsia="PMingLiU"/>
          <w:color w:val="000000" w:themeColor="text1"/>
          <w:kern w:val="2"/>
          <w:szCs w:val="28"/>
          <w:lang w:eastAsia="zh-TW"/>
        </w:rPr>
        <w:t xml:space="preserve"> особисту </w:t>
      </w:r>
      <w:proofErr w:type="spellStart"/>
      <w:r w:rsidRPr="008D5CAA">
        <w:rPr>
          <w:rFonts w:eastAsia="PMingLiU"/>
          <w:color w:val="000000" w:themeColor="text1"/>
          <w:kern w:val="2"/>
          <w:szCs w:val="28"/>
          <w:lang w:eastAsia="zh-TW"/>
        </w:rPr>
        <w:t>інформацію</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таку</w:t>
      </w:r>
      <w:proofErr w:type="spellEnd"/>
      <w:r w:rsidRPr="008D5CAA">
        <w:rPr>
          <w:rFonts w:eastAsia="PMingLiU"/>
          <w:color w:val="000000" w:themeColor="text1"/>
          <w:kern w:val="2"/>
          <w:szCs w:val="28"/>
          <w:lang w:eastAsia="zh-TW"/>
        </w:rPr>
        <w:t xml:space="preserve"> як </w:t>
      </w:r>
      <w:proofErr w:type="spellStart"/>
      <w:r w:rsidRPr="008D5CAA">
        <w:rPr>
          <w:rFonts w:eastAsia="PMingLiU"/>
          <w:color w:val="000000" w:themeColor="text1"/>
          <w:kern w:val="2"/>
          <w:szCs w:val="28"/>
          <w:lang w:eastAsia="zh-TW"/>
        </w:rPr>
        <w:t>ім'я</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контактні</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дані</w:t>
      </w:r>
      <w:proofErr w:type="spellEnd"/>
      <w:r w:rsidRPr="008D5CAA">
        <w:rPr>
          <w:rFonts w:eastAsia="PMingLiU"/>
          <w:color w:val="000000" w:themeColor="text1"/>
          <w:kern w:val="2"/>
          <w:szCs w:val="28"/>
          <w:lang w:eastAsia="zh-TW"/>
        </w:rPr>
        <w:t xml:space="preserve"> і </w:t>
      </w:r>
      <w:proofErr w:type="spellStart"/>
      <w:r w:rsidRPr="008D5CAA">
        <w:rPr>
          <w:rFonts w:eastAsia="PMingLiU"/>
          <w:color w:val="000000" w:themeColor="text1"/>
          <w:kern w:val="2"/>
          <w:szCs w:val="28"/>
          <w:lang w:eastAsia="zh-TW"/>
        </w:rPr>
        <w:t>можливо</w:t>
      </w:r>
      <w:proofErr w:type="spellEnd"/>
      <w:r w:rsidRPr="008D5CAA">
        <w:rPr>
          <w:rFonts w:eastAsia="PMingLiU"/>
          <w:color w:val="000000" w:themeColor="text1"/>
          <w:kern w:val="2"/>
          <w:szCs w:val="28"/>
          <w:lang w:eastAsia="zh-TW"/>
        </w:rPr>
        <w:t xml:space="preserve"> оплату </w:t>
      </w:r>
      <w:proofErr w:type="spellStart"/>
      <w:r w:rsidRPr="008D5CAA">
        <w:rPr>
          <w:rFonts w:eastAsia="PMingLiU"/>
          <w:color w:val="000000" w:themeColor="text1"/>
          <w:kern w:val="2"/>
          <w:szCs w:val="28"/>
          <w:lang w:eastAsia="zh-TW"/>
        </w:rPr>
        <w:t>передоплати</w:t>
      </w:r>
      <w:proofErr w:type="spellEnd"/>
      <w:r w:rsidRPr="008D5CAA">
        <w:rPr>
          <w:rFonts w:eastAsia="PMingLiU"/>
          <w:color w:val="000000" w:themeColor="text1"/>
          <w:kern w:val="2"/>
          <w:szCs w:val="28"/>
          <w:lang w:eastAsia="zh-TW"/>
        </w:rPr>
        <w:t>.</w:t>
      </w:r>
    </w:p>
    <w:p w14:paraId="1F164369"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r w:rsidRPr="008D5CAA">
        <w:rPr>
          <w:rFonts w:eastAsia="PMingLiU"/>
          <w:color w:val="000000" w:themeColor="text1"/>
          <w:kern w:val="2"/>
          <w:szCs w:val="28"/>
          <w:lang w:eastAsia="zh-TW"/>
        </w:rPr>
        <w:t xml:space="preserve">Система </w:t>
      </w:r>
      <w:proofErr w:type="spellStart"/>
      <w:r w:rsidRPr="008D5CAA">
        <w:rPr>
          <w:rFonts w:eastAsia="PMingLiU"/>
          <w:color w:val="000000" w:themeColor="text1"/>
          <w:kern w:val="2"/>
          <w:szCs w:val="28"/>
          <w:lang w:eastAsia="zh-TW"/>
        </w:rPr>
        <w:t>резервує</w:t>
      </w:r>
      <w:proofErr w:type="spellEnd"/>
      <w:r w:rsidRPr="008D5CAA">
        <w:rPr>
          <w:rFonts w:eastAsia="PMingLiU"/>
          <w:color w:val="000000" w:themeColor="text1"/>
          <w:kern w:val="2"/>
          <w:szCs w:val="28"/>
          <w:lang w:eastAsia="zh-TW"/>
        </w:rPr>
        <w:t xml:space="preserve"> катер на </w:t>
      </w:r>
      <w:proofErr w:type="spellStart"/>
      <w:r w:rsidRPr="008D5CAA">
        <w:rPr>
          <w:rFonts w:eastAsia="PMingLiU"/>
          <w:color w:val="000000" w:themeColor="text1"/>
          <w:kern w:val="2"/>
          <w:szCs w:val="28"/>
          <w:lang w:eastAsia="zh-TW"/>
        </w:rPr>
        <w:t>вказаний</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період</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надсилає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підтвердження</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бронювання</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користувачеві</w:t>
      </w:r>
      <w:proofErr w:type="spellEnd"/>
      <w:r w:rsidRPr="008D5CAA">
        <w:rPr>
          <w:rFonts w:eastAsia="PMingLiU"/>
          <w:color w:val="000000" w:themeColor="text1"/>
          <w:kern w:val="2"/>
          <w:szCs w:val="28"/>
          <w:lang w:eastAsia="zh-TW"/>
        </w:rPr>
        <w:t xml:space="preserve"> з </w:t>
      </w:r>
      <w:proofErr w:type="spellStart"/>
      <w:r w:rsidRPr="008D5CAA">
        <w:rPr>
          <w:rFonts w:eastAsia="PMingLiU"/>
          <w:color w:val="000000" w:themeColor="text1"/>
          <w:kern w:val="2"/>
          <w:szCs w:val="28"/>
          <w:lang w:eastAsia="zh-TW"/>
        </w:rPr>
        <w:t>усією</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необхідною</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інформацією</w:t>
      </w:r>
      <w:proofErr w:type="spellEnd"/>
      <w:r w:rsidRPr="008D5CAA">
        <w:rPr>
          <w:rFonts w:eastAsia="PMingLiU"/>
          <w:color w:val="000000" w:themeColor="text1"/>
          <w:kern w:val="2"/>
          <w:szCs w:val="28"/>
          <w:lang w:eastAsia="zh-TW"/>
        </w:rPr>
        <w:t>.</w:t>
      </w:r>
    </w:p>
    <w:p w14:paraId="3424E485" w14:textId="77777777" w:rsidR="008D5CAA" w:rsidRPr="008D5CAA" w:rsidRDefault="008D5CAA" w:rsidP="008D5CAA">
      <w:pPr>
        <w:numPr>
          <w:ilvl w:val="0"/>
          <w:numId w:val="44"/>
        </w:numPr>
        <w:spacing w:after="0" w:line="360" w:lineRule="auto"/>
        <w:jc w:val="both"/>
        <w:rPr>
          <w:rFonts w:eastAsia="PMingLiU"/>
          <w:color w:val="000000" w:themeColor="text1"/>
          <w:kern w:val="2"/>
          <w:szCs w:val="28"/>
          <w:lang w:eastAsia="zh-TW"/>
        </w:rPr>
      </w:pPr>
      <w:r w:rsidRPr="008D5CAA">
        <w:rPr>
          <w:rFonts w:eastAsia="PMingLiU"/>
          <w:color w:val="000000" w:themeColor="text1"/>
          <w:kern w:val="2"/>
          <w:szCs w:val="28"/>
          <w:lang w:eastAsia="zh-TW"/>
        </w:rPr>
        <w:lastRenderedPageBreak/>
        <w:t xml:space="preserve">Оплата </w:t>
      </w:r>
      <w:proofErr w:type="spellStart"/>
      <w:r w:rsidRPr="008D5CAA">
        <w:rPr>
          <w:rFonts w:eastAsia="PMingLiU"/>
          <w:color w:val="000000" w:themeColor="text1"/>
          <w:kern w:val="2"/>
          <w:szCs w:val="28"/>
          <w:lang w:eastAsia="zh-TW"/>
        </w:rPr>
        <w:t>послуги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оренди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w:t>
      </w:r>
    </w:p>
    <w:p w14:paraId="065F7FD6"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Користувач</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отримує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підтвердження</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бронювання</w:t>
      </w:r>
      <w:proofErr w:type="spellEnd"/>
      <w:r w:rsidRPr="008D5CAA">
        <w:rPr>
          <w:rFonts w:eastAsia="PMingLiU"/>
          <w:color w:val="000000" w:themeColor="text1"/>
          <w:kern w:val="2"/>
          <w:szCs w:val="28"/>
          <w:lang w:eastAsia="zh-TW"/>
        </w:rPr>
        <w:t xml:space="preserve"> з </w:t>
      </w:r>
      <w:proofErr w:type="spellStart"/>
      <w:r w:rsidRPr="008D5CAA">
        <w:rPr>
          <w:rFonts w:eastAsia="PMingLiU"/>
          <w:color w:val="000000" w:themeColor="text1"/>
          <w:kern w:val="2"/>
          <w:szCs w:val="28"/>
          <w:lang w:eastAsia="zh-TW"/>
        </w:rPr>
        <w:t>інформацією</w:t>
      </w:r>
      <w:proofErr w:type="spellEnd"/>
      <w:r w:rsidRPr="008D5CAA">
        <w:rPr>
          <w:rFonts w:eastAsia="PMingLiU"/>
          <w:color w:val="000000" w:themeColor="text1"/>
          <w:kern w:val="2"/>
          <w:szCs w:val="28"/>
          <w:lang w:eastAsia="zh-TW"/>
        </w:rPr>
        <w:t xml:space="preserve"> про </w:t>
      </w:r>
      <w:proofErr w:type="spellStart"/>
      <w:r w:rsidRPr="008D5CAA">
        <w:rPr>
          <w:rFonts w:eastAsia="PMingLiU"/>
          <w:color w:val="000000" w:themeColor="text1"/>
          <w:kern w:val="2"/>
          <w:szCs w:val="28"/>
          <w:lang w:eastAsia="zh-TW"/>
        </w:rPr>
        <w:t>вартість</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оренди</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способи</w:t>
      </w:r>
      <w:proofErr w:type="spellEnd"/>
      <w:r w:rsidRPr="008D5CAA">
        <w:rPr>
          <w:rFonts w:eastAsia="PMingLiU"/>
          <w:color w:val="000000" w:themeColor="text1"/>
          <w:kern w:val="2"/>
          <w:szCs w:val="28"/>
          <w:lang w:eastAsia="zh-TW"/>
        </w:rPr>
        <w:t xml:space="preserve"> оплати.</w:t>
      </w:r>
    </w:p>
    <w:p w14:paraId="18B7ED17"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Користувач</w:t>
      </w:r>
      <w:proofErr w:type="spellEnd"/>
      <w:r w:rsidRPr="008D5CAA">
        <w:rPr>
          <w:rFonts w:eastAsia="PMingLiU"/>
          <w:color w:val="000000" w:themeColor="text1"/>
          <w:kern w:val="2"/>
          <w:szCs w:val="28"/>
          <w:lang w:eastAsia="zh-TW"/>
        </w:rPr>
        <w:t xml:space="preserve"> вносить </w:t>
      </w:r>
      <w:proofErr w:type="spellStart"/>
      <w:r w:rsidRPr="008D5CAA">
        <w:rPr>
          <w:rFonts w:eastAsia="PMingLiU"/>
          <w:color w:val="000000" w:themeColor="text1"/>
          <w:kern w:val="2"/>
          <w:szCs w:val="28"/>
          <w:lang w:eastAsia="zh-TW"/>
        </w:rPr>
        <w:t>необхідну</w:t>
      </w:r>
      <w:proofErr w:type="spellEnd"/>
      <w:r w:rsidRPr="008D5CAA">
        <w:rPr>
          <w:rFonts w:eastAsia="PMingLiU"/>
          <w:color w:val="000000" w:themeColor="text1"/>
          <w:kern w:val="2"/>
          <w:szCs w:val="28"/>
          <w:lang w:eastAsia="zh-TW"/>
        </w:rPr>
        <w:t xml:space="preserve"> суму грошей </w:t>
      </w:r>
      <w:proofErr w:type="spellStart"/>
      <w:r w:rsidRPr="008D5CAA">
        <w:rPr>
          <w:rFonts w:eastAsia="PMingLiU"/>
          <w:color w:val="000000" w:themeColor="text1"/>
          <w:kern w:val="2"/>
          <w:szCs w:val="28"/>
          <w:lang w:eastAsia="zh-TW"/>
        </w:rPr>
        <w:t>або</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здійснює</w:t>
      </w:r>
      <w:proofErr w:type="spellEnd"/>
      <w:r w:rsidRPr="008D5CAA">
        <w:rPr>
          <w:rFonts w:eastAsia="PMingLiU"/>
          <w:color w:val="000000" w:themeColor="text1"/>
          <w:kern w:val="2"/>
          <w:szCs w:val="28"/>
          <w:lang w:eastAsia="zh-TW"/>
        </w:rPr>
        <w:t xml:space="preserve"> оплату онлайн за </w:t>
      </w:r>
      <w:proofErr w:type="spellStart"/>
      <w:r w:rsidRPr="008D5CAA">
        <w:rPr>
          <w:rFonts w:eastAsia="PMingLiU"/>
          <w:color w:val="000000" w:themeColor="text1"/>
          <w:kern w:val="2"/>
          <w:szCs w:val="28"/>
          <w:lang w:eastAsia="zh-TW"/>
        </w:rPr>
        <w:t>допомогою</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вказаних</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способів</w:t>
      </w:r>
      <w:proofErr w:type="spellEnd"/>
      <w:r w:rsidRPr="008D5CAA">
        <w:rPr>
          <w:rFonts w:eastAsia="PMingLiU"/>
          <w:color w:val="000000" w:themeColor="text1"/>
          <w:kern w:val="2"/>
          <w:szCs w:val="28"/>
          <w:lang w:eastAsia="zh-TW"/>
        </w:rPr>
        <w:t xml:space="preserve"> оплати.</w:t>
      </w:r>
    </w:p>
    <w:p w14:paraId="630F559C" w14:textId="77777777" w:rsidR="008D5CAA" w:rsidRPr="008D5CAA" w:rsidRDefault="008D5CAA" w:rsidP="008D5CAA">
      <w:pPr>
        <w:numPr>
          <w:ilvl w:val="1"/>
          <w:numId w:val="44"/>
        </w:numPr>
        <w:spacing w:after="0" w:line="360" w:lineRule="auto"/>
        <w:jc w:val="both"/>
        <w:rPr>
          <w:rFonts w:eastAsia="PMingLiU"/>
          <w:color w:val="000000" w:themeColor="text1"/>
          <w:kern w:val="2"/>
          <w:szCs w:val="28"/>
          <w:lang w:eastAsia="zh-TW"/>
        </w:rPr>
      </w:pPr>
      <w:r w:rsidRPr="008D5CAA">
        <w:rPr>
          <w:rFonts w:eastAsia="PMingLiU"/>
          <w:color w:val="000000" w:themeColor="text1"/>
          <w:kern w:val="2"/>
          <w:szCs w:val="28"/>
          <w:lang w:eastAsia="zh-TW"/>
        </w:rPr>
        <w:t xml:space="preserve">Система </w:t>
      </w:r>
      <w:proofErr w:type="spellStart"/>
      <w:r w:rsidRPr="008D5CAA">
        <w:rPr>
          <w:rFonts w:eastAsia="PMingLiU"/>
          <w:color w:val="000000" w:themeColor="text1"/>
          <w:kern w:val="2"/>
          <w:szCs w:val="28"/>
          <w:lang w:eastAsia="zh-TW"/>
        </w:rPr>
        <w:t>підтверджує</w:t>
      </w:r>
      <w:proofErr w:type="spellEnd"/>
      <w:r w:rsidRPr="008D5CAA">
        <w:rPr>
          <w:rFonts w:eastAsia="PMingLiU"/>
          <w:color w:val="000000" w:themeColor="text1"/>
          <w:kern w:val="2"/>
          <w:szCs w:val="28"/>
          <w:lang w:eastAsia="zh-TW"/>
        </w:rPr>
        <w:t xml:space="preserve"> оплату та </w:t>
      </w:r>
      <w:proofErr w:type="spellStart"/>
      <w:r w:rsidRPr="008D5CAA">
        <w:rPr>
          <w:rFonts w:eastAsia="PMingLiU"/>
          <w:color w:val="000000" w:themeColor="text1"/>
          <w:kern w:val="2"/>
          <w:szCs w:val="28"/>
          <w:lang w:eastAsia="zh-TW"/>
        </w:rPr>
        <w:t>надсилає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користувачеві</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підт</w:t>
      </w:r>
      <w:proofErr w:type="spellEnd"/>
    </w:p>
    <w:p w14:paraId="5E541BBC" w14:textId="77777777" w:rsidR="008D5CAA" w:rsidRPr="008D5CAA" w:rsidRDefault="008D5CAA" w:rsidP="008D5CAA">
      <w:pPr>
        <w:spacing w:after="0" w:line="360" w:lineRule="auto"/>
        <w:ind w:firstLine="709"/>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вердження</w:t>
      </w:r>
      <w:proofErr w:type="spellEnd"/>
      <w:r w:rsidRPr="008D5CAA">
        <w:rPr>
          <w:rFonts w:eastAsia="PMingLiU"/>
          <w:color w:val="000000" w:themeColor="text1"/>
          <w:kern w:val="2"/>
          <w:szCs w:val="28"/>
          <w:lang w:eastAsia="zh-TW"/>
        </w:rPr>
        <w:t xml:space="preserve"> оплати.</w:t>
      </w:r>
    </w:p>
    <w:p w14:paraId="5BB8E1DF" w14:textId="77777777" w:rsidR="008D5CAA" w:rsidRPr="008D5CAA" w:rsidRDefault="008D5CAA" w:rsidP="008D5CAA">
      <w:pPr>
        <w:numPr>
          <w:ilvl w:val="0"/>
          <w:numId w:val="45"/>
        </w:numPr>
        <w:spacing w:after="0" w:line="360" w:lineRule="auto"/>
        <w:jc w:val="both"/>
        <w:rPr>
          <w:rFonts w:eastAsia="PMingLiU"/>
          <w:color w:val="000000" w:themeColor="text1"/>
          <w:kern w:val="2"/>
          <w:szCs w:val="28"/>
          <w:lang w:eastAsia="zh-TW"/>
        </w:rPr>
      </w:pPr>
      <w:r w:rsidRPr="008D5CAA">
        <w:rPr>
          <w:rFonts w:eastAsia="PMingLiU"/>
          <w:color w:val="000000" w:themeColor="text1"/>
          <w:kern w:val="2"/>
          <w:szCs w:val="28"/>
          <w:lang w:eastAsia="zh-TW"/>
        </w:rPr>
        <w:t xml:space="preserve">Катер </w:t>
      </w:r>
      <w:proofErr w:type="spellStart"/>
      <w:r w:rsidRPr="008D5CAA">
        <w:rPr>
          <w:rFonts w:eastAsia="PMingLiU"/>
          <w:color w:val="000000" w:themeColor="text1"/>
          <w:kern w:val="2"/>
          <w:szCs w:val="28"/>
          <w:lang w:eastAsia="zh-TW"/>
        </w:rPr>
        <w:t>стає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доступним</w:t>
      </w:r>
      <w:proofErr w:type="spellEnd"/>
      <w:r w:rsidRPr="008D5CAA">
        <w:rPr>
          <w:rFonts w:eastAsia="PMingLiU"/>
          <w:color w:val="000000" w:themeColor="text1"/>
          <w:kern w:val="2"/>
          <w:szCs w:val="28"/>
          <w:lang w:eastAsia="zh-TW"/>
        </w:rPr>
        <w:t xml:space="preserve"> для </w:t>
      </w:r>
      <w:proofErr w:type="spellStart"/>
      <w:r w:rsidRPr="008D5CAA">
        <w:rPr>
          <w:rFonts w:eastAsia="PMingLiU"/>
          <w:color w:val="000000" w:themeColor="text1"/>
          <w:kern w:val="2"/>
          <w:szCs w:val="28"/>
          <w:lang w:eastAsia="zh-TW"/>
        </w:rPr>
        <w:t>користувача</w:t>
      </w:r>
      <w:proofErr w:type="spellEnd"/>
      <w:r w:rsidRPr="008D5CAA">
        <w:rPr>
          <w:rFonts w:eastAsia="PMingLiU"/>
          <w:color w:val="000000" w:themeColor="text1"/>
          <w:kern w:val="2"/>
          <w:szCs w:val="28"/>
          <w:lang w:eastAsia="zh-TW"/>
        </w:rPr>
        <w:t xml:space="preserve"> в </w:t>
      </w:r>
      <w:proofErr w:type="spellStart"/>
      <w:r w:rsidRPr="008D5CAA">
        <w:rPr>
          <w:rFonts w:eastAsia="PMingLiU"/>
          <w:color w:val="000000" w:themeColor="text1"/>
          <w:kern w:val="2"/>
          <w:szCs w:val="28"/>
          <w:lang w:eastAsia="zh-TW"/>
        </w:rPr>
        <w:t>зазначений</w:t>
      </w:r>
      <w:proofErr w:type="spellEnd"/>
      <w:r w:rsidRPr="008D5CAA">
        <w:rPr>
          <w:rFonts w:eastAsia="PMingLiU"/>
          <w:color w:val="000000" w:themeColor="text1"/>
          <w:kern w:val="2"/>
          <w:szCs w:val="28"/>
          <w:lang w:eastAsia="zh-TW"/>
        </w:rPr>
        <w:t xml:space="preserve"> день та час.</w:t>
      </w:r>
    </w:p>
    <w:p w14:paraId="5EBE1B66" w14:textId="77777777" w:rsidR="008D5CAA" w:rsidRPr="008D5CAA" w:rsidRDefault="008D5CAA" w:rsidP="008D5CAA">
      <w:pPr>
        <w:spacing w:after="0" w:line="360" w:lineRule="auto"/>
        <w:ind w:firstLine="709"/>
        <w:jc w:val="both"/>
        <w:rPr>
          <w:rFonts w:eastAsia="PMingLiU"/>
          <w:color w:val="000000" w:themeColor="text1"/>
          <w:kern w:val="2"/>
          <w:szCs w:val="28"/>
          <w:lang w:eastAsia="zh-TW"/>
        </w:rPr>
      </w:pPr>
      <w:proofErr w:type="spellStart"/>
      <w:r w:rsidRPr="008D5CAA">
        <w:rPr>
          <w:rFonts w:eastAsia="PMingLiU"/>
          <w:color w:val="000000" w:themeColor="text1"/>
          <w:kern w:val="2"/>
          <w:szCs w:val="28"/>
          <w:lang w:eastAsia="zh-TW"/>
        </w:rPr>
        <w:t>Ці</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бізнес-процеси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можуть</w:t>
      </w:r>
      <w:proofErr w:type="spellEnd"/>
      <w:r w:rsidRPr="008D5CAA">
        <w:rPr>
          <w:rFonts w:eastAsia="PMingLiU"/>
          <w:color w:val="000000" w:themeColor="text1"/>
          <w:kern w:val="2"/>
          <w:szCs w:val="28"/>
          <w:lang w:eastAsia="zh-TW"/>
        </w:rPr>
        <w:t xml:space="preserve"> бути </w:t>
      </w:r>
      <w:proofErr w:type="spellStart"/>
      <w:r w:rsidRPr="008D5CAA">
        <w:rPr>
          <w:rFonts w:eastAsia="PMingLiU"/>
          <w:color w:val="000000" w:themeColor="text1"/>
          <w:kern w:val="2"/>
          <w:szCs w:val="28"/>
          <w:lang w:eastAsia="zh-TW"/>
        </w:rPr>
        <w:t>реалізовані</w:t>
      </w:r>
      <w:proofErr w:type="spellEnd"/>
      <w:r w:rsidRPr="008D5CAA">
        <w:rPr>
          <w:rFonts w:eastAsia="PMingLiU"/>
          <w:color w:val="000000" w:themeColor="text1"/>
          <w:kern w:val="2"/>
          <w:szCs w:val="28"/>
          <w:lang w:eastAsia="zh-TW"/>
        </w:rPr>
        <w:t xml:space="preserve"> за </w:t>
      </w:r>
      <w:proofErr w:type="spellStart"/>
      <w:r w:rsidRPr="008D5CAA">
        <w:rPr>
          <w:rFonts w:eastAsia="PMingLiU"/>
          <w:color w:val="000000" w:themeColor="text1"/>
          <w:kern w:val="2"/>
          <w:szCs w:val="28"/>
          <w:lang w:eastAsia="zh-TW"/>
        </w:rPr>
        <w:t>допомогою</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автоматизованої</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інформаційно-пошукової</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системи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Оренда</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що</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дозволяє</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забезпечити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зручну</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ефективну</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організацію</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оренди</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катерів</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пошук</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доступних</w:t>
      </w:r>
      <w:proofErr w:type="spellEnd"/>
      <w:r w:rsidRPr="008D5CAA">
        <w:rPr>
          <w:rFonts w:eastAsia="PMingLiU"/>
          <w:color w:val="000000" w:themeColor="text1"/>
          <w:kern w:val="2"/>
          <w:szCs w:val="28"/>
          <w:lang w:eastAsia="zh-TW"/>
        </w:rPr>
        <w:t xml:space="preserve"> </w:t>
      </w:r>
      <w:proofErr w:type="spellStart"/>
      <w:r w:rsidRPr="008D5CAA">
        <w:rPr>
          <w:rFonts w:eastAsia="PMingLiU"/>
          <w:color w:val="000000" w:themeColor="text1"/>
          <w:kern w:val="2"/>
          <w:szCs w:val="28"/>
          <w:lang w:eastAsia="zh-TW"/>
        </w:rPr>
        <w:t>варіантів</w:t>
      </w:r>
      <w:proofErr w:type="spellEnd"/>
      <w:r w:rsidRPr="008D5CAA">
        <w:rPr>
          <w:rFonts w:eastAsia="PMingLiU"/>
          <w:color w:val="000000" w:themeColor="text1"/>
          <w:kern w:val="2"/>
          <w:szCs w:val="28"/>
          <w:lang w:eastAsia="zh-TW"/>
        </w:rPr>
        <w:t xml:space="preserve"> та </w:t>
      </w:r>
      <w:proofErr w:type="spellStart"/>
      <w:r w:rsidRPr="008D5CAA">
        <w:rPr>
          <w:rFonts w:eastAsia="PMingLiU"/>
          <w:color w:val="000000" w:themeColor="text1"/>
          <w:kern w:val="2"/>
          <w:szCs w:val="28"/>
          <w:lang w:eastAsia="zh-TW"/>
        </w:rPr>
        <w:t>здійснення</w:t>
      </w:r>
      <w:proofErr w:type="spellEnd"/>
      <w:r w:rsidRPr="008D5CAA">
        <w:rPr>
          <w:rFonts w:eastAsia="PMingLiU"/>
          <w:color w:val="000000" w:themeColor="text1"/>
          <w:kern w:val="2"/>
          <w:szCs w:val="28"/>
          <w:lang w:eastAsia="zh-TW"/>
        </w:rPr>
        <w:t xml:space="preserve"> оплати.</w:t>
      </w:r>
    </w:p>
    <w:p w14:paraId="524AFA47" w14:textId="472E9A28" w:rsidR="00E72522" w:rsidRPr="008D5CAA" w:rsidRDefault="00C56F32" w:rsidP="0092630D">
      <w:pPr>
        <w:spacing w:after="0" w:line="360" w:lineRule="auto"/>
        <w:ind w:firstLine="709"/>
        <w:jc w:val="both"/>
        <w:rPr>
          <w:color w:val="000000" w:themeColor="text1"/>
        </w:rPr>
      </w:pPr>
      <w:proofErr w:type="spellStart"/>
      <w:r w:rsidRPr="00C56F32">
        <w:rPr>
          <w:color w:val="000000" w:themeColor="text1"/>
        </w:rPr>
        <w:t>Завдяки</w:t>
      </w:r>
      <w:proofErr w:type="spellEnd"/>
      <w:r w:rsidRPr="00C56F32">
        <w:rPr>
          <w:color w:val="000000" w:themeColor="text1"/>
        </w:rPr>
        <w:t xml:space="preserve"> </w:t>
      </w:r>
      <w:proofErr w:type="spellStart"/>
      <w:r w:rsidRPr="00C56F32">
        <w:rPr>
          <w:color w:val="000000" w:themeColor="text1"/>
        </w:rPr>
        <w:t>автоматизованій</w:t>
      </w:r>
      <w:proofErr w:type="spellEnd"/>
      <w:r w:rsidRPr="00C56F32">
        <w:rPr>
          <w:color w:val="000000" w:themeColor="text1"/>
        </w:rPr>
        <w:t xml:space="preserve"> </w:t>
      </w:r>
      <w:proofErr w:type="spellStart"/>
      <w:r w:rsidRPr="00C56F32">
        <w:rPr>
          <w:color w:val="000000" w:themeColor="text1"/>
        </w:rPr>
        <w:t>інформаційно-пошуковій</w:t>
      </w:r>
      <w:proofErr w:type="spellEnd"/>
      <w:r w:rsidRPr="00C56F32">
        <w:rPr>
          <w:color w:val="000000" w:themeColor="text1"/>
        </w:rPr>
        <w:t xml:space="preserve"> </w:t>
      </w:r>
      <w:proofErr w:type="spellStart"/>
      <w:r w:rsidRPr="00C56F32">
        <w:rPr>
          <w:color w:val="000000" w:themeColor="text1"/>
        </w:rPr>
        <w:t>системі</w:t>
      </w:r>
      <w:proofErr w:type="spellEnd"/>
      <w:r w:rsidRPr="00C56F32">
        <w:rPr>
          <w:color w:val="000000" w:themeColor="text1"/>
        </w:rPr>
        <w:t xml:space="preserve"> "</w:t>
      </w:r>
      <w:proofErr w:type="spellStart"/>
      <w:r w:rsidRPr="00C56F32">
        <w:rPr>
          <w:color w:val="000000" w:themeColor="text1"/>
        </w:rPr>
        <w:t>Оренда</w:t>
      </w:r>
      <w:proofErr w:type="spellEnd"/>
      <w:r w:rsidRPr="00C56F32">
        <w:rPr>
          <w:color w:val="000000" w:themeColor="text1"/>
        </w:rPr>
        <w:t xml:space="preserve"> </w:t>
      </w:r>
      <w:proofErr w:type="spellStart"/>
      <w:r w:rsidRPr="00C56F32">
        <w:rPr>
          <w:color w:val="000000" w:themeColor="text1"/>
        </w:rPr>
        <w:t>катерів</w:t>
      </w:r>
      <w:proofErr w:type="spellEnd"/>
      <w:r w:rsidRPr="00C56F32">
        <w:rPr>
          <w:color w:val="000000" w:themeColor="text1"/>
        </w:rPr>
        <w:t xml:space="preserve">" </w:t>
      </w:r>
      <w:proofErr w:type="spellStart"/>
      <w:r w:rsidRPr="00C56F32">
        <w:rPr>
          <w:color w:val="000000" w:themeColor="text1"/>
        </w:rPr>
        <w:t>процес</w:t>
      </w:r>
      <w:proofErr w:type="spellEnd"/>
      <w:r w:rsidRPr="00C56F32">
        <w:rPr>
          <w:color w:val="000000" w:themeColor="text1"/>
        </w:rPr>
        <w:t xml:space="preserve"> </w:t>
      </w:r>
      <w:proofErr w:type="spellStart"/>
      <w:r w:rsidRPr="00C56F32">
        <w:rPr>
          <w:color w:val="000000" w:themeColor="text1"/>
        </w:rPr>
        <w:t>пошуку</w:t>
      </w:r>
      <w:proofErr w:type="spellEnd"/>
      <w:r w:rsidRPr="00C56F32">
        <w:rPr>
          <w:color w:val="000000" w:themeColor="text1"/>
        </w:rPr>
        <w:t xml:space="preserve">, </w:t>
      </w:r>
      <w:proofErr w:type="spellStart"/>
      <w:r w:rsidRPr="00C56F32">
        <w:rPr>
          <w:color w:val="000000" w:themeColor="text1"/>
        </w:rPr>
        <w:t>бронювання</w:t>
      </w:r>
      <w:proofErr w:type="spellEnd"/>
      <w:r w:rsidRPr="00C56F32">
        <w:rPr>
          <w:color w:val="000000" w:themeColor="text1"/>
        </w:rPr>
        <w:t xml:space="preserve"> та оплати </w:t>
      </w:r>
      <w:proofErr w:type="spellStart"/>
      <w:r w:rsidRPr="00C56F32">
        <w:rPr>
          <w:color w:val="000000" w:themeColor="text1"/>
        </w:rPr>
        <w:t>послуг</w:t>
      </w:r>
      <w:proofErr w:type="spellEnd"/>
      <w:r w:rsidRPr="00C56F32">
        <w:rPr>
          <w:color w:val="000000" w:themeColor="text1"/>
        </w:rPr>
        <w:t xml:space="preserve"> </w:t>
      </w:r>
      <w:proofErr w:type="spellStart"/>
      <w:r w:rsidRPr="00C56F32">
        <w:rPr>
          <w:color w:val="000000" w:themeColor="text1"/>
        </w:rPr>
        <w:t>оренди</w:t>
      </w:r>
      <w:proofErr w:type="spellEnd"/>
      <w:r w:rsidRPr="00C56F32">
        <w:rPr>
          <w:color w:val="000000" w:themeColor="text1"/>
        </w:rPr>
        <w:t xml:space="preserve"> </w:t>
      </w:r>
      <w:proofErr w:type="spellStart"/>
      <w:r w:rsidRPr="00C56F32">
        <w:rPr>
          <w:color w:val="000000" w:themeColor="text1"/>
        </w:rPr>
        <w:t>катерів</w:t>
      </w:r>
      <w:proofErr w:type="spellEnd"/>
      <w:r w:rsidRPr="00C56F32">
        <w:rPr>
          <w:color w:val="000000" w:themeColor="text1"/>
        </w:rPr>
        <w:t xml:space="preserve"> </w:t>
      </w:r>
      <w:proofErr w:type="spellStart"/>
      <w:r w:rsidRPr="00C56F32">
        <w:rPr>
          <w:color w:val="000000" w:themeColor="text1"/>
        </w:rPr>
        <w:t>стає</w:t>
      </w:r>
      <w:proofErr w:type="spellEnd"/>
      <w:r w:rsidRPr="00C56F32">
        <w:rPr>
          <w:color w:val="000000" w:themeColor="text1"/>
        </w:rPr>
        <w:t xml:space="preserve"> </w:t>
      </w:r>
      <w:proofErr w:type="spellStart"/>
      <w:r w:rsidRPr="00C56F32">
        <w:rPr>
          <w:color w:val="000000" w:themeColor="text1"/>
        </w:rPr>
        <w:t>швидким</w:t>
      </w:r>
      <w:proofErr w:type="spellEnd"/>
      <w:r w:rsidRPr="00C56F32">
        <w:rPr>
          <w:color w:val="000000" w:themeColor="text1"/>
        </w:rPr>
        <w:t xml:space="preserve">, </w:t>
      </w:r>
      <w:proofErr w:type="spellStart"/>
      <w:r w:rsidRPr="00C56F32">
        <w:rPr>
          <w:color w:val="000000" w:themeColor="text1"/>
        </w:rPr>
        <w:t>зручним</w:t>
      </w:r>
      <w:proofErr w:type="spellEnd"/>
      <w:r w:rsidRPr="00C56F32">
        <w:rPr>
          <w:color w:val="000000" w:themeColor="text1"/>
        </w:rPr>
        <w:t xml:space="preserve"> та </w:t>
      </w:r>
      <w:proofErr w:type="spellStart"/>
      <w:r w:rsidRPr="00C56F32">
        <w:rPr>
          <w:color w:val="000000" w:themeColor="text1"/>
        </w:rPr>
        <w:t>ефективним</w:t>
      </w:r>
      <w:proofErr w:type="spellEnd"/>
      <w:r w:rsidRPr="00C56F32">
        <w:rPr>
          <w:color w:val="000000" w:themeColor="text1"/>
        </w:rPr>
        <w:t xml:space="preserve"> для </w:t>
      </w:r>
      <w:proofErr w:type="spellStart"/>
      <w:r w:rsidRPr="00C56F32">
        <w:rPr>
          <w:color w:val="000000" w:themeColor="text1"/>
        </w:rPr>
        <w:t>користувачів</w:t>
      </w:r>
      <w:proofErr w:type="spellEnd"/>
      <w:r w:rsidRPr="00C56F32">
        <w:rPr>
          <w:color w:val="000000" w:themeColor="text1"/>
        </w:rPr>
        <w:t xml:space="preserve">, </w:t>
      </w:r>
      <w:proofErr w:type="spellStart"/>
      <w:r w:rsidRPr="00C56F32">
        <w:rPr>
          <w:color w:val="000000" w:themeColor="text1"/>
        </w:rPr>
        <w:t>сприяючи</w:t>
      </w:r>
      <w:proofErr w:type="spellEnd"/>
      <w:r w:rsidRPr="00C56F32">
        <w:rPr>
          <w:color w:val="000000" w:themeColor="text1"/>
        </w:rPr>
        <w:t xml:space="preserve"> </w:t>
      </w:r>
      <w:proofErr w:type="spellStart"/>
      <w:r w:rsidRPr="00C56F32">
        <w:rPr>
          <w:color w:val="000000" w:themeColor="text1"/>
        </w:rPr>
        <w:t>покращенню</w:t>
      </w:r>
      <w:proofErr w:type="spellEnd"/>
      <w:r w:rsidRPr="00C56F32">
        <w:rPr>
          <w:color w:val="000000" w:themeColor="text1"/>
        </w:rPr>
        <w:t xml:space="preserve"> </w:t>
      </w:r>
      <w:proofErr w:type="spellStart"/>
      <w:r w:rsidRPr="00C56F32">
        <w:rPr>
          <w:color w:val="000000" w:themeColor="text1"/>
        </w:rPr>
        <w:t>їхнього</w:t>
      </w:r>
      <w:proofErr w:type="spellEnd"/>
      <w:r w:rsidRPr="00C56F32">
        <w:rPr>
          <w:color w:val="000000" w:themeColor="text1"/>
        </w:rPr>
        <w:t xml:space="preserve"> </w:t>
      </w:r>
      <w:proofErr w:type="spellStart"/>
      <w:r w:rsidRPr="00C56F32">
        <w:rPr>
          <w:color w:val="000000" w:themeColor="text1"/>
        </w:rPr>
        <w:t>відпочинку</w:t>
      </w:r>
      <w:proofErr w:type="spellEnd"/>
      <w:r w:rsidRPr="00C56F32">
        <w:rPr>
          <w:color w:val="000000" w:themeColor="text1"/>
        </w:rPr>
        <w:t xml:space="preserve"> та </w:t>
      </w:r>
      <w:proofErr w:type="spellStart"/>
      <w:r w:rsidRPr="00C56F32">
        <w:rPr>
          <w:color w:val="000000" w:themeColor="text1"/>
        </w:rPr>
        <w:t>задоволенню</w:t>
      </w:r>
      <w:proofErr w:type="spellEnd"/>
      <w:r w:rsidRPr="00C56F32">
        <w:rPr>
          <w:color w:val="000000" w:themeColor="text1"/>
        </w:rPr>
        <w:t>.</w:t>
      </w:r>
    </w:p>
    <w:p w14:paraId="21704F7C" w14:textId="77777777" w:rsidR="0092630D" w:rsidRPr="00E800A2" w:rsidRDefault="0092630D">
      <w:pPr>
        <w:suppressAutoHyphens w:val="0"/>
        <w:spacing w:after="0" w:line="240" w:lineRule="auto"/>
        <w:rPr>
          <w:rFonts w:eastAsia="Microsoft YaHei"/>
          <w:b/>
          <w:bCs/>
          <w:color w:val="000000" w:themeColor="text1"/>
          <w:szCs w:val="28"/>
          <w:lang w:val="uk-UA"/>
        </w:rPr>
      </w:pPr>
      <w:r w:rsidRPr="00E800A2">
        <w:rPr>
          <w:lang w:val="uk-UA"/>
        </w:rPr>
        <w:br w:type="page"/>
      </w:r>
    </w:p>
    <w:p w14:paraId="6CA60BC8" w14:textId="77777777" w:rsidR="006D2507" w:rsidRPr="00E800A2" w:rsidRDefault="006D2507" w:rsidP="006D2507">
      <w:pPr>
        <w:pStyle w:val="aff5"/>
        <w:rPr>
          <w:lang w:val="uk-UA"/>
        </w:rPr>
      </w:pPr>
      <w:r w:rsidRPr="00E800A2">
        <w:rPr>
          <w:lang w:val="uk-UA"/>
        </w:rPr>
        <w:lastRenderedPageBreak/>
        <w:t>Розглянемо бізнес-процеси роботи</w:t>
      </w:r>
      <w:r w:rsidR="00A80622">
        <w:rPr>
          <w:lang w:val="uk-UA"/>
        </w:rPr>
        <w:t xml:space="preserve"> </w:t>
      </w:r>
      <w:r w:rsidRPr="00E800A2">
        <w:rPr>
          <w:lang w:val="uk-UA"/>
        </w:rPr>
        <w:t>поліклініки.</w:t>
      </w:r>
    </w:p>
    <w:p w14:paraId="391ED94A" w14:textId="77777777" w:rsidR="006D2507" w:rsidRPr="00E800A2" w:rsidRDefault="006D2507" w:rsidP="006D2507">
      <w:pPr>
        <w:pStyle w:val="aff5"/>
        <w:rPr>
          <w:lang w:val="uk-UA"/>
        </w:rPr>
      </w:pPr>
      <w:r w:rsidRPr="00E800A2">
        <w:rPr>
          <w:lang w:val="uk-UA"/>
        </w:rPr>
        <w:t>Запис на прийом по телефону.</w:t>
      </w:r>
    </w:p>
    <w:p w14:paraId="6F82B96E" w14:textId="77777777" w:rsidR="006D2507" w:rsidRPr="00E800A2" w:rsidRDefault="006D2507" w:rsidP="006D2507">
      <w:pPr>
        <w:pStyle w:val="aff5"/>
        <w:rPr>
          <w:lang w:val="uk-UA"/>
        </w:rPr>
      </w:pPr>
      <w:r w:rsidRPr="00E800A2">
        <w:rPr>
          <w:lang w:val="uk-UA"/>
        </w:rPr>
        <w:t>Пацієнт дзвонить в реєстратуру і записується на прийом до лікаря.</w:t>
      </w:r>
    </w:p>
    <w:p w14:paraId="0510B118" w14:textId="77777777" w:rsidR="006D2507" w:rsidRPr="00E800A2" w:rsidRDefault="006D2507" w:rsidP="006D2507">
      <w:pPr>
        <w:pStyle w:val="aff5"/>
        <w:rPr>
          <w:lang w:val="uk-UA"/>
        </w:rPr>
      </w:pPr>
      <w:r w:rsidRPr="00E800A2">
        <w:rPr>
          <w:lang w:val="uk-UA"/>
        </w:rPr>
        <w:t>Співробітник реєстратури дивиться графік роботи лікарів, записує пацієнта. Напередодні прийому співробітник реєстратури передає картки записаних на прийом пацієнтів в кабінети лікарів.</w:t>
      </w:r>
    </w:p>
    <w:p w14:paraId="6C668A35" w14:textId="77777777" w:rsidR="006D2507" w:rsidRPr="00E800A2" w:rsidRDefault="006D2507" w:rsidP="006D2507">
      <w:pPr>
        <w:pStyle w:val="aff5"/>
        <w:rPr>
          <w:lang w:val="uk-UA"/>
        </w:rPr>
      </w:pPr>
      <w:r w:rsidRPr="00E800A2">
        <w:rPr>
          <w:lang w:val="uk-UA"/>
        </w:rPr>
        <w:t>Наприклад, в поліклініці ведуть прийом три хірурга, але пацієнт хоче записатися на прийом до конкретного лікаря. У реєстратурі намагаються навантаження лікарів розподіляти рівномірно або до цього лікаря вже закритий прийом на цей день (за кількістю пацієнтів), тому прохання пацієнта не задоволене.</w:t>
      </w:r>
    </w:p>
    <w:p w14:paraId="34D0FEB4" w14:textId="77777777" w:rsidR="006D2507" w:rsidRPr="00E800A2" w:rsidRDefault="006D2507" w:rsidP="006D2507">
      <w:pPr>
        <w:pStyle w:val="aff5"/>
        <w:rPr>
          <w:lang w:val="uk-UA"/>
        </w:rPr>
      </w:pPr>
      <w:r w:rsidRPr="00E800A2">
        <w:rPr>
          <w:lang w:val="uk-UA"/>
        </w:rPr>
        <w:t>Запис на прийом в реєстратурі.</w:t>
      </w:r>
    </w:p>
    <w:p w14:paraId="50C80526" w14:textId="77777777" w:rsidR="006D2507" w:rsidRPr="00E800A2" w:rsidRDefault="006D2507" w:rsidP="006D2507">
      <w:pPr>
        <w:pStyle w:val="aff5"/>
        <w:rPr>
          <w:lang w:val="uk-UA"/>
        </w:rPr>
      </w:pPr>
      <w:r w:rsidRPr="00E800A2">
        <w:rPr>
          <w:lang w:val="uk-UA"/>
        </w:rPr>
        <w:t>Пацієнт приходить в поліклініку, звертається в реєстратуру, співробітник реєстратури звіряється із записом заявок і виписує талон до лікаря, звіряючись зі списком кабінетів</w:t>
      </w:r>
      <w:r w:rsidR="00362557">
        <w:rPr>
          <w:lang w:val="uk-UA"/>
        </w:rPr>
        <w:t xml:space="preserve"> – </w:t>
      </w:r>
      <w:r w:rsidRPr="00E800A2">
        <w:rPr>
          <w:lang w:val="uk-UA"/>
        </w:rPr>
        <w:t>ставить на талоні номер кабінету.</w:t>
      </w:r>
    </w:p>
    <w:p w14:paraId="247A60C4" w14:textId="77777777" w:rsidR="006D2507" w:rsidRPr="00E800A2" w:rsidRDefault="006D2507" w:rsidP="006D2507">
      <w:pPr>
        <w:pStyle w:val="aff5"/>
        <w:rPr>
          <w:lang w:val="uk-UA"/>
        </w:rPr>
      </w:pPr>
      <w:r w:rsidRPr="00E800A2">
        <w:rPr>
          <w:lang w:val="uk-UA"/>
        </w:rPr>
        <w:t>Пацієнт приходить в поліклініку, а прийом скасували. Потрібно починати процедуру запису на наступний день, але все талони можуть бути вже зайняті.</w:t>
      </w:r>
    </w:p>
    <w:p w14:paraId="05DF1081" w14:textId="77777777" w:rsidR="006D2507" w:rsidRPr="00E800A2" w:rsidRDefault="006D2507" w:rsidP="006D2507">
      <w:pPr>
        <w:pStyle w:val="aff5"/>
        <w:rPr>
          <w:lang w:val="uk-UA"/>
        </w:rPr>
      </w:pPr>
      <w:r w:rsidRPr="00E800A2">
        <w:rPr>
          <w:lang w:val="uk-UA"/>
        </w:rPr>
        <w:t>Прийом у лікаря.</w:t>
      </w:r>
    </w:p>
    <w:p w14:paraId="5988DB69" w14:textId="77777777" w:rsidR="006D2507" w:rsidRPr="00E800A2" w:rsidRDefault="006D2507" w:rsidP="006D2507">
      <w:pPr>
        <w:pStyle w:val="aff5"/>
        <w:rPr>
          <w:lang w:val="uk-UA"/>
        </w:rPr>
      </w:pPr>
      <w:r w:rsidRPr="00E800A2">
        <w:rPr>
          <w:lang w:val="uk-UA"/>
        </w:rPr>
        <w:t>Лікар оглядає пацієнта, ставить діагноз, робить записи в карті пацієнта. Виписує направлення і призначення. Видає талон на повторний прийом. В кінці робочого дня лікар передає карти пацієнтів в реєстратуру.</w:t>
      </w:r>
    </w:p>
    <w:p w14:paraId="72562DF9" w14:textId="77777777" w:rsidR="006D2507" w:rsidRDefault="006D2507" w:rsidP="006D2507">
      <w:pPr>
        <w:pStyle w:val="aff5"/>
        <w:rPr>
          <w:lang w:val="uk-UA"/>
        </w:rPr>
      </w:pPr>
      <w:r w:rsidRPr="00E800A2">
        <w:rPr>
          <w:lang w:val="uk-UA"/>
        </w:rPr>
        <w:t xml:space="preserve">Під час прийому лікар сумнівається в діагнозі і хоче проконсультуватися з колегою, але той веде прийом і не може приділити на це час. Пацієнту пропонують почекати або призначають кілька обстежень, іноді абсолютно непотрібних (рисунок </w:t>
      </w:r>
      <w:r w:rsidR="00156A36">
        <w:rPr>
          <w:lang w:val="uk-UA"/>
        </w:rPr>
        <w:t>1.1</w:t>
      </w:r>
      <w:r w:rsidRPr="00E800A2">
        <w:rPr>
          <w:lang w:val="uk-UA"/>
        </w:rPr>
        <w:t>).</w:t>
      </w:r>
    </w:p>
    <w:p w14:paraId="6F2E99B2" w14:textId="77777777" w:rsidR="00156A36" w:rsidRPr="00E800A2" w:rsidRDefault="00156A36" w:rsidP="00156A36">
      <w:pPr>
        <w:pStyle w:val="aff5"/>
        <w:rPr>
          <w:lang w:val="uk-UA"/>
        </w:rPr>
      </w:pPr>
      <w:r w:rsidRPr="00E800A2">
        <w:rPr>
          <w:lang w:val="uk-UA"/>
        </w:rPr>
        <w:t>Для того, щоб позбутися від недоліків такої організації роботи, необхідно створення автоматизованої інформаційної системи, яка полегшить роботу реєстратури і лікаря, а також збереже час і нерви пацієнтів.</w:t>
      </w:r>
    </w:p>
    <w:p w14:paraId="69CB45C3" w14:textId="77777777" w:rsidR="00156A36" w:rsidRPr="00E800A2" w:rsidRDefault="00156A36" w:rsidP="006D2507">
      <w:pPr>
        <w:pStyle w:val="aff5"/>
        <w:rPr>
          <w:lang w:val="uk-UA"/>
        </w:rPr>
      </w:pPr>
    </w:p>
    <w:p w14:paraId="36402CAC" w14:textId="77777777" w:rsidR="006D2507" w:rsidRPr="00E800A2" w:rsidRDefault="006D2507" w:rsidP="006D2507">
      <w:pPr>
        <w:pStyle w:val="aff1"/>
        <w:rPr>
          <w:lang w:val="uk-UA"/>
        </w:rPr>
      </w:pPr>
      <w:r w:rsidRPr="00E800A2">
        <w:rPr>
          <w:lang w:val="uk-UA"/>
        </w:rPr>
        <w:lastRenderedPageBreak/>
        <w:t xml:space="preserve"> </w:t>
      </w:r>
      <w:r w:rsidRPr="00E800A2">
        <w:rPr>
          <w:rFonts w:eastAsia="Calibri"/>
          <w:color w:val="000000" w:themeColor="text1"/>
          <w:lang w:val="uk-UA"/>
        </w:rPr>
        <w:drawing>
          <wp:inline distT="0" distB="0" distL="0" distR="0" wp14:anchorId="4A1B19DF" wp14:editId="0CBC5F66">
            <wp:extent cx="4323915" cy="45529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65744" cy="4596995"/>
                    </a:xfrm>
                    <a:prstGeom prst="rect">
                      <a:avLst/>
                    </a:prstGeom>
                    <a:noFill/>
                    <a:ln w="9525">
                      <a:noFill/>
                      <a:miter lim="800000"/>
                      <a:headEnd/>
                      <a:tailEnd/>
                    </a:ln>
                  </pic:spPr>
                </pic:pic>
              </a:graphicData>
            </a:graphic>
          </wp:inline>
        </w:drawing>
      </w:r>
    </w:p>
    <w:p w14:paraId="56FE8C5D" w14:textId="77777777" w:rsidR="006D2507" w:rsidRPr="00E800A2" w:rsidRDefault="006D2507" w:rsidP="006D2507">
      <w:pPr>
        <w:pStyle w:val="aff1"/>
        <w:rPr>
          <w:lang w:val="uk-UA"/>
        </w:rPr>
      </w:pPr>
      <w:r w:rsidRPr="00E800A2">
        <w:rPr>
          <w:lang w:val="uk-UA"/>
        </w:rPr>
        <w:t xml:space="preserve">Рисунок </w:t>
      </w:r>
      <w:r w:rsidR="00CF294F">
        <w:rPr>
          <w:lang w:val="uk-UA"/>
        </w:rPr>
        <w:t>1.1</w:t>
      </w:r>
      <w:r w:rsidR="00362557">
        <w:rPr>
          <w:lang w:val="uk-UA"/>
        </w:rPr>
        <w:t xml:space="preserve"> – </w:t>
      </w:r>
      <w:r w:rsidRPr="00E800A2">
        <w:rPr>
          <w:lang w:val="uk-UA"/>
        </w:rPr>
        <w:t>Мнемосхема AS-IS, яка відображає принцип роботи</w:t>
      </w:r>
      <w:r w:rsidR="00A80622">
        <w:rPr>
          <w:lang w:val="uk-UA"/>
        </w:rPr>
        <w:t xml:space="preserve"> </w:t>
      </w:r>
      <w:r w:rsidRPr="00E800A2">
        <w:rPr>
          <w:lang w:val="uk-UA"/>
        </w:rPr>
        <w:t>поліклініки та її недоліки</w:t>
      </w:r>
    </w:p>
    <w:p w14:paraId="7E5BA95E" w14:textId="77777777" w:rsidR="006D2507" w:rsidRPr="00E800A2" w:rsidRDefault="006D2507" w:rsidP="006D2507">
      <w:pPr>
        <w:pStyle w:val="aff5"/>
        <w:rPr>
          <w:lang w:val="uk-UA"/>
        </w:rPr>
      </w:pPr>
      <w:r w:rsidRPr="00E800A2">
        <w:rPr>
          <w:lang w:val="uk-UA"/>
        </w:rPr>
        <w:t>Необхідно створити інформаційну систему, яка буде мати базу даних з розподіленим входом в неї в залежності від прав користувача: пацієнт, лікар, працівник реєстратури.</w:t>
      </w:r>
    </w:p>
    <w:p w14:paraId="1D7D7655" w14:textId="77777777" w:rsidR="006D2507" w:rsidRPr="00E800A2" w:rsidRDefault="006D2507" w:rsidP="006D2507">
      <w:pPr>
        <w:pStyle w:val="aff5"/>
        <w:rPr>
          <w:lang w:val="uk-UA"/>
        </w:rPr>
      </w:pPr>
      <w:r w:rsidRPr="00E800A2">
        <w:rPr>
          <w:lang w:val="uk-UA"/>
        </w:rPr>
        <w:t>Для пацієнта створюється електронний кабінет на сервері медичного центру, в який пацієнт входить за своїм логіном і паролем. На сервері розміщується інформація про напрями, за якими ведеться прийом в медичному центрі, інформація про лікарів. Також є графік прийому лікарями медичного центру, є електронна форма запису до лікаря і інша довідкова інформація.</w:t>
      </w:r>
    </w:p>
    <w:p w14:paraId="71316608" w14:textId="77777777" w:rsidR="006D2507" w:rsidRPr="00E800A2" w:rsidRDefault="006D2507" w:rsidP="006D2507">
      <w:pPr>
        <w:pStyle w:val="aff5"/>
        <w:rPr>
          <w:lang w:val="uk-UA"/>
        </w:rPr>
      </w:pPr>
      <w:r w:rsidRPr="00E800A2">
        <w:rPr>
          <w:lang w:val="uk-UA"/>
        </w:rPr>
        <w:t xml:space="preserve">Для лікаря на сервері медичного центру створюється доступ до бази даних, де у нього є доступ до електронних карт пацієнтів, ведеться облік захворюваності, диспансеризації і </w:t>
      </w:r>
      <w:proofErr w:type="spellStart"/>
      <w:r w:rsidRPr="00E800A2">
        <w:rPr>
          <w:lang w:val="uk-UA"/>
        </w:rPr>
        <w:t>т.д</w:t>
      </w:r>
      <w:proofErr w:type="spellEnd"/>
      <w:r w:rsidRPr="00E800A2">
        <w:rPr>
          <w:lang w:val="uk-UA"/>
        </w:rPr>
        <w:t>.</w:t>
      </w:r>
    </w:p>
    <w:p w14:paraId="0F2421DE" w14:textId="77777777" w:rsidR="006D2507" w:rsidRPr="00E800A2" w:rsidRDefault="006D2507" w:rsidP="006D2507">
      <w:pPr>
        <w:pStyle w:val="aff5"/>
        <w:rPr>
          <w:lang w:val="uk-UA"/>
        </w:rPr>
      </w:pPr>
      <w:r w:rsidRPr="00E800A2">
        <w:rPr>
          <w:lang w:val="uk-UA"/>
        </w:rPr>
        <w:lastRenderedPageBreak/>
        <w:t>Для працівника реєстратури створюється база даних, де зібрані відомості про лікарів, пацієнтів, кабінетах, складається графік прийому, ведеться картка пацієнта або історія хвороби.</w:t>
      </w:r>
    </w:p>
    <w:p w14:paraId="7833F6EB" w14:textId="77777777" w:rsidR="006D2507" w:rsidRPr="00E800A2" w:rsidRDefault="006D2507" w:rsidP="006D2507">
      <w:pPr>
        <w:pStyle w:val="aff5"/>
        <w:rPr>
          <w:lang w:val="uk-UA"/>
        </w:rPr>
      </w:pPr>
      <w:r w:rsidRPr="00E800A2">
        <w:rPr>
          <w:lang w:val="uk-UA"/>
        </w:rPr>
        <w:t xml:space="preserve">Мнемосхема AS-TO-BE пропонованого проектного рішення представлена ​​на рисунку </w:t>
      </w:r>
      <w:r w:rsidR="00CF294F">
        <w:rPr>
          <w:lang w:val="uk-UA"/>
        </w:rPr>
        <w:t>1.2</w:t>
      </w:r>
      <w:r w:rsidRPr="00E800A2">
        <w:rPr>
          <w:lang w:val="uk-UA"/>
        </w:rPr>
        <w:t>.</w:t>
      </w:r>
    </w:p>
    <w:p w14:paraId="7C949B31" w14:textId="77777777" w:rsidR="006D2507" w:rsidRPr="00E800A2" w:rsidRDefault="006D2507" w:rsidP="006D2507">
      <w:pPr>
        <w:pStyle w:val="aff1"/>
        <w:rPr>
          <w:lang w:val="uk-UA"/>
        </w:rPr>
      </w:pPr>
      <w:r w:rsidRPr="00E800A2">
        <w:rPr>
          <w:lang w:val="uk-UA"/>
        </w:rPr>
        <w:t xml:space="preserve"> </w:t>
      </w:r>
      <w:r w:rsidRPr="00E800A2">
        <w:rPr>
          <w:rFonts w:eastAsia="Calibri"/>
          <w:lang w:val="uk-UA"/>
        </w:rPr>
        <w:drawing>
          <wp:inline distT="0" distB="0" distL="0" distR="0" wp14:anchorId="31A4884C" wp14:editId="100DA6F3">
            <wp:extent cx="4857750" cy="4734769"/>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002" cy="4758407"/>
                    </a:xfrm>
                    <a:prstGeom prst="rect">
                      <a:avLst/>
                    </a:prstGeom>
                    <a:noFill/>
                    <a:ln>
                      <a:noFill/>
                    </a:ln>
                  </pic:spPr>
                </pic:pic>
              </a:graphicData>
            </a:graphic>
          </wp:inline>
        </w:drawing>
      </w:r>
    </w:p>
    <w:p w14:paraId="6C129086" w14:textId="77777777" w:rsidR="006D2507" w:rsidRPr="00E800A2" w:rsidRDefault="006D2507" w:rsidP="006D2507">
      <w:pPr>
        <w:pStyle w:val="aff1"/>
        <w:rPr>
          <w:lang w:val="uk-UA"/>
        </w:rPr>
      </w:pPr>
      <w:r w:rsidRPr="00E800A2">
        <w:rPr>
          <w:lang w:val="uk-UA"/>
        </w:rPr>
        <w:t xml:space="preserve">Рисунок </w:t>
      </w:r>
      <w:r w:rsidR="00CF294F">
        <w:rPr>
          <w:lang w:val="uk-UA"/>
        </w:rPr>
        <w:t>1.2</w:t>
      </w:r>
      <w:r w:rsidR="00362557">
        <w:rPr>
          <w:lang w:val="uk-UA"/>
        </w:rPr>
        <w:t xml:space="preserve"> – </w:t>
      </w:r>
      <w:r w:rsidRPr="00E800A2">
        <w:rPr>
          <w:lang w:val="uk-UA"/>
        </w:rPr>
        <w:t>Мнемосхема AS-TO-BE пропонованого проектного рішення, яка на концептуальному рівні відображає постановку завдання на створення АІС.</w:t>
      </w:r>
    </w:p>
    <w:p w14:paraId="1F3F49E9" w14:textId="77777777" w:rsidR="005A7F5C" w:rsidRPr="00E800A2" w:rsidRDefault="005A7F5C" w:rsidP="005A7F5C">
      <w:pPr>
        <w:pStyle w:val="3"/>
        <w:rPr>
          <w:noProof/>
          <w:lang w:val="uk-UA"/>
        </w:rPr>
      </w:pPr>
      <w:bookmarkStart w:id="4" w:name="_Toc132023955"/>
      <w:r w:rsidRPr="00E800A2">
        <w:rPr>
          <w:noProof/>
          <w:lang w:val="uk-UA"/>
        </w:rPr>
        <w:t>1.1.2 Вихідні дані</w:t>
      </w:r>
      <w:bookmarkEnd w:id="4"/>
    </w:p>
    <w:p w14:paraId="5A033268" w14:textId="77777777" w:rsidR="000A594F" w:rsidRPr="00E800A2" w:rsidRDefault="000A594F" w:rsidP="000A594F">
      <w:pPr>
        <w:pStyle w:val="aff5"/>
        <w:rPr>
          <w:rFonts w:eastAsia="Microsoft YaHei"/>
          <w:lang w:val="uk-UA"/>
        </w:rPr>
      </w:pPr>
      <w:r w:rsidRPr="00E800A2">
        <w:rPr>
          <w:rFonts w:eastAsia="Microsoft YaHei"/>
          <w:lang w:val="uk-UA"/>
        </w:rPr>
        <w:t xml:space="preserve">До нормативно-довідкової вхідної інформації відносяться довідники </w:t>
      </w:r>
      <w:proofErr w:type="spellStart"/>
      <w:r w:rsidRPr="00E800A2">
        <w:rPr>
          <w:rFonts w:eastAsia="Microsoft YaHei"/>
          <w:lang w:val="uk-UA"/>
        </w:rPr>
        <w:t>хвороб</w:t>
      </w:r>
      <w:proofErr w:type="spellEnd"/>
      <w:r w:rsidRPr="00E800A2">
        <w:rPr>
          <w:rFonts w:eastAsia="Microsoft YaHei"/>
          <w:lang w:val="uk-UA"/>
        </w:rPr>
        <w:t>, кабінетів, типів прийому, докторів. Довідкова інформація вноситься відразу після впровадження проекту і в майбутньому редагується в міру надходження нових відомостей.</w:t>
      </w:r>
    </w:p>
    <w:p w14:paraId="47B1938D" w14:textId="77777777" w:rsidR="005A7F5C" w:rsidRPr="00E800A2" w:rsidRDefault="00F45758" w:rsidP="005A7F5C">
      <w:pPr>
        <w:spacing w:after="0" w:line="360" w:lineRule="auto"/>
        <w:ind w:firstLine="709"/>
        <w:contextualSpacing/>
        <w:jc w:val="both"/>
        <w:rPr>
          <w:noProof/>
          <w:color w:val="000000" w:themeColor="text1"/>
          <w:szCs w:val="28"/>
          <w:lang w:val="uk-UA"/>
        </w:rPr>
      </w:pPr>
      <w:r w:rsidRPr="00E800A2">
        <w:rPr>
          <w:noProof/>
          <w:color w:val="000000" w:themeColor="text1"/>
          <w:szCs w:val="28"/>
          <w:lang w:val="uk-UA"/>
        </w:rPr>
        <w:t>Вихідними даними є:</w:t>
      </w:r>
    </w:p>
    <w:p w14:paraId="027664EA" w14:textId="77777777" w:rsidR="005A7F5C" w:rsidRPr="00E800A2" w:rsidRDefault="005A7F5C" w:rsidP="00F45758">
      <w:pPr>
        <w:pStyle w:val="a"/>
        <w:rPr>
          <w:noProof/>
          <w:lang w:val="uk-UA"/>
        </w:rPr>
      </w:pPr>
      <w:r w:rsidRPr="00E800A2">
        <w:rPr>
          <w:noProof/>
          <w:lang w:val="uk-UA"/>
        </w:rPr>
        <w:lastRenderedPageBreak/>
        <w:t>дані лікарів;</w:t>
      </w:r>
    </w:p>
    <w:p w14:paraId="130A0C93" w14:textId="77777777" w:rsidR="005A7F5C" w:rsidRPr="00E800A2" w:rsidRDefault="005A7F5C" w:rsidP="00F45758">
      <w:pPr>
        <w:pStyle w:val="a"/>
        <w:rPr>
          <w:noProof/>
          <w:lang w:val="uk-UA"/>
        </w:rPr>
      </w:pPr>
      <w:r w:rsidRPr="00E800A2">
        <w:rPr>
          <w:noProof/>
          <w:lang w:val="uk-UA"/>
        </w:rPr>
        <w:t>дані пацієнтів;</w:t>
      </w:r>
    </w:p>
    <w:p w14:paraId="0391134A" w14:textId="77777777" w:rsidR="005A7F5C" w:rsidRPr="00E800A2" w:rsidRDefault="005A7F5C" w:rsidP="00F45758">
      <w:pPr>
        <w:pStyle w:val="a"/>
        <w:rPr>
          <w:noProof/>
          <w:lang w:val="uk-UA"/>
        </w:rPr>
      </w:pPr>
      <w:r w:rsidRPr="00E800A2">
        <w:rPr>
          <w:noProof/>
          <w:lang w:val="uk-UA"/>
        </w:rPr>
        <w:t>дані про хвороби;</w:t>
      </w:r>
    </w:p>
    <w:p w14:paraId="6F9DA49E" w14:textId="77777777" w:rsidR="005A7F5C" w:rsidRPr="00E800A2" w:rsidRDefault="005A7F5C" w:rsidP="00F45758">
      <w:pPr>
        <w:pStyle w:val="a"/>
        <w:rPr>
          <w:noProof/>
          <w:lang w:val="uk-UA"/>
        </w:rPr>
      </w:pPr>
      <w:r w:rsidRPr="00E800A2">
        <w:rPr>
          <w:noProof/>
          <w:lang w:val="uk-UA"/>
        </w:rPr>
        <w:t>дані про спеціалізацію лікарів;</w:t>
      </w:r>
    </w:p>
    <w:p w14:paraId="0DC13E15" w14:textId="77777777" w:rsidR="005A7F5C" w:rsidRPr="00E800A2" w:rsidRDefault="005A7F5C" w:rsidP="00F45758">
      <w:pPr>
        <w:pStyle w:val="a"/>
        <w:rPr>
          <w:noProof/>
          <w:lang w:val="uk-UA"/>
        </w:rPr>
      </w:pPr>
      <w:r w:rsidRPr="00E800A2">
        <w:rPr>
          <w:noProof/>
          <w:lang w:val="uk-UA"/>
        </w:rPr>
        <w:t xml:space="preserve">дані про </w:t>
      </w:r>
      <w:r w:rsidR="00F45758" w:rsidRPr="00E800A2">
        <w:rPr>
          <w:noProof/>
          <w:lang w:val="uk-UA"/>
        </w:rPr>
        <w:t>прийом</w:t>
      </w:r>
      <w:r w:rsidRPr="00E800A2">
        <w:rPr>
          <w:noProof/>
          <w:lang w:val="uk-UA"/>
        </w:rPr>
        <w:t xml:space="preserve"> пацієнтів.</w:t>
      </w:r>
    </w:p>
    <w:p w14:paraId="497768B2" w14:textId="77777777" w:rsidR="005A7F5C" w:rsidRPr="00E800A2" w:rsidRDefault="005A7F5C" w:rsidP="005A7F5C">
      <w:pPr>
        <w:pStyle w:val="3"/>
        <w:rPr>
          <w:noProof/>
          <w:lang w:val="uk-UA"/>
        </w:rPr>
      </w:pPr>
      <w:bookmarkStart w:id="5" w:name="_Toc132023956"/>
      <w:r w:rsidRPr="00E800A2">
        <w:rPr>
          <w:noProof/>
          <w:lang w:val="uk-UA"/>
        </w:rPr>
        <w:t>1.1.3 Результати</w:t>
      </w:r>
      <w:bookmarkEnd w:id="5"/>
    </w:p>
    <w:p w14:paraId="04F84FEE" w14:textId="77777777" w:rsidR="00F45758" w:rsidRPr="00E800A2" w:rsidRDefault="00F45758" w:rsidP="005A7F5C">
      <w:pPr>
        <w:spacing w:after="0" w:line="360" w:lineRule="auto"/>
        <w:ind w:firstLine="709"/>
        <w:contextualSpacing/>
        <w:jc w:val="both"/>
        <w:rPr>
          <w:noProof/>
          <w:color w:val="000000" w:themeColor="text1"/>
          <w:szCs w:val="28"/>
          <w:lang w:val="uk-UA"/>
        </w:rPr>
      </w:pPr>
      <w:r w:rsidRPr="00E800A2">
        <w:rPr>
          <w:noProof/>
          <w:color w:val="000000" w:themeColor="text1"/>
          <w:szCs w:val="28"/>
          <w:lang w:val="uk-UA"/>
        </w:rPr>
        <w:t>Результатною інформацією є:</w:t>
      </w:r>
    </w:p>
    <w:p w14:paraId="451F1A14" w14:textId="77777777" w:rsidR="00F45758" w:rsidRPr="00E800A2" w:rsidRDefault="00F45758" w:rsidP="00F45758">
      <w:pPr>
        <w:pStyle w:val="a"/>
        <w:rPr>
          <w:lang w:val="uk-UA"/>
        </w:rPr>
      </w:pPr>
      <w:r w:rsidRPr="00E800A2">
        <w:rPr>
          <w:lang w:val="uk-UA"/>
        </w:rPr>
        <w:t>виведення інформації</w:t>
      </w:r>
      <w:r w:rsidR="00A80622">
        <w:rPr>
          <w:lang w:val="uk-UA"/>
        </w:rPr>
        <w:t xml:space="preserve"> </w:t>
      </w:r>
      <w:r w:rsidRPr="00E800A2">
        <w:rPr>
          <w:lang w:val="uk-UA"/>
        </w:rPr>
        <w:t>про</w:t>
      </w:r>
      <w:r w:rsidR="00A80622">
        <w:rPr>
          <w:lang w:val="uk-UA"/>
        </w:rPr>
        <w:t xml:space="preserve"> </w:t>
      </w:r>
      <w:r w:rsidRPr="00E800A2">
        <w:rPr>
          <w:lang w:val="uk-UA"/>
        </w:rPr>
        <w:t>кількість викликів додому</w:t>
      </w:r>
      <w:r w:rsidR="00A80622">
        <w:rPr>
          <w:lang w:val="uk-UA"/>
        </w:rPr>
        <w:t xml:space="preserve"> </w:t>
      </w:r>
      <w:r w:rsidRPr="00E800A2">
        <w:rPr>
          <w:lang w:val="uk-UA"/>
        </w:rPr>
        <w:t>у вказаний день;</w:t>
      </w:r>
    </w:p>
    <w:p w14:paraId="55384915" w14:textId="77777777" w:rsidR="00F45758" w:rsidRPr="00E800A2" w:rsidRDefault="00F45758" w:rsidP="00F45758">
      <w:pPr>
        <w:pStyle w:val="a"/>
        <w:rPr>
          <w:lang w:val="uk-UA"/>
        </w:rPr>
      </w:pPr>
      <w:r w:rsidRPr="00E800A2">
        <w:rPr>
          <w:lang w:val="uk-UA"/>
        </w:rPr>
        <w:t>виведення інформації</w:t>
      </w:r>
      <w:r w:rsidR="00A80622">
        <w:rPr>
          <w:lang w:val="uk-UA"/>
        </w:rPr>
        <w:t xml:space="preserve"> </w:t>
      </w:r>
      <w:r w:rsidRPr="00E800A2">
        <w:rPr>
          <w:lang w:val="uk-UA"/>
        </w:rPr>
        <w:t>про кількість хворих</w:t>
      </w:r>
      <w:r w:rsidR="00A80622">
        <w:rPr>
          <w:lang w:val="uk-UA"/>
        </w:rPr>
        <w:t xml:space="preserve"> </w:t>
      </w:r>
      <w:r w:rsidRPr="00E800A2">
        <w:rPr>
          <w:lang w:val="uk-UA"/>
        </w:rPr>
        <w:t>вказаною хворобою;</w:t>
      </w:r>
    </w:p>
    <w:p w14:paraId="6B587FF8" w14:textId="77777777" w:rsidR="00F45758" w:rsidRPr="00E800A2" w:rsidRDefault="00F45758" w:rsidP="00F45758">
      <w:pPr>
        <w:pStyle w:val="a"/>
        <w:rPr>
          <w:lang w:val="uk-UA"/>
        </w:rPr>
      </w:pPr>
      <w:r w:rsidRPr="00E800A2">
        <w:rPr>
          <w:lang w:val="uk-UA"/>
        </w:rPr>
        <w:t>визначала назву хвороби, якою хворіють найчастіше.</w:t>
      </w:r>
    </w:p>
    <w:p w14:paraId="3D324907" w14:textId="77777777" w:rsidR="00F45758" w:rsidRPr="00E800A2" w:rsidRDefault="00075B29" w:rsidP="00075B29">
      <w:pPr>
        <w:pStyle w:val="3"/>
        <w:rPr>
          <w:lang w:val="uk-UA"/>
        </w:rPr>
      </w:pPr>
      <w:bookmarkStart w:id="6" w:name="_Toc132023957"/>
      <w:r w:rsidRPr="00E800A2">
        <w:rPr>
          <w:lang w:val="uk-UA"/>
        </w:rPr>
        <w:t>1.1.4.</w:t>
      </w:r>
      <w:r w:rsidRPr="00E800A2">
        <w:rPr>
          <w:lang w:val="uk-UA"/>
        </w:rPr>
        <w:tab/>
        <w:t>Зразки документів, облік яких автоматизується</w:t>
      </w:r>
      <w:bookmarkEnd w:id="6"/>
    </w:p>
    <w:p w14:paraId="4D2855CD" w14:textId="77777777" w:rsidR="00B12BFE" w:rsidRPr="00E800A2" w:rsidRDefault="000D4E2B" w:rsidP="00B12BFE">
      <w:pPr>
        <w:pStyle w:val="aff5"/>
        <w:rPr>
          <w:lang w:val="uk-UA" w:eastAsia="ru-RU"/>
        </w:rPr>
      </w:pPr>
      <w:r w:rsidRPr="00E800A2">
        <w:rPr>
          <w:lang w:val="uk-UA" w:eastAsia="ru-RU"/>
        </w:rPr>
        <w:t>Розглянемо типові документи, облік яких необхідно автоматизувати</w:t>
      </w:r>
      <w:r w:rsidR="00B12BFE" w:rsidRPr="00E800A2">
        <w:rPr>
          <w:lang w:val="uk-UA" w:eastAsia="ru-RU"/>
        </w:rPr>
        <w:t>. Типовий штатний розпис є документом, яким визначається структура закладу і чисельність посад за кожним найменуванням у конкретних підрозділах і в цілому по установі.</w:t>
      </w:r>
    </w:p>
    <w:p w14:paraId="1F708586" w14:textId="77777777" w:rsidR="00B12BFE" w:rsidRPr="00E800A2" w:rsidRDefault="00B12BFE" w:rsidP="00B12BFE">
      <w:pPr>
        <w:pStyle w:val="aff5"/>
        <w:rPr>
          <w:lang w:val="uk-UA" w:eastAsia="ru-RU"/>
        </w:rPr>
      </w:pPr>
      <w:r w:rsidRPr="00E800A2">
        <w:rPr>
          <w:lang w:val="uk-UA" w:eastAsia="ru-RU"/>
        </w:rPr>
        <w:t>Штатн</w:t>
      </w:r>
      <w:r w:rsidR="00C01841" w:rsidRPr="00E800A2">
        <w:rPr>
          <w:lang w:val="uk-UA" w:eastAsia="ru-RU"/>
        </w:rPr>
        <w:t>ий</w:t>
      </w:r>
      <w:r w:rsidRPr="00E800A2">
        <w:rPr>
          <w:lang w:val="uk-UA" w:eastAsia="ru-RU"/>
        </w:rPr>
        <w:t xml:space="preserve"> розпис відповідно до діючого порядку </w:t>
      </w:r>
      <w:proofErr w:type="spellStart"/>
      <w:r w:rsidRPr="00E800A2">
        <w:rPr>
          <w:lang w:val="uk-UA" w:eastAsia="ru-RU"/>
        </w:rPr>
        <w:t>затверджу</w:t>
      </w:r>
      <w:r w:rsidR="00C01841" w:rsidRPr="00E800A2">
        <w:rPr>
          <w:lang w:val="uk-UA" w:eastAsia="ru-RU"/>
        </w:rPr>
        <w:t>е</w:t>
      </w:r>
      <w:r w:rsidRPr="00E800A2">
        <w:rPr>
          <w:lang w:val="uk-UA" w:eastAsia="ru-RU"/>
        </w:rPr>
        <w:t>ться</w:t>
      </w:r>
      <w:proofErr w:type="spellEnd"/>
      <w:r w:rsidRPr="00E800A2">
        <w:rPr>
          <w:lang w:val="uk-UA" w:eastAsia="ru-RU"/>
        </w:rPr>
        <w:t xml:space="preserve"> вищою організацією. Це відображається на документі </w:t>
      </w:r>
      <w:r w:rsidR="00987DE3">
        <w:rPr>
          <w:lang w:val="uk-UA" w:eastAsia="ru-RU"/>
        </w:rPr>
        <w:t>«</w:t>
      </w:r>
      <w:r w:rsidRPr="00E800A2">
        <w:rPr>
          <w:lang w:val="uk-UA" w:eastAsia="ru-RU"/>
        </w:rPr>
        <w:t>Типовий штатний розпис</w:t>
      </w:r>
      <w:r w:rsidR="00987DE3">
        <w:rPr>
          <w:lang w:val="uk-UA" w:eastAsia="ru-RU"/>
        </w:rPr>
        <w:t>»</w:t>
      </w:r>
      <w:r w:rsidRPr="00E800A2">
        <w:rPr>
          <w:lang w:val="uk-UA" w:eastAsia="ru-RU"/>
        </w:rPr>
        <w:t xml:space="preserve">, в правому верхньому кутку якого під грифом </w:t>
      </w:r>
      <w:r w:rsidR="00987DE3">
        <w:rPr>
          <w:lang w:val="uk-UA" w:eastAsia="ru-RU"/>
        </w:rPr>
        <w:t>«</w:t>
      </w:r>
      <w:r w:rsidRPr="00E800A2">
        <w:rPr>
          <w:lang w:val="uk-UA" w:eastAsia="ru-RU"/>
        </w:rPr>
        <w:t>Затверджую</w:t>
      </w:r>
      <w:r w:rsidR="00987DE3">
        <w:rPr>
          <w:lang w:val="uk-UA" w:eastAsia="ru-RU"/>
        </w:rPr>
        <w:t>»</w:t>
      </w:r>
      <w:r w:rsidRPr="00E800A2">
        <w:rPr>
          <w:lang w:val="uk-UA" w:eastAsia="ru-RU"/>
        </w:rPr>
        <w:t xml:space="preserve"> ставиться підпис відповідальної посадової особи та дата затвердження.</w:t>
      </w:r>
    </w:p>
    <w:p w14:paraId="3ABF164F" w14:textId="77777777" w:rsidR="00B12BFE" w:rsidRPr="00E800A2" w:rsidRDefault="00B12BFE" w:rsidP="00B12BFE">
      <w:pPr>
        <w:pStyle w:val="aff5"/>
        <w:rPr>
          <w:lang w:val="uk-UA" w:eastAsia="ru-RU"/>
        </w:rPr>
      </w:pPr>
      <w:r w:rsidRPr="00E800A2">
        <w:rPr>
          <w:lang w:val="uk-UA" w:eastAsia="ru-RU"/>
        </w:rPr>
        <w:t>Типовий штатний розпис складається за встановленою формою всіма закладами охорони здоров’я та затверджується щорічно в строки, визначені для затвердження кошторисів доходів і видатків.</w:t>
      </w:r>
    </w:p>
    <w:p w14:paraId="4FC7AA1E" w14:textId="77777777" w:rsidR="00B12BFE" w:rsidRPr="00E800A2" w:rsidRDefault="00B12BFE" w:rsidP="00B12BFE">
      <w:pPr>
        <w:pStyle w:val="aff5"/>
        <w:rPr>
          <w:lang w:val="uk-UA" w:eastAsia="ru-RU"/>
        </w:rPr>
      </w:pPr>
      <w:r w:rsidRPr="00E800A2">
        <w:rPr>
          <w:lang w:val="uk-UA" w:eastAsia="ru-RU"/>
        </w:rPr>
        <w:t xml:space="preserve">Порядок розташування структурних підрозділів і посад у </w:t>
      </w:r>
      <w:r w:rsidR="002E04E1" w:rsidRPr="00E800A2">
        <w:rPr>
          <w:lang w:val="uk-UA" w:eastAsia="ru-RU"/>
        </w:rPr>
        <w:t>поліклініці</w:t>
      </w:r>
      <w:r w:rsidRPr="00E800A2">
        <w:rPr>
          <w:lang w:val="uk-UA" w:eastAsia="ru-RU"/>
        </w:rPr>
        <w:t xml:space="preserve"> визначається керівником медичного закладу з урахуванням рекомендованої схеми для </w:t>
      </w:r>
      <w:r w:rsidR="002E04E1" w:rsidRPr="00E800A2">
        <w:rPr>
          <w:lang w:val="uk-UA" w:eastAsia="ru-RU"/>
        </w:rPr>
        <w:t>поліклініки</w:t>
      </w:r>
      <w:r w:rsidRPr="00E800A2">
        <w:rPr>
          <w:lang w:val="uk-UA" w:eastAsia="ru-RU"/>
        </w:rPr>
        <w:t>.</w:t>
      </w:r>
    </w:p>
    <w:p w14:paraId="39D61D70" w14:textId="77777777" w:rsidR="002E04E1" w:rsidRPr="00E800A2" w:rsidRDefault="002E04E1" w:rsidP="002E04E1">
      <w:pPr>
        <w:pStyle w:val="aff5"/>
        <w:rPr>
          <w:lang w:val="uk-UA"/>
        </w:rPr>
      </w:pPr>
      <w:r w:rsidRPr="00E800A2">
        <w:rPr>
          <w:lang w:val="uk-UA"/>
        </w:rPr>
        <w:t>Відповідно до наказу Міністерства охорони здоров’я України, у кожному амбулаторному закладі охорони здоров’я на пацієнта заводиться медична карта амбулаторного хворого за формою № 025/о.</w:t>
      </w:r>
    </w:p>
    <w:p w14:paraId="663411AD" w14:textId="77777777" w:rsidR="002E04E1" w:rsidRPr="00E800A2" w:rsidRDefault="002E04E1" w:rsidP="002E04E1">
      <w:pPr>
        <w:pStyle w:val="aff5"/>
        <w:rPr>
          <w:lang w:val="uk-UA"/>
        </w:rPr>
      </w:pPr>
      <w:r w:rsidRPr="00E800A2">
        <w:rPr>
          <w:lang w:val="uk-UA"/>
        </w:rPr>
        <w:lastRenderedPageBreak/>
        <w:t>Медична карта амбулаторного хворого, є основним первинним медичним документом хворого, який лікується амбулаторно або вдома.</w:t>
      </w:r>
    </w:p>
    <w:p w14:paraId="7696F854" w14:textId="77777777" w:rsidR="002E04E1" w:rsidRPr="00E800A2" w:rsidRDefault="002E04E1" w:rsidP="002E04E1">
      <w:pPr>
        <w:pStyle w:val="aff5"/>
        <w:rPr>
          <w:lang w:val="uk-UA"/>
        </w:rPr>
      </w:pPr>
      <w:r w:rsidRPr="00E800A2">
        <w:rPr>
          <w:lang w:val="uk-UA"/>
        </w:rPr>
        <w:t xml:space="preserve">Медична карта амбулаторного хворого заповнюється в усіх </w:t>
      </w:r>
      <w:proofErr w:type="spellStart"/>
      <w:r w:rsidRPr="00E800A2">
        <w:rPr>
          <w:lang w:val="uk-UA"/>
        </w:rPr>
        <w:t>поліклініках</w:t>
      </w:r>
      <w:proofErr w:type="spellEnd"/>
      <w:r w:rsidRPr="00E800A2">
        <w:rPr>
          <w:lang w:val="uk-UA"/>
        </w:rPr>
        <w:t>, які ведуть амбулаторний прийом.</w:t>
      </w:r>
    </w:p>
    <w:p w14:paraId="18C1B098" w14:textId="77777777" w:rsidR="002E04E1" w:rsidRPr="00E800A2" w:rsidRDefault="002E04E1" w:rsidP="002E04E1">
      <w:pPr>
        <w:pStyle w:val="aff5"/>
        <w:rPr>
          <w:lang w:val="uk-UA"/>
        </w:rPr>
      </w:pPr>
      <w:r w:rsidRPr="00E800A2">
        <w:rPr>
          <w:lang w:val="uk-UA"/>
        </w:rPr>
        <w:t>На кожного хворого в поліклініці ведеться одна карта незалежно від того, лікується він в одного чи декількох лікарів</w:t>
      </w:r>
      <w:r w:rsidR="00CF294F">
        <w:rPr>
          <w:lang w:val="uk-UA"/>
        </w:rPr>
        <w:t xml:space="preserve"> (рисунок 1.3)</w:t>
      </w:r>
      <w:r w:rsidRPr="00E800A2">
        <w:rPr>
          <w:lang w:val="uk-UA"/>
        </w:rPr>
        <w:t>.</w:t>
      </w:r>
      <w:r w:rsidR="00752B34" w:rsidRPr="00E800A2">
        <w:rPr>
          <w:lang w:val="uk-UA"/>
        </w:rPr>
        <w:t xml:space="preserve"> </w:t>
      </w:r>
    </w:p>
    <w:p w14:paraId="59A07748" w14:textId="77777777" w:rsidR="002E04E1" w:rsidRPr="00E800A2" w:rsidRDefault="002E04E1" w:rsidP="00752B34">
      <w:pPr>
        <w:pStyle w:val="aff1"/>
        <w:rPr>
          <w:lang w:val="uk-UA"/>
        </w:rPr>
      </w:pPr>
      <w:r w:rsidRPr="00E800A2">
        <w:rPr>
          <w:lang w:val="uk-UA"/>
        </w:rPr>
        <w:drawing>
          <wp:inline distT="0" distB="0" distL="0" distR="0" wp14:anchorId="76CA7BDC" wp14:editId="50FEA0FB">
            <wp:extent cx="5295900" cy="3391755"/>
            <wp:effectExtent l="0" t="0" r="0" b="0"/>
            <wp:docPr id="3" name="Рисунок 3" descr="http://6pol.city.kharkov.ua/wp-content/uploads/%D0%90%D0%BC%D0%B1%D1%83%D0%BB%D0%B0%D1%82%D0%BE%D1%80%D0%BD%D0%B0-%D0%BA%D0%B0%D1%80%D1%82%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6pol.city.kharkov.ua/wp-content/uploads/%D0%90%D0%BC%D0%B1%D1%83%D0%BB%D0%B0%D1%82%D0%BE%D1%80%D0%BD%D0%B0-%D0%BA%D0%B0%D1%80%D1%82%D0%B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187" cy="3403467"/>
                    </a:xfrm>
                    <a:prstGeom prst="rect">
                      <a:avLst/>
                    </a:prstGeom>
                    <a:noFill/>
                    <a:ln>
                      <a:noFill/>
                    </a:ln>
                  </pic:spPr>
                </pic:pic>
              </a:graphicData>
            </a:graphic>
          </wp:inline>
        </w:drawing>
      </w:r>
    </w:p>
    <w:p w14:paraId="7C0CEA9B" w14:textId="77777777" w:rsidR="002E04E1" w:rsidRDefault="00752B34" w:rsidP="00752B34">
      <w:pPr>
        <w:pStyle w:val="aff1"/>
        <w:rPr>
          <w:lang w:val="uk-UA"/>
        </w:rPr>
      </w:pPr>
      <w:r w:rsidRPr="00E800A2">
        <w:rPr>
          <w:lang w:val="uk-UA"/>
        </w:rPr>
        <w:t>Рисунок</w:t>
      </w:r>
      <w:r w:rsidR="00CF294F">
        <w:rPr>
          <w:lang w:val="uk-UA"/>
        </w:rPr>
        <w:t xml:space="preserve"> 1.3</w:t>
      </w:r>
      <w:r w:rsidRPr="00E800A2">
        <w:rPr>
          <w:lang w:val="uk-UA"/>
        </w:rPr>
        <w:t xml:space="preserve"> – </w:t>
      </w:r>
      <w:r w:rsidR="002E04E1" w:rsidRPr="00E800A2">
        <w:rPr>
          <w:lang w:val="uk-UA"/>
        </w:rPr>
        <w:t>Меди</w:t>
      </w:r>
      <w:r w:rsidR="00CF294F">
        <w:rPr>
          <w:lang w:val="uk-UA"/>
        </w:rPr>
        <w:t>чна карта амбулаторного хворого</w:t>
      </w:r>
    </w:p>
    <w:p w14:paraId="16913A44" w14:textId="77777777" w:rsidR="00CF294F" w:rsidRPr="00E800A2" w:rsidRDefault="00CF294F" w:rsidP="00CF294F">
      <w:pPr>
        <w:pStyle w:val="aff5"/>
        <w:rPr>
          <w:lang w:val="uk-UA"/>
        </w:rPr>
      </w:pPr>
      <w:r w:rsidRPr="00E800A2">
        <w:rPr>
          <w:lang w:val="uk-UA"/>
        </w:rPr>
        <w:t>Внесені дані засвідчуються підписом лікаря і печаткою.</w:t>
      </w:r>
    </w:p>
    <w:p w14:paraId="5C750337" w14:textId="77777777" w:rsidR="00F45758" w:rsidRPr="00E800A2" w:rsidRDefault="00F45758" w:rsidP="00075B29">
      <w:pPr>
        <w:pStyle w:val="2"/>
        <w:rPr>
          <w:noProof/>
          <w:lang w:val="uk-UA"/>
        </w:rPr>
      </w:pPr>
      <w:bookmarkStart w:id="7" w:name="_Toc132023958"/>
      <w:r w:rsidRPr="00E800A2">
        <w:rPr>
          <w:noProof/>
          <w:lang w:val="uk-UA"/>
        </w:rPr>
        <w:t xml:space="preserve">1.2 </w:t>
      </w:r>
      <w:r w:rsidR="00075B29" w:rsidRPr="00E800A2">
        <w:rPr>
          <w:lang w:val="uk-UA"/>
        </w:rPr>
        <w:t>Постановка задачі</w:t>
      </w:r>
      <w:bookmarkEnd w:id="7"/>
    </w:p>
    <w:p w14:paraId="10093DE2" w14:textId="77777777" w:rsidR="00EB0863" w:rsidRPr="00E800A2" w:rsidRDefault="00EB0863" w:rsidP="00EB0863">
      <w:pPr>
        <w:pStyle w:val="3"/>
        <w:rPr>
          <w:lang w:val="uk-UA" w:eastAsia="ru-RU"/>
        </w:rPr>
      </w:pPr>
      <w:bookmarkStart w:id="8" w:name="_Toc132023959"/>
      <w:r w:rsidRPr="00E800A2">
        <w:rPr>
          <w:lang w:val="uk-UA"/>
        </w:rPr>
        <w:t>1.2.1.</w:t>
      </w:r>
      <w:r w:rsidRPr="00E800A2">
        <w:rPr>
          <w:lang w:val="uk-UA"/>
        </w:rPr>
        <w:tab/>
        <w:t>Цілі і призначення системи</w:t>
      </w:r>
      <w:bookmarkEnd w:id="8"/>
      <w:r w:rsidRPr="00E800A2">
        <w:rPr>
          <w:lang w:val="uk-UA" w:eastAsia="ru-RU"/>
        </w:rPr>
        <w:t xml:space="preserve"> </w:t>
      </w:r>
    </w:p>
    <w:p w14:paraId="4D97C5F7" w14:textId="77777777" w:rsidR="00F45758" w:rsidRPr="00E800A2" w:rsidRDefault="00F45758" w:rsidP="00075B29">
      <w:pPr>
        <w:pStyle w:val="aff5"/>
        <w:rPr>
          <w:lang w:val="uk-UA" w:eastAsia="ru-RU"/>
        </w:rPr>
      </w:pPr>
      <w:r w:rsidRPr="00E800A2">
        <w:rPr>
          <w:lang w:val="uk-UA" w:eastAsia="ru-RU"/>
        </w:rPr>
        <w:t>Базу даних використовує для роботи колектив лікарів. У таблиці мають бути занесена інформація про пацієнта: ім'я, стать, дата народження і домашня адреса. Всякий раз, коли лікар оглядає хворого, який з'явилося до нього на прийом, або коли лікар сам приходить до нього додому, він записує дату і місце, де проводиться огляд, симптоми, діагноз.</w:t>
      </w:r>
    </w:p>
    <w:p w14:paraId="52927DC7" w14:textId="77777777" w:rsidR="00F45758" w:rsidRPr="00E800A2" w:rsidRDefault="00F45758" w:rsidP="00075B29">
      <w:pPr>
        <w:pStyle w:val="aff5"/>
        <w:rPr>
          <w:lang w:val="uk-UA" w:eastAsia="ru-RU"/>
        </w:rPr>
      </w:pPr>
      <w:r w:rsidRPr="00E800A2">
        <w:rPr>
          <w:lang w:val="uk-UA" w:eastAsia="ru-RU"/>
        </w:rPr>
        <w:lastRenderedPageBreak/>
        <w:t xml:space="preserve">На кожного </w:t>
      </w:r>
      <w:r w:rsidRPr="00E800A2">
        <w:rPr>
          <w:i/>
          <w:lang w:val="uk-UA" w:eastAsia="ru-RU"/>
        </w:rPr>
        <w:t>пацієнта</w:t>
      </w:r>
      <w:r w:rsidRPr="00E800A2">
        <w:rPr>
          <w:lang w:val="uk-UA" w:eastAsia="ru-RU"/>
        </w:rPr>
        <w:t xml:space="preserve"> в базу даних заносяться наступні відомості: код пацієнта стать, ПІБ (Прізвище, Ім'я, По батькові), дата народження,</w:t>
      </w:r>
      <w:r w:rsidR="00A80622">
        <w:rPr>
          <w:lang w:val="uk-UA" w:eastAsia="ru-RU"/>
        </w:rPr>
        <w:t xml:space="preserve"> </w:t>
      </w:r>
      <w:r w:rsidRPr="00E800A2">
        <w:rPr>
          <w:lang w:val="uk-UA" w:eastAsia="ru-RU"/>
        </w:rPr>
        <w:t>адреса, телефон.</w:t>
      </w:r>
    </w:p>
    <w:p w14:paraId="58F02E75" w14:textId="77777777" w:rsidR="00F45758" w:rsidRPr="00E800A2" w:rsidRDefault="00F45758" w:rsidP="00075B29">
      <w:pPr>
        <w:pStyle w:val="aff5"/>
        <w:rPr>
          <w:lang w:val="uk-UA" w:eastAsia="ru-RU"/>
        </w:rPr>
      </w:pPr>
      <w:r w:rsidRPr="00E800A2">
        <w:rPr>
          <w:lang w:val="uk-UA" w:eastAsia="ru-RU"/>
        </w:rPr>
        <w:t xml:space="preserve">На кожного </w:t>
      </w:r>
      <w:r w:rsidRPr="00E800A2">
        <w:rPr>
          <w:i/>
          <w:lang w:val="uk-UA" w:eastAsia="ru-RU"/>
        </w:rPr>
        <w:t>лікаря</w:t>
      </w:r>
      <w:r w:rsidRPr="00E800A2">
        <w:rPr>
          <w:lang w:val="uk-UA" w:eastAsia="ru-RU"/>
        </w:rPr>
        <w:t xml:space="preserve"> в базу даних заносяться наступні відомості: код лікаря стать, ПІБ (Прізвище, Ім'я, По батькові), дата народження,</w:t>
      </w:r>
      <w:r w:rsidR="00A80622">
        <w:rPr>
          <w:lang w:val="uk-UA" w:eastAsia="ru-RU"/>
        </w:rPr>
        <w:t xml:space="preserve"> </w:t>
      </w:r>
      <w:r w:rsidRPr="00E800A2">
        <w:rPr>
          <w:lang w:val="uk-UA" w:eastAsia="ru-RU"/>
        </w:rPr>
        <w:t>адреса, телефон, спеціалізація,</w:t>
      </w:r>
      <w:r w:rsidR="00A80622">
        <w:rPr>
          <w:lang w:val="uk-UA" w:eastAsia="ru-RU"/>
        </w:rPr>
        <w:t xml:space="preserve"> </w:t>
      </w:r>
      <w:r w:rsidRPr="00E800A2">
        <w:rPr>
          <w:lang w:val="uk-UA" w:eastAsia="ru-RU"/>
        </w:rPr>
        <w:t>стаж роботи.</w:t>
      </w:r>
    </w:p>
    <w:p w14:paraId="11331F50" w14:textId="77777777" w:rsidR="00F45758" w:rsidRPr="00E800A2" w:rsidRDefault="00F45758" w:rsidP="00075B29">
      <w:pPr>
        <w:pStyle w:val="aff5"/>
        <w:rPr>
          <w:lang w:val="uk-UA" w:eastAsia="ru-RU"/>
        </w:rPr>
      </w:pPr>
      <w:r w:rsidRPr="00E800A2">
        <w:rPr>
          <w:lang w:val="uk-UA" w:eastAsia="ru-RU"/>
        </w:rPr>
        <w:t xml:space="preserve">Кожний </w:t>
      </w:r>
      <w:r w:rsidRPr="00E800A2">
        <w:rPr>
          <w:i/>
          <w:lang w:val="uk-UA" w:eastAsia="ru-RU"/>
        </w:rPr>
        <w:t>прийом</w:t>
      </w:r>
      <w:r w:rsidR="00A80622">
        <w:rPr>
          <w:i/>
          <w:lang w:val="uk-UA" w:eastAsia="ru-RU"/>
        </w:rPr>
        <w:t xml:space="preserve"> </w:t>
      </w:r>
      <w:r w:rsidRPr="00E800A2">
        <w:rPr>
          <w:lang w:val="uk-UA" w:eastAsia="ru-RU"/>
        </w:rPr>
        <w:t>характеризуються наступними параметрами:</w:t>
      </w:r>
      <w:r w:rsidR="00A80622">
        <w:rPr>
          <w:lang w:val="uk-UA" w:eastAsia="ru-RU"/>
        </w:rPr>
        <w:t xml:space="preserve"> </w:t>
      </w:r>
      <w:r w:rsidRPr="00E800A2">
        <w:rPr>
          <w:lang w:val="uk-UA" w:eastAsia="ru-RU"/>
        </w:rPr>
        <w:t>код лікаря, код пацієнта, дата прийому, місце прийому (місце проживання пацієнта або лікарня), діагноз.</w:t>
      </w:r>
    </w:p>
    <w:p w14:paraId="71450D9C" w14:textId="77777777" w:rsidR="000A594F" w:rsidRPr="00E800A2" w:rsidRDefault="000A594F" w:rsidP="000A594F">
      <w:pPr>
        <w:pStyle w:val="aff5"/>
        <w:rPr>
          <w:rFonts w:eastAsia="Microsoft YaHei"/>
          <w:lang w:val="uk-UA"/>
        </w:rPr>
      </w:pPr>
      <w:r w:rsidRPr="00E800A2">
        <w:rPr>
          <w:rFonts w:eastAsia="Microsoft YaHei"/>
          <w:lang w:val="uk-UA"/>
        </w:rPr>
        <w:t>Існуючий на сьогодні спосіб роботи</w:t>
      </w:r>
      <w:r w:rsidR="00A80622">
        <w:rPr>
          <w:rFonts w:eastAsia="Microsoft YaHei"/>
          <w:lang w:val="uk-UA"/>
        </w:rPr>
        <w:t xml:space="preserve"> </w:t>
      </w:r>
      <w:r w:rsidRPr="00E800A2">
        <w:rPr>
          <w:rFonts w:eastAsia="Microsoft YaHei"/>
          <w:lang w:val="uk-UA"/>
        </w:rPr>
        <w:t>поліклініки з відвідувачами пов'язаний з великою трудомісткістю і розрізненістю відомостей, що з великою ймовірністю може призвести до втрати важливої інформації або неправильної її інтерпретації.</w:t>
      </w:r>
    </w:p>
    <w:p w14:paraId="012819CE" w14:textId="77777777" w:rsidR="000A594F" w:rsidRPr="00E800A2" w:rsidRDefault="000A594F" w:rsidP="000A594F">
      <w:pPr>
        <w:pStyle w:val="aff5"/>
        <w:rPr>
          <w:rFonts w:eastAsia="Microsoft YaHei"/>
          <w:lang w:val="uk-UA"/>
        </w:rPr>
      </w:pPr>
      <w:r w:rsidRPr="00E800A2">
        <w:rPr>
          <w:rFonts w:eastAsia="Microsoft YaHei"/>
          <w:lang w:val="uk-UA"/>
        </w:rPr>
        <w:t>У разі використання обчислювальної техніки цей процес зводиться до введення даних користувача в інформаційну систему, включаючи дату прийому, а також призначені лікувальні заходи. На підставі цих даних система визначатиме вільного лікаря, буде планувати дати і час прийому, надавати дані про пацієнта лікаря і формувати графік прийому лікаря в електронному вигляді, за запитом готувати звіти [1].</w:t>
      </w:r>
    </w:p>
    <w:p w14:paraId="7A729853" w14:textId="77777777" w:rsidR="000A594F" w:rsidRPr="00E800A2" w:rsidRDefault="000A594F" w:rsidP="000A594F">
      <w:pPr>
        <w:pStyle w:val="aff5"/>
        <w:rPr>
          <w:rFonts w:eastAsia="Microsoft YaHei"/>
          <w:lang w:val="uk-UA"/>
        </w:rPr>
      </w:pPr>
      <w:r w:rsidRPr="00E800A2">
        <w:rPr>
          <w:rFonts w:eastAsia="Microsoft YaHei"/>
          <w:lang w:val="uk-UA"/>
        </w:rPr>
        <w:t>Автоматизація цього процесу дозволить:</w:t>
      </w:r>
    </w:p>
    <w:p w14:paraId="194A939A" w14:textId="77777777" w:rsidR="000A594F" w:rsidRPr="00E800A2" w:rsidRDefault="000A594F" w:rsidP="000A594F">
      <w:pPr>
        <w:pStyle w:val="a"/>
        <w:rPr>
          <w:lang w:val="uk-UA"/>
        </w:rPr>
      </w:pPr>
      <w:r w:rsidRPr="00E800A2">
        <w:rPr>
          <w:lang w:val="uk-UA"/>
        </w:rPr>
        <w:t>планувати завантаження</w:t>
      </w:r>
      <w:r w:rsidR="00A80622">
        <w:rPr>
          <w:lang w:val="uk-UA"/>
        </w:rPr>
        <w:t xml:space="preserve"> </w:t>
      </w:r>
      <w:r w:rsidRPr="00E800A2">
        <w:rPr>
          <w:lang w:val="uk-UA"/>
        </w:rPr>
        <w:t xml:space="preserve">поліклініки </w:t>
      </w:r>
      <w:r w:rsidR="00987DE3">
        <w:rPr>
          <w:lang w:val="uk-UA"/>
        </w:rPr>
        <w:t>«</w:t>
      </w:r>
      <w:r w:rsidRPr="00E800A2">
        <w:rPr>
          <w:lang w:val="uk-UA"/>
        </w:rPr>
        <w:t>Довголіття</w:t>
      </w:r>
      <w:r w:rsidR="00987DE3">
        <w:rPr>
          <w:lang w:val="uk-UA"/>
        </w:rPr>
        <w:t>»</w:t>
      </w:r>
      <w:r w:rsidRPr="00E800A2">
        <w:rPr>
          <w:lang w:val="uk-UA"/>
        </w:rPr>
        <w:t>.</w:t>
      </w:r>
    </w:p>
    <w:p w14:paraId="5D0D4C17" w14:textId="77777777" w:rsidR="000A594F" w:rsidRPr="00E800A2" w:rsidRDefault="000A594F" w:rsidP="000A594F">
      <w:pPr>
        <w:pStyle w:val="a"/>
        <w:rPr>
          <w:lang w:val="uk-UA"/>
        </w:rPr>
      </w:pPr>
      <w:r w:rsidRPr="00E800A2">
        <w:rPr>
          <w:lang w:val="uk-UA"/>
        </w:rPr>
        <w:t>здійснювати планування прийому лікарями і пацієнтами.</w:t>
      </w:r>
    </w:p>
    <w:p w14:paraId="622D03B1" w14:textId="77777777" w:rsidR="000A594F" w:rsidRPr="00E800A2" w:rsidRDefault="000A594F" w:rsidP="000A594F">
      <w:pPr>
        <w:pStyle w:val="a"/>
        <w:rPr>
          <w:lang w:val="uk-UA"/>
        </w:rPr>
      </w:pPr>
      <w:r w:rsidRPr="00E800A2">
        <w:rPr>
          <w:lang w:val="uk-UA"/>
        </w:rPr>
        <w:t>вести облік медичних послуг.</w:t>
      </w:r>
    </w:p>
    <w:p w14:paraId="73F3885F" w14:textId="77777777" w:rsidR="000A594F" w:rsidRPr="00E800A2" w:rsidRDefault="000A594F" w:rsidP="000A594F">
      <w:pPr>
        <w:pStyle w:val="a"/>
        <w:rPr>
          <w:lang w:val="uk-UA"/>
        </w:rPr>
      </w:pPr>
      <w:r w:rsidRPr="00E800A2">
        <w:rPr>
          <w:lang w:val="uk-UA"/>
        </w:rPr>
        <w:t>планувати завантаження лікарів і медичних кабінетів.</w:t>
      </w:r>
    </w:p>
    <w:p w14:paraId="60C39401" w14:textId="77777777" w:rsidR="000A594F" w:rsidRPr="00E800A2" w:rsidRDefault="000A594F" w:rsidP="000A594F">
      <w:pPr>
        <w:pStyle w:val="a"/>
        <w:rPr>
          <w:lang w:val="uk-UA"/>
        </w:rPr>
      </w:pPr>
      <w:r w:rsidRPr="00E800A2">
        <w:rPr>
          <w:lang w:val="uk-UA"/>
        </w:rPr>
        <w:t>формувати звіти медичної статистики.</w:t>
      </w:r>
    </w:p>
    <w:p w14:paraId="4A11CEFE" w14:textId="77777777" w:rsidR="000A594F" w:rsidRPr="00E800A2" w:rsidRDefault="000A594F" w:rsidP="000A594F">
      <w:pPr>
        <w:pStyle w:val="aff5"/>
        <w:rPr>
          <w:rFonts w:eastAsia="Microsoft YaHei"/>
          <w:lang w:val="uk-UA"/>
        </w:rPr>
      </w:pPr>
      <w:r w:rsidRPr="00E800A2">
        <w:rPr>
          <w:rFonts w:eastAsia="Microsoft YaHei"/>
          <w:lang w:val="uk-UA"/>
        </w:rPr>
        <w:t>В результаті впровадження системи планується досягти:</w:t>
      </w:r>
    </w:p>
    <w:p w14:paraId="283EBDF1" w14:textId="77777777" w:rsidR="000A594F" w:rsidRPr="00E800A2" w:rsidRDefault="000A594F" w:rsidP="000A594F">
      <w:pPr>
        <w:pStyle w:val="a"/>
        <w:rPr>
          <w:lang w:val="uk-UA"/>
        </w:rPr>
      </w:pPr>
      <w:r w:rsidRPr="00E800A2">
        <w:rPr>
          <w:lang w:val="uk-UA"/>
        </w:rPr>
        <w:t>збільшення швидкості обслуговування пацієнтів</w:t>
      </w:r>
      <w:r w:rsidR="00362557">
        <w:rPr>
          <w:lang w:val="uk-UA"/>
        </w:rPr>
        <w:t xml:space="preserve"> – </w:t>
      </w:r>
      <w:r w:rsidRPr="00E800A2">
        <w:rPr>
          <w:lang w:val="uk-UA"/>
        </w:rPr>
        <w:t>збільшення потоку виручки;</w:t>
      </w:r>
    </w:p>
    <w:p w14:paraId="0A098DF6" w14:textId="77777777" w:rsidR="000A594F" w:rsidRPr="00E800A2" w:rsidRDefault="000A594F" w:rsidP="000A594F">
      <w:pPr>
        <w:pStyle w:val="a"/>
        <w:rPr>
          <w:lang w:val="uk-UA"/>
        </w:rPr>
      </w:pPr>
      <w:r w:rsidRPr="00E800A2">
        <w:rPr>
          <w:lang w:val="uk-UA"/>
        </w:rPr>
        <w:t>оптимізації планування завантаження кабінетів і персоналу</w:t>
      </w:r>
      <w:r w:rsidR="00362557">
        <w:rPr>
          <w:lang w:val="uk-UA"/>
        </w:rPr>
        <w:t xml:space="preserve"> – </w:t>
      </w:r>
      <w:r w:rsidRPr="00E800A2">
        <w:rPr>
          <w:lang w:val="uk-UA"/>
        </w:rPr>
        <w:t>підвищення ефективності використання ресурсів підприємства;</w:t>
      </w:r>
    </w:p>
    <w:p w14:paraId="2B97CDD1" w14:textId="77777777" w:rsidR="000A594F" w:rsidRPr="00E800A2" w:rsidRDefault="000A594F" w:rsidP="000A594F">
      <w:pPr>
        <w:pStyle w:val="a"/>
        <w:rPr>
          <w:lang w:val="uk-UA"/>
        </w:rPr>
      </w:pPr>
      <w:r w:rsidRPr="00E800A2">
        <w:rPr>
          <w:lang w:val="uk-UA"/>
        </w:rPr>
        <w:lastRenderedPageBreak/>
        <w:t>можливість формування різних видів запланованих звітів;</w:t>
      </w:r>
    </w:p>
    <w:p w14:paraId="79BF8E48" w14:textId="77777777" w:rsidR="000A594F" w:rsidRPr="00E800A2" w:rsidRDefault="000A594F" w:rsidP="000A594F">
      <w:pPr>
        <w:pStyle w:val="a"/>
        <w:rPr>
          <w:lang w:val="uk-UA"/>
        </w:rPr>
      </w:pPr>
      <w:r w:rsidRPr="00E800A2">
        <w:rPr>
          <w:lang w:val="uk-UA"/>
        </w:rPr>
        <w:t>оперативний і стратегічний аналіз роботи кабінетів і фахівців;</w:t>
      </w:r>
    </w:p>
    <w:p w14:paraId="44C26BAC" w14:textId="77777777" w:rsidR="000A594F" w:rsidRPr="00E800A2" w:rsidRDefault="000A594F" w:rsidP="000A594F">
      <w:pPr>
        <w:pStyle w:val="a"/>
        <w:rPr>
          <w:lang w:val="uk-UA"/>
        </w:rPr>
      </w:pPr>
      <w:r w:rsidRPr="00E800A2">
        <w:rPr>
          <w:lang w:val="uk-UA"/>
        </w:rPr>
        <w:t>надійність зберігання і швидкість обробки даних;</w:t>
      </w:r>
    </w:p>
    <w:p w14:paraId="71A987B6" w14:textId="77777777" w:rsidR="000A594F" w:rsidRPr="00E800A2" w:rsidRDefault="000A594F" w:rsidP="000A594F">
      <w:pPr>
        <w:pStyle w:val="a"/>
        <w:rPr>
          <w:lang w:val="uk-UA"/>
        </w:rPr>
      </w:pPr>
      <w:r w:rsidRPr="00E800A2">
        <w:rPr>
          <w:lang w:val="uk-UA"/>
        </w:rPr>
        <w:t>підвищення ефективності управлінських рішень.</w:t>
      </w:r>
    </w:p>
    <w:p w14:paraId="0FC85658" w14:textId="77777777" w:rsidR="00EB0863" w:rsidRPr="00E800A2" w:rsidRDefault="00EB0863" w:rsidP="00EB0863">
      <w:pPr>
        <w:pStyle w:val="3"/>
        <w:rPr>
          <w:lang w:val="uk-UA"/>
        </w:rPr>
      </w:pPr>
      <w:bookmarkStart w:id="9" w:name="_Toc132023960"/>
      <w:r w:rsidRPr="00E800A2">
        <w:rPr>
          <w:lang w:val="uk-UA"/>
        </w:rPr>
        <w:t>1.2.2.</w:t>
      </w:r>
      <w:r w:rsidRPr="00E800A2">
        <w:rPr>
          <w:lang w:val="uk-UA"/>
        </w:rPr>
        <w:tab/>
        <w:t>Функції системи</w:t>
      </w:r>
      <w:bookmarkEnd w:id="9"/>
    </w:p>
    <w:p w14:paraId="13A51FF3" w14:textId="77777777" w:rsidR="004C130C" w:rsidRPr="00E800A2" w:rsidRDefault="004C130C" w:rsidP="004C130C">
      <w:pPr>
        <w:pStyle w:val="aff5"/>
        <w:rPr>
          <w:lang w:val="uk-UA" w:eastAsia="ru-RU"/>
        </w:rPr>
      </w:pPr>
      <w:r w:rsidRPr="00E800A2">
        <w:rPr>
          <w:lang w:val="uk-UA" w:eastAsia="ru-RU"/>
        </w:rPr>
        <w:t>Варіанти використання (прецеденти) допомагають визначити функціональні вимоги до системи [4].</w:t>
      </w:r>
    </w:p>
    <w:p w14:paraId="40C766AC" w14:textId="77777777" w:rsidR="004C130C" w:rsidRPr="00E800A2" w:rsidRDefault="004C130C" w:rsidP="004C130C">
      <w:pPr>
        <w:pStyle w:val="aff5"/>
        <w:rPr>
          <w:lang w:val="uk-UA" w:eastAsia="ru-RU"/>
        </w:rPr>
      </w:pPr>
      <w:r w:rsidRPr="00E800A2">
        <w:rPr>
          <w:lang w:val="uk-UA" w:eastAsia="ru-RU"/>
        </w:rPr>
        <w:t>Прецеденти описують взаємодії між користувачами системи та самою системою за допомогою сценаріїв, тобто певних дій.</w:t>
      </w:r>
    </w:p>
    <w:p w14:paraId="3CBAB392" w14:textId="77777777" w:rsidR="004C130C" w:rsidRPr="00E800A2" w:rsidRDefault="004C130C" w:rsidP="004C130C">
      <w:pPr>
        <w:pStyle w:val="aff5"/>
        <w:rPr>
          <w:lang w:val="uk-UA" w:eastAsia="ru-RU"/>
        </w:rPr>
      </w:pPr>
      <w:r w:rsidRPr="00E800A2">
        <w:rPr>
          <w:lang w:val="uk-UA" w:eastAsia="ru-RU"/>
        </w:rPr>
        <w:t>Користувач у цій нотації називається актором (</w:t>
      </w:r>
      <w:proofErr w:type="spellStart"/>
      <w:r w:rsidRPr="00E800A2">
        <w:rPr>
          <w:lang w:val="uk-UA" w:eastAsia="ru-RU"/>
        </w:rPr>
        <w:t>actor</w:t>
      </w:r>
      <w:proofErr w:type="spellEnd"/>
      <w:r w:rsidRPr="00E800A2">
        <w:rPr>
          <w:lang w:val="uk-UA" w:eastAsia="ru-RU"/>
        </w:rPr>
        <w:t xml:space="preserve">) і визначає роль, що він грає стосовно системі. Розробимо перелік прецедентів для побудови UML-діаграми </w:t>
      </w:r>
      <w:r w:rsidR="00987DE3">
        <w:rPr>
          <w:lang w:val="uk-UA" w:eastAsia="ru-RU"/>
        </w:rPr>
        <w:t>«</w:t>
      </w:r>
      <w:r w:rsidRPr="00E800A2">
        <w:rPr>
          <w:lang w:val="uk-UA" w:eastAsia="ru-RU"/>
        </w:rPr>
        <w:t>Поліклініка</w:t>
      </w:r>
      <w:r w:rsidR="00987DE3">
        <w:rPr>
          <w:lang w:val="uk-UA" w:eastAsia="ru-RU"/>
        </w:rPr>
        <w:t>»</w:t>
      </w:r>
      <w:r w:rsidRPr="00E800A2">
        <w:rPr>
          <w:lang w:val="uk-UA" w:eastAsia="ru-RU"/>
        </w:rPr>
        <w:t xml:space="preserve"> [8].</w:t>
      </w:r>
    </w:p>
    <w:p w14:paraId="6187AEC5" w14:textId="77777777" w:rsidR="004C130C" w:rsidRPr="00E800A2" w:rsidRDefault="004C130C" w:rsidP="00FA5F14">
      <w:pPr>
        <w:pStyle w:val="aff5"/>
        <w:ind w:firstLine="0"/>
        <w:rPr>
          <w:lang w:val="uk-UA" w:eastAsia="ru-RU"/>
        </w:rPr>
      </w:pPr>
      <w:r w:rsidRPr="00E800A2">
        <w:rPr>
          <w:lang w:val="uk-UA" w:eastAsia="ru-RU"/>
        </w:rPr>
        <w:t>Таблиця 1</w:t>
      </w:r>
      <w:r w:rsidR="00882FFA">
        <w:rPr>
          <w:lang w:val="uk-UA" w:eastAsia="ru-RU"/>
        </w:rPr>
        <w:t>.1</w:t>
      </w:r>
      <w:r w:rsidRPr="00E800A2">
        <w:rPr>
          <w:lang w:val="uk-UA" w:eastAsia="ru-RU"/>
        </w:rPr>
        <w:t xml:space="preserve"> – Список </w:t>
      </w:r>
      <w:r w:rsidR="00FA5F14" w:rsidRPr="00E800A2">
        <w:rPr>
          <w:lang w:val="uk-UA" w:eastAsia="ru-RU"/>
        </w:rPr>
        <w:t xml:space="preserve">акторів та </w:t>
      </w:r>
      <w:r w:rsidRPr="00E800A2">
        <w:rPr>
          <w:lang w:val="uk-UA" w:eastAsia="ru-RU"/>
        </w:rPr>
        <w:t>прецедентів</w:t>
      </w:r>
    </w:p>
    <w:tbl>
      <w:tblPr>
        <w:tblStyle w:val="aff3"/>
        <w:tblW w:w="0" w:type="auto"/>
        <w:tblLook w:val="04A0" w:firstRow="1" w:lastRow="0" w:firstColumn="1" w:lastColumn="0" w:noHBand="0" w:noVBand="1"/>
      </w:tblPr>
      <w:tblGrid>
        <w:gridCol w:w="3114"/>
        <w:gridCol w:w="6514"/>
      </w:tblGrid>
      <w:tr w:rsidR="00FA5F14" w:rsidRPr="00E800A2" w14:paraId="5CBAE94A" w14:textId="77777777" w:rsidTr="001A3861">
        <w:trPr>
          <w:tblHeader/>
        </w:trPr>
        <w:tc>
          <w:tcPr>
            <w:tcW w:w="3114" w:type="dxa"/>
          </w:tcPr>
          <w:p w14:paraId="2D48A764"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Найменування акторів </w:t>
            </w:r>
          </w:p>
        </w:tc>
        <w:tc>
          <w:tcPr>
            <w:tcW w:w="6514" w:type="dxa"/>
          </w:tcPr>
          <w:p w14:paraId="574A696A"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Прецедент</w:t>
            </w:r>
          </w:p>
        </w:tc>
      </w:tr>
      <w:tr w:rsidR="00FA5F14" w:rsidRPr="00E800A2" w14:paraId="6BD55FD4" w14:textId="77777777" w:rsidTr="00FA5F14">
        <w:tc>
          <w:tcPr>
            <w:tcW w:w="3114" w:type="dxa"/>
          </w:tcPr>
          <w:p w14:paraId="0994974D"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Медсестра приймального відділення </w:t>
            </w:r>
          </w:p>
        </w:tc>
        <w:tc>
          <w:tcPr>
            <w:tcW w:w="6514" w:type="dxa"/>
          </w:tcPr>
          <w:p w14:paraId="247D092A"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Заносить до бази даних дані: про відділення, про пацієнтів, про хвороби, про спеціалізації лікарів, про лікарів</w:t>
            </w:r>
          </w:p>
        </w:tc>
      </w:tr>
      <w:tr w:rsidR="00FA5F14" w:rsidRPr="00E800A2" w14:paraId="0702CA42" w14:textId="77777777" w:rsidTr="00FA5F14">
        <w:tc>
          <w:tcPr>
            <w:tcW w:w="3114" w:type="dxa"/>
            <w:vMerge w:val="restart"/>
          </w:tcPr>
          <w:p w14:paraId="73CA4478"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Лікар </w:t>
            </w:r>
          </w:p>
        </w:tc>
        <w:tc>
          <w:tcPr>
            <w:tcW w:w="6514" w:type="dxa"/>
          </w:tcPr>
          <w:p w14:paraId="31B1A48F"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Вносить дані історії хвороби пацієнта</w:t>
            </w:r>
          </w:p>
        </w:tc>
      </w:tr>
      <w:tr w:rsidR="00FA5F14" w:rsidRPr="00E800A2" w14:paraId="50AE0719" w14:textId="77777777" w:rsidTr="00FA5F14">
        <w:tc>
          <w:tcPr>
            <w:tcW w:w="3114" w:type="dxa"/>
            <w:vMerge/>
          </w:tcPr>
          <w:p w14:paraId="11160452" w14:textId="77777777" w:rsidR="00FA5F14" w:rsidRPr="00E800A2" w:rsidRDefault="00FA5F14" w:rsidP="00FA5F14">
            <w:pPr>
              <w:pStyle w:val="aff5"/>
              <w:spacing w:line="276" w:lineRule="auto"/>
              <w:ind w:firstLine="0"/>
              <w:rPr>
                <w:rFonts w:ascii="Times New Roman" w:hAnsi="Times New Roman" w:cs="Times New Roman"/>
                <w:lang w:val="uk-UA" w:eastAsia="ru-RU"/>
              </w:rPr>
            </w:pPr>
          </w:p>
        </w:tc>
        <w:tc>
          <w:tcPr>
            <w:tcW w:w="6514" w:type="dxa"/>
          </w:tcPr>
          <w:p w14:paraId="14B07610"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Формує умови для запиту</w:t>
            </w:r>
          </w:p>
        </w:tc>
      </w:tr>
      <w:tr w:rsidR="00FA5F14" w:rsidRPr="00E800A2" w14:paraId="54A8FAD4" w14:textId="77777777" w:rsidTr="00FA5F14">
        <w:tc>
          <w:tcPr>
            <w:tcW w:w="3114" w:type="dxa"/>
            <w:vMerge/>
          </w:tcPr>
          <w:p w14:paraId="3F532844" w14:textId="77777777" w:rsidR="00FA5F14" w:rsidRPr="00E800A2" w:rsidRDefault="00FA5F14" w:rsidP="00FA5F14">
            <w:pPr>
              <w:pStyle w:val="aff5"/>
              <w:spacing w:line="276" w:lineRule="auto"/>
              <w:ind w:firstLine="0"/>
              <w:rPr>
                <w:rFonts w:ascii="Times New Roman" w:hAnsi="Times New Roman" w:cs="Times New Roman"/>
                <w:lang w:val="uk-UA" w:eastAsia="ru-RU"/>
              </w:rPr>
            </w:pPr>
          </w:p>
        </w:tc>
        <w:tc>
          <w:tcPr>
            <w:tcW w:w="6514" w:type="dxa"/>
          </w:tcPr>
          <w:p w14:paraId="743C9EE7"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Отримує інформацію на запит</w:t>
            </w:r>
          </w:p>
        </w:tc>
      </w:tr>
      <w:tr w:rsidR="00FA5F14" w:rsidRPr="00E800A2" w14:paraId="378F191B" w14:textId="77777777" w:rsidTr="00FA5F14">
        <w:tc>
          <w:tcPr>
            <w:tcW w:w="3114" w:type="dxa"/>
            <w:vMerge/>
          </w:tcPr>
          <w:p w14:paraId="71AB7B0B" w14:textId="77777777" w:rsidR="00FA5F14" w:rsidRPr="00E800A2" w:rsidRDefault="00FA5F14" w:rsidP="00FA5F14">
            <w:pPr>
              <w:pStyle w:val="aff5"/>
              <w:spacing w:line="276" w:lineRule="auto"/>
              <w:ind w:firstLine="0"/>
              <w:rPr>
                <w:rFonts w:ascii="Times New Roman" w:hAnsi="Times New Roman" w:cs="Times New Roman"/>
                <w:lang w:val="uk-UA" w:eastAsia="ru-RU"/>
              </w:rPr>
            </w:pPr>
          </w:p>
        </w:tc>
        <w:tc>
          <w:tcPr>
            <w:tcW w:w="6514" w:type="dxa"/>
          </w:tcPr>
          <w:p w14:paraId="5A9C41A4" w14:textId="77777777" w:rsidR="00FA5F14" w:rsidRPr="00E800A2" w:rsidRDefault="00FA5F14" w:rsidP="00FA5F14">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Отримує звіти</w:t>
            </w:r>
          </w:p>
        </w:tc>
      </w:tr>
    </w:tbl>
    <w:p w14:paraId="07C2E333" w14:textId="77777777" w:rsidR="004C130C" w:rsidRPr="00E800A2" w:rsidRDefault="004C130C" w:rsidP="004C130C">
      <w:pPr>
        <w:pStyle w:val="aff5"/>
        <w:rPr>
          <w:lang w:val="uk-UA" w:eastAsia="ru-RU"/>
        </w:rPr>
      </w:pPr>
    </w:p>
    <w:p w14:paraId="5A92CC74" w14:textId="77777777" w:rsidR="004C130C" w:rsidRPr="00E800A2" w:rsidRDefault="004C130C" w:rsidP="004C130C">
      <w:pPr>
        <w:pStyle w:val="aff5"/>
        <w:rPr>
          <w:lang w:val="uk-UA" w:eastAsia="ru-RU"/>
        </w:rPr>
      </w:pPr>
      <w:r w:rsidRPr="00E800A2">
        <w:rPr>
          <w:lang w:val="uk-UA" w:eastAsia="ru-RU"/>
        </w:rPr>
        <w:t xml:space="preserve">В результаті аналізу предметної області було складено наступну діаграму прецедентів (варіантів використання) (рисунок </w:t>
      </w:r>
      <w:r w:rsidR="00882FFA">
        <w:rPr>
          <w:lang w:val="uk-UA" w:eastAsia="ru-RU"/>
        </w:rPr>
        <w:t>1.</w:t>
      </w:r>
      <w:r w:rsidRPr="00E800A2">
        <w:rPr>
          <w:lang w:val="uk-UA" w:eastAsia="ru-RU"/>
        </w:rPr>
        <w:t>4).</w:t>
      </w:r>
    </w:p>
    <w:p w14:paraId="4CBA6F6F" w14:textId="77777777" w:rsidR="001A3861" w:rsidRPr="00E800A2" w:rsidRDefault="004C130C" w:rsidP="0014564A">
      <w:pPr>
        <w:pStyle w:val="aff1"/>
        <w:rPr>
          <w:color w:val="000000"/>
          <w:lang w:val="uk-UA"/>
        </w:rPr>
      </w:pPr>
      <w:r w:rsidRPr="00E800A2">
        <w:rPr>
          <w:lang w:val="uk-UA"/>
        </w:rPr>
        <w:lastRenderedPageBreak/>
        <w:t xml:space="preserve"> </w:t>
      </w:r>
      <w:r w:rsidR="0014564A">
        <w:object w:dxaOrig="13545" w:dyaOrig="8880" w14:anchorId="53729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15.75pt" o:ole="">
            <v:imagedata r:id="rId13" o:title=""/>
          </v:shape>
          <o:OLEObject Type="Embed" ProgID="Visio.Drawing.15" ShapeID="_x0000_i1025" DrawAspect="Content" ObjectID="_1745848891" r:id="rId14"/>
        </w:object>
      </w:r>
    </w:p>
    <w:p w14:paraId="2751C161" w14:textId="77777777" w:rsidR="00EB0863" w:rsidRPr="00E800A2" w:rsidRDefault="004C130C" w:rsidP="0014564A">
      <w:pPr>
        <w:pStyle w:val="aff1"/>
        <w:rPr>
          <w:lang w:val="uk-UA"/>
        </w:rPr>
      </w:pPr>
      <w:r w:rsidRPr="00E800A2">
        <w:rPr>
          <w:lang w:val="uk-UA"/>
        </w:rPr>
        <w:t xml:space="preserve">Рисунок </w:t>
      </w:r>
      <w:r w:rsidR="004D4EA0">
        <w:rPr>
          <w:lang w:val="uk-UA"/>
        </w:rPr>
        <w:t>1.</w:t>
      </w:r>
      <w:r w:rsidRPr="00E800A2">
        <w:rPr>
          <w:lang w:val="uk-UA"/>
        </w:rPr>
        <w:t>4 – Діаграма варіантів використання (прецедентів)</w:t>
      </w:r>
    </w:p>
    <w:p w14:paraId="067467BB" w14:textId="77777777" w:rsidR="00F45758" w:rsidRPr="00E800A2" w:rsidRDefault="00F45758" w:rsidP="005A7F5C">
      <w:pPr>
        <w:spacing w:after="0" w:line="360" w:lineRule="auto"/>
        <w:ind w:firstLine="709"/>
        <w:contextualSpacing/>
        <w:jc w:val="both"/>
        <w:rPr>
          <w:noProof/>
          <w:color w:val="000000" w:themeColor="text1"/>
          <w:szCs w:val="28"/>
          <w:lang w:val="uk-UA"/>
        </w:rPr>
      </w:pPr>
    </w:p>
    <w:p w14:paraId="3ABC1AF8" w14:textId="77777777" w:rsidR="00813478" w:rsidRPr="00E800A2" w:rsidRDefault="00813478">
      <w:pPr>
        <w:suppressAutoHyphens w:val="0"/>
        <w:spacing w:after="0" w:line="240" w:lineRule="auto"/>
        <w:rPr>
          <w:rFonts w:eastAsia="Microsoft YaHei"/>
          <w:b/>
          <w:bCs/>
          <w:color w:val="000000" w:themeColor="text1"/>
          <w:szCs w:val="28"/>
          <w:lang w:val="uk-UA" w:eastAsia="ru-RU"/>
        </w:rPr>
      </w:pPr>
      <w:bookmarkStart w:id="10" w:name="_Toc532424982"/>
      <w:bookmarkStart w:id="11" w:name="_Toc22844569"/>
      <w:r w:rsidRPr="00E800A2">
        <w:rPr>
          <w:lang w:val="uk-UA"/>
        </w:rPr>
        <w:br w:type="page"/>
      </w:r>
    </w:p>
    <w:p w14:paraId="5D63721C" w14:textId="77777777" w:rsidR="00F54708" w:rsidRPr="00E800A2" w:rsidRDefault="00F54708" w:rsidP="004C21ED">
      <w:pPr>
        <w:pStyle w:val="1"/>
      </w:pPr>
      <w:bookmarkStart w:id="12" w:name="_Toc132023961"/>
      <w:bookmarkStart w:id="13" w:name="_Toc22844573"/>
      <w:bookmarkEnd w:id="10"/>
      <w:bookmarkEnd w:id="11"/>
      <w:r w:rsidRPr="00E800A2">
        <w:lastRenderedPageBreak/>
        <w:t>2</w:t>
      </w:r>
      <w:r w:rsidRPr="00E800A2">
        <w:tab/>
        <w:t>СПЕЦІАЛЬНИЙ РОЗДІЛ</w:t>
      </w:r>
      <w:bookmarkEnd w:id="12"/>
      <w:r w:rsidRPr="00E800A2">
        <w:tab/>
      </w:r>
    </w:p>
    <w:p w14:paraId="4B1D8A17" w14:textId="77777777" w:rsidR="00426AC3" w:rsidRPr="00E800A2" w:rsidRDefault="00F54708" w:rsidP="004C21ED">
      <w:pPr>
        <w:pStyle w:val="2"/>
        <w:rPr>
          <w:lang w:val="uk-UA"/>
        </w:rPr>
      </w:pPr>
      <w:bookmarkStart w:id="14" w:name="_Toc132023962"/>
      <w:r w:rsidRPr="00E800A2">
        <w:rPr>
          <w:lang w:val="uk-UA"/>
        </w:rPr>
        <w:t>2.1</w:t>
      </w:r>
      <w:r w:rsidRPr="00E800A2">
        <w:rPr>
          <w:lang w:val="uk-UA"/>
        </w:rPr>
        <w:tab/>
        <w:t>Розробка внутрішніх структур даних</w:t>
      </w:r>
      <w:bookmarkEnd w:id="14"/>
    </w:p>
    <w:p w14:paraId="4747801A" w14:textId="77777777" w:rsidR="00682652" w:rsidRPr="00E800A2" w:rsidRDefault="00682652" w:rsidP="00682652">
      <w:pPr>
        <w:pStyle w:val="aff5"/>
        <w:rPr>
          <w:lang w:val="uk-UA" w:eastAsia="ru-RU"/>
        </w:rPr>
      </w:pPr>
      <w:r w:rsidRPr="00E800A2">
        <w:rPr>
          <w:lang w:val="uk-UA" w:eastAsia="ru-RU"/>
        </w:rPr>
        <w:t xml:space="preserve">У розглянутої предметної області </w:t>
      </w:r>
      <w:r w:rsidR="00987DE3">
        <w:rPr>
          <w:lang w:val="uk-UA" w:eastAsia="ru-RU"/>
        </w:rPr>
        <w:t>«</w:t>
      </w:r>
      <w:r w:rsidR="00756A7B" w:rsidRPr="00E800A2">
        <w:rPr>
          <w:lang w:val="uk-UA" w:eastAsia="ru-RU"/>
        </w:rPr>
        <w:t>Поліклініка</w:t>
      </w:r>
      <w:r w:rsidR="00987DE3">
        <w:rPr>
          <w:lang w:val="uk-UA" w:eastAsia="ru-RU"/>
        </w:rPr>
        <w:t>»</w:t>
      </w:r>
      <w:r w:rsidRPr="00E800A2">
        <w:rPr>
          <w:lang w:val="uk-UA" w:eastAsia="ru-RU"/>
        </w:rPr>
        <w:t xml:space="preserve"> виділені наступні інформаційні об'єкти</w:t>
      </w:r>
      <w:r w:rsidR="00362557">
        <w:rPr>
          <w:lang w:val="uk-UA" w:eastAsia="ru-RU"/>
        </w:rPr>
        <w:t xml:space="preserve"> – </w:t>
      </w:r>
      <w:r w:rsidRPr="00E800A2">
        <w:rPr>
          <w:lang w:val="uk-UA" w:eastAsia="ru-RU"/>
        </w:rPr>
        <w:t xml:space="preserve">сутності [7] (таблиця </w:t>
      </w:r>
      <w:r w:rsidR="00A80622">
        <w:rPr>
          <w:lang w:val="uk-UA" w:eastAsia="ru-RU"/>
        </w:rPr>
        <w:t>2</w:t>
      </w:r>
      <w:r w:rsidR="00486135">
        <w:rPr>
          <w:lang w:val="uk-UA" w:eastAsia="ru-RU"/>
        </w:rPr>
        <w:t>.</w:t>
      </w:r>
      <w:r w:rsidR="00A80622">
        <w:rPr>
          <w:lang w:val="uk-UA" w:eastAsia="ru-RU"/>
        </w:rPr>
        <w:t>1</w:t>
      </w:r>
      <w:r w:rsidRPr="00E800A2">
        <w:rPr>
          <w:lang w:val="uk-UA" w:eastAsia="ru-RU"/>
        </w:rPr>
        <w:t>).</w:t>
      </w:r>
    </w:p>
    <w:p w14:paraId="1D0A46EE" w14:textId="77777777" w:rsidR="00682652" w:rsidRPr="00E800A2" w:rsidRDefault="00682652" w:rsidP="00682652">
      <w:pPr>
        <w:pStyle w:val="aff1"/>
        <w:jc w:val="left"/>
        <w:rPr>
          <w:lang w:val="uk-UA"/>
        </w:rPr>
      </w:pPr>
      <w:r w:rsidRPr="00E800A2">
        <w:rPr>
          <w:lang w:val="uk-UA"/>
        </w:rPr>
        <w:t xml:space="preserve">Таблиця </w:t>
      </w:r>
      <w:r w:rsidR="00A80622">
        <w:rPr>
          <w:lang w:val="uk-UA"/>
        </w:rPr>
        <w:t>2</w:t>
      </w:r>
      <w:r w:rsidR="00486135">
        <w:rPr>
          <w:lang w:val="uk-UA"/>
        </w:rPr>
        <w:t>.</w:t>
      </w:r>
      <w:r w:rsidR="00A80622">
        <w:rPr>
          <w:lang w:val="uk-UA"/>
        </w:rPr>
        <w:t>1</w:t>
      </w:r>
      <w:r w:rsidR="00362557">
        <w:rPr>
          <w:lang w:val="uk-UA"/>
        </w:rPr>
        <w:t xml:space="preserve"> – </w:t>
      </w:r>
      <w:r w:rsidRPr="00E800A2">
        <w:rPr>
          <w:lang w:val="uk-UA"/>
        </w:rPr>
        <w:t>Сутності предметної області</w:t>
      </w:r>
    </w:p>
    <w:tbl>
      <w:tblPr>
        <w:tblStyle w:val="aff3"/>
        <w:tblW w:w="0" w:type="auto"/>
        <w:tblLook w:val="04A0" w:firstRow="1" w:lastRow="0" w:firstColumn="1" w:lastColumn="0" w:noHBand="0" w:noVBand="1"/>
      </w:tblPr>
      <w:tblGrid>
        <w:gridCol w:w="3256"/>
        <w:gridCol w:w="6372"/>
      </w:tblGrid>
      <w:tr w:rsidR="00682652" w:rsidRPr="00E800A2" w14:paraId="4E6474B5" w14:textId="77777777" w:rsidTr="00AA516A">
        <w:tc>
          <w:tcPr>
            <w:tcW w:w="3256" w:type="dxa"/>
          </w:tcPr>
          <w:p w14:paraId="2E4FD800"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Сутність </w:t>
            </w:r>
          </w:p>
        </w:tc>
        <w:tc>
          <w:tcPr>
            <w:tcW w:w="6372" w:type="dxa"/>
          </w:tcPr>
          <w:p w14:paraId="481E530A"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Опис</w:t>
            </w:r>
          </w:p>
        </w:tc>
      </w:tr>
      <w:tr w:rsidR="00682652" w:rsidRPr="00E800A2" w14:paraId="6C701620" w14:textId="77777777" w:rsidTr="00AA516A">
        <w:tc>
          <w:tcPr>
            <w:tcW w:w="3256" w:type="dxa"/>
          </w:tcPr>
          <w:p w14:paraId="7EDE27EE"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пацієнт </w:t>
            </w:r>
          </w:p>
        </w:tc>
        <w:tc>
          <w:tcPr>
            <w:tcW w:w="6372" w:type="dxa"/>
          </w:tcPr>
          <w:p w14:paraId="2BAED00C"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дані пацієнта</w:t>
            </w:r>
          </w:p>
        </w:tc>
      </w:tr>
      <w:tr w:rsidR="00682652" w:rsidRPr="00E800A2" w14:paraId="2B2ECB8E" w14:textId="77777777" w:rsidTr="00AA516A">
        <w:tc>
          <w:tcPr>
            <w:tcW w:w="3256" w:type="dxa"/>
          </w:tcPr>
          <w:p w14:paraId="230DCB8E"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лікар </w:t>
            </w:r>
          </w:p>
        </w:tc>
        <w:tc>
          <w:tcPr>
            <w:tcW w:w="6372" w:type="dxa"/>
          </w:tcPr>
          <w:p w14:paraId="6346B8DC"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дані про лікарів</w:t>
            </w:r>
          </w:p>
        </w:tc>
      </w:tr>
      <w:tr w:rsidR="00682652" w:rsidRPr="00E800A2" w14:paraId="01E12FDC" w14:textId="77777777" w:rsidTr="00AA516A">
        <w:tc>
          <w:tcPr>
            <w:tcW w:w="3256" w:type="dxa"/>
          </w:tcPr>
          <w:p w14:paraId="3D43D530"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прийом </w:t>
            </w:r>
          </w:p>
        </w:tc>
        <w:tc>
          <w:tcPr>
            <w:tcW w:w="6372" w:type="dxa"/>
          </w:tcPr>
          <w:p w14:paraId="6E565AAA"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дані про прийом пацієнта лікарем</w:t>
            </w:r>
          </w:p>
        </w:tc>
      </w:tr>
      <w:tr w:rsidR="00682652" w:rsidRPr="00E800A2" w14:paraId="277412D8" w14:textId="77777777" w:rsidTr="00AA516A">
        <w:tc>
          <w:tcPr>
            <w:tcW w:w="3256" w:type="dxa"/>
          </w:tcPr>
          <w:p w14:paraId="36F5C764"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діагноз </w:t>
            </w:r>
          </w:p>
        </w:tc>
        <w:tc>
          <w:tcPr>
            <w:tcW w:w="6372" w:type="dxa"/>
          </w:tcPr>
          <w:p w14:paraId="0DEF1137"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список </w:t>
            </w:r>
            <w:proofErr w:type="spellStart"/>
            <w:r w:rsidRPr="00E800A2">
              <w:rPr>
                <w:rFonts w:ascii="Times New Roman" w:hAnsi="Times New Roman" w:cs="Times New Roman"/>
                <w:lang w:val="uk-UA"/>
              </w:rPr>
              <w:t>хвороб</w:t>
            </w:r>
            <w:proofErr w:type="spellEnd"/>
          </w:p>
        </w:tc>
      </w:tr>
      <w:tr w:rsidR="00682652" w:rsidRPr="00E800A2" w14:paraId="6A77AC74" w14:textId="77777777" w:rsidTr="00AA516A">
        <w:tc>
          <w:tcPr>
            <w:tcW w:w="3256" w:type="dxa"/>
          </w:tcPr>
          <w:p w14:paraId="2B03B439"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спеціалізація </w:t>
            </w:r>
          </w:p>
        </w:tc>
        <w:tc>
          <w:tcPr>
            <w:tcW w:w="6372" w:type="dxa"/>
          </w:tcPr>
          <w:p w14:paraId="4825BAAF"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дані про спеціалізацію доктора</w:t>
            </w:r>
          </w:p>
        </w:tc>
      </w:tr>
    </w:tbl>
    <w:p w14:paraId="0C1FD907" w14:textId="77777777" w:rsidR="00682652" w:rsidRPr="00E800A2" w:rsidRDefault="00682652" w:rsidP="00682652">
      <w:pPr>
        <w:pStyle w:val="aff5"/>
        <w:rPr>
          <w:lang w:val="uk-UA" w:eastAsia="ru-RU"/>
        </w:rPr>
      </w:pPr>
    </w:p>
    <w:p w14:paraId="3CD590D3" w14:textId="77777777" w:rsidR="00682652" w:rsidRPr="00E800A2" w:rsidRDefault="00682652" w:rsidP="00682652">
      <w:pPr>
        <w:pStyle w:val="aff5"/>
        <w:rPr>
          <w:lang w:val="uk-UA" w:eastAsia="ru-RU"/>
        </w:rPr>
      </w:pPr>
      <w:r w:rsidRPr="00E800A2">
        <w:rPr>
          <w:lang w:val="uk-UA" w:eastAsia="ru-RU"/>
        </w:rPr>
        <w:t xml:space="preserve">Зв'язки між сутностями подано в таблиці </w:t>
      </w:r>
      <w:r w:rsidR="00A80622">
        <w:rPr>
          <w:lang w:val="uk-UA" w:eastAsia="ru-RU"/>
        </w:rPr>
        <w:t>2</w:t>
      </w:r>
      <w:r w:rsidR="00486135">
        <w:rPr>
          <w:lang w:val="uk-UA" w:eastAsia="ru-RU"/>
        </w:rPr>
        <w:t>.</w:t>
      </w:r>
      <w:r w:rsidR="00A80622">
        <w:rPr>
          <w:lang w:val="uk-UA" w:eastAsia="ru-RU"/>
        </w:rPr>
        <w:t>2</w:t>
      </w:r>
      <w:r w:rsidRPr="00E800A2">
        <w:rPr>
          <w:lang w:val="uk-UA" w:eastAsia="ru-RU"/>
        </w:rPr>
        <w:t>.</w:t>
      </w:r>
    </w:p>
    <w:p w14:paraId="6821B9BA" w14:textId="77777777" w:rsidR="00682652" w:rsidRPr="00E800A2" w:rsidRDefault="00682652" w:rsidP="00682652">
      <w:pPr>
        <w:pStyle w:val="aff1"/>
        <w:jc w:val="left"/>
        <w:rPr>
          <w:lang w:val="uk-UA"/>
        </w:rPr>
      </w:pPr>
      <w:r w:rsidRPr="00E800A2">
        <w:rPr>
          <w:lang w:val="uk-UA"/>
        </w:rPr>
        <w:t xml:space="preserve">Таблиця </w:t>
      </w:r>
      <w:r w:rsidR="00A80622">
        <w:rPr>
          <w:lang w:val="uk-UA"/>
        </w:rPr>
        <w:t>2</w:t>
      </w:r>
      <w:r w:rsidR="00486135">
        <w:rPr>
          <w:lang w:val="uk-UA"/>
        </w:rPr>
        <w:t>.</w:t>
      </w:r>
      <w:r w:rsidR="00A80622">
        <w:rPr>
          <w:lang w:val="uk-UA"/>
        </w:rPr>
        <w:t>2</w:t>
      </w:r>
      <w:r w:rsidR="00362557">
        <w:rPr>
          <w:lang w:val="uk-UA"/>
        </w:rPr>
        <w:t xml:space="preserve"> – </w:t>
      </w:r>
      <w:r w:rsidRPr="00E800A2">
        <w:rPr>
          <w:lang w:val="uk-UA"/>
        </w:rPr>
        <w:t>Зв'язки між сутностями</w:t>
      </w:r>
    </w:p>
    <w:tbl>
      <w:tblPr>
        <w:tblStyle w:val="aff3"/>
        <w:tblW w:w="0" w:type="auto"/>
        <w:tblLook w:val="04A0" w:firstRow="1" w:lastRow="0" w:firstColumn="1" w:lastColumn="0" w:noHBand="0" w:noVBand="1"/>
      </w:tblPr>
      <w:tblGrid>
        <w:gridCol w:w="3209"/>
        <w:gridCol w:w="3209"/>
        <w:gridCol w:w="3210"/>
      </w:tblGrid>
      <w:tr w:rsidR="00682652" w:rsidRPr="00E800A2" w14:paraId="408DF3E0" w14:textId="77777777" w:rsidTr="00AA516A">
        <w:tc>
          <w:tcPr>
            <w:tcW w:w="3209" w:type="dxa"/>
          </w:tcPr>
          <w:p w14:paraId="70DF14EB"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Сутність батьківська </w:t>
            </w:r>
          </w:p>
        </w:tc>
        <w:tc>
          <w:tcPr>
            <w:tcW w:w="3209" w:type="dxa"/>
          </w:tcPr>
          <w:p w14:paraId="39328158"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Сутність дочірня </w:t>
            </w:r>
          </w:p>
        </w:tc>
        <w:tc>
          <w:tcPr>
            <w:tcW w:w="3210" w:type="dxa"/>
          </w:tcPr>
          <w:p w14:paraId="6198DE1D" w14:textId="77777777" w:rsidR="00682652" w:rsidRPr="00E800A2" w:rsidRDefault="00682652"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Тип зв'язку</w:t>
            </w:r>
          </w:p>
        </w:tc>
      </w:tr>
      <w:tr w:rsidR="001C606C" w:rsidRPr="00E800A2" w14:paraId="22C5557F" w14:textId="77777777" w:rsidTr="00AA516A">
        <w:tc>
          <w:tcPr>
            <w:tcW w:w="3209" w:type="dxa"/>
          </w:tcPr>
          <w:p w14:paraId="20D19D16"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пацієнт </w:t>
            </w:r>
          </w:p>
        </w:tc>
        <w:tc>
          <w:tcPr>
            <w:tcW w:w="3209" w:type="dxa"/>
          </w:tcPr>
          <w:p w14:paraId="24841E20"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прийом</w:t>
            </w:r>
          </w:p>
        </w:tc>
        <w:tc>
          <w:tcPr>
            <w:tcW w:w="3210" w:type="dxa"/>
          </w:tcPr>
          <w:p w14:paraId="7B846FE3"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один-до-багатьох</w:t>
            </w:r>
          </w:p>
        </w:tc>
      </w:tr>
      <w:tr w:rsidR="001C606C" w:rsidRPr="00E800A2" w14:paraId="02F6E903" w14:textId="77777777" w:rsidTr="00AA516A">
        <w:tc>
          <w:tcPr>
            <w:tcW w:w="3209" w:type="dxa"/>
          </w:tcPr>
          <w:p w14:paraId="076DB0B2"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лікар </w:t>
            </w:r>
          </w:p>
        </w:tc>
        <w:tc>
          <w:tcPr>
            <w:tcW w:w="3209" w:type="dxa"/>
          </w:tcPr>
          <w:p w14:paraId="1620620D"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прийом</w:t>
            </w:r>
          </w:p>
        </w:tc>
        <w:tc>
          <w:tcPr>
            <w:tcW w:w="3210" w:type="dxa"/>
          </w:tcPr>
          <w:p w14:paraId="735E47D7"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один-до-багатьох</w:t>
            </w:r>
          </w:p>
        </w:tc>
      </w:tr>
      <w:tr w:rsidR="001C606C" w:rsidRPr="00E800A2" w14:paraId="549DF8F9" w14:textId="77777777" w:rsidTr="00AA516A">
        <w:tc>
          <w:tcPr>
            <w:tcW w:w="3209" w:type="dxa"/>
          </w:tcPr>
          <w:p w14:paraId="5555CCC3"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діагноз</w:t>
            </w:r>
          </w:p>
        </w:tc>
        <w:tc>
          <w:tcPr>
            <w:tcW w:w="3209" w:type="dxa"/>
          </w:tcPr>
          <w:p w14:paraId="579D4948"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прийом</w:t>
            </w:r>
          </w:p>
        </w:tc>
        <w:tc>
          <w:tcPr>
            <w:tcW w:w="3210" w:type="dxa"/>
          </w:tcPr>
          <w:p w14:paraId="481123FA"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один-до-багатьох</w:t>
            </w:r>
          </w:p>
        </w:tc>
      </w:tr>
      <w:tr w:rsidR="001C606C" w:rsidRPr="00E800A2" w14:paraId="58E8AA59" w14:textId="77777777" w:rsidTr="00AA516A">
        <w:tc>
          <w:tcPr>
            <w:tcW w:w="3209" w:type="dxa"/>
          </w:tcPr>
          <w:p w14:paraId="4B65496A"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спеціалізація</w:t>
            </w:r>
          </w:p>
        </w:tc>
        <w:tc>
          <w:tcPr>
            <w:tcW w:w="3209" w:type="dxa"/>
          </w:tcPr>
          <w:p w14:paraId="07BE4300"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лікар</w:t>
            </w:r>
          </w:p>
        </w:tc>
        <w:tc>
          <w:tcPr>
            <w:tcW w:w="3210" w:type="dxa"/>
          </w:tcPr>
          <w:p w14:paraId="291D0229"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один-до-багатьох</w:t>
            </w:r>
          </w:p>
        </w:tc>
      </w:tr>
      <w:tr w:rsidR="001C606C" w:rsidRPr="00E800A2" w14:paraId="75881D34" w14:textId="77777777" w:rsidTr="00AA516A">
        <w:tc>
          <w:tcPr>
            <w:tcW w:w="3209" w:type="dxa"/>
          </w:tcPr>
          <w:p w14:paraId="70DBEECC"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 xml:space="preserve">спеціалізація </w:t>
            </w:r>
          </w:p>
        </w:tc>
        <w:tc>
          <w:tcPr>
            <w:tcW w:w="3209" w:type="dxa"/>
          </w:tcPr>
          <w:p w14:paraId="4064F97A"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діагноз</w:t>
            </w:r>
          </w:p>
        </w:tc>
        <w:tc>
          <w:tcPr>
            <w:tcW w:w="3210" w:type="dxa"/>
          </w:tcPr>
          <w:p w14:paraId="7CC3906A" w14:textId="77777777" w:rsidR="001C606C" w:rsidRPr="00E800A2" w:rsidRDefault="001C606C" w:rsidP="001C606C">
            <w:pPr>
              <w:pStyle w:val="aff7"/>
              <w:spacing w:line="240" w:lineRule="auto"/>
              <w:rPr>
                <w:rFonts w:ascii="Times New Roman" w:hAnsi="Times New Roman" w:cs="Times New Roman"/>
                <w:lang w:val="uk-UA"/>
              </w:rPr>
            </w:pPr>
            <w:r w:rsidRPr="00E800A2">
              <w:rPr>
                <w:rFonts w:ascii="Times New Roman" w:hAnsi="Times New Roman" w:cs="Times New Roman"/>
                <w:lang w:val="uk-UA"/>
              </w:rPr>
              <w:t>один-до-багатьох</w:t>
            </w:r>
          </w:p>
        </w:tc>
      </w:tr>
    </w:tbl>
    <w:p w14:paraId="01D546E9" w14:textId="77777777" w:rsidR="00682652" w:rsidRPr="00E800A2" w:rsidRDefault="00682652" w:rsidP="00682652">
      <w:pPr>
        <w:pStyle w:val="aff5"/>
        <w:rPr>
          <w:lang w:val="uk-UA" w:eastAsia="ru-RU"/>
        </w:rPr>
      </w:pPr>
    </w:p>
    <w:p w14:paraId="6E0E0539" w14:textId="77777777" w:rsidR="00682652" w:rsidRPr="00E800A2" w:rsidRDefault="00682652" w:rsidP="00682652">
      <w:pPr>
        <w:pStyle w:val="aff5"/>
        <w:rPr>
          <w:lang w:val="uk-UA" w:eastAsia="ru-RU"/>
        </w:rPr>
      </w:pPr>
      <w:r w:rsidRPr="00E800A2">
        <w:rPr>
          <w:lang w:val="uk-UA" w:eastAsia="ru-RU"/>
        </w:rPr>
        <w:t xml:space="preserve">Сутності та зв'язки між сутностями предметної області </w:t>
      </w:r>
      <w:r w:rsidR="00987DE3">
        <w:rPr>
          <w:lang w:val="uk-UA" w:eastAsia="ru-RU"/>
        </w:rPr>
        <w:t>«</w:t>
      </w:r>
      <w:r w:rsidRPr="00E800A2">
        <w:rPr>
          <w:lang w:val="uk-UA" w:eastAsia="ru-RU"/>
        </w:rPr>
        <w:t>Поліклініка</w:t>
      </w:r>
      <w:r w:rsidR="00987DE3">
        <w:rPr>
          <w:lang w:val="uk-UA" w:eastAsia="ru-RU"/>
        </w:rPr>
        <w:t>»</w:t>
      </w:r>
      <w:r w:rsidRPr="00E800A2">
        <w:rPr>
          <w:lang w:val="uk-UA" w:eastAsia="ru-RU"/>
        </w:rPr>
        <w:t xml:space="preserve"> представлені на рисунку </w:t>
      </w:r>
      <w:r w:rsidR="00362557">
        <w:rPr>
          <w:lang w:val="uk-UA" w:eastAsia="ru-RU"/>
        </w:rPr>
        <w:t>2</w:t>
      </w:r>
      <w:r w:rsidR="00486135">
        <w:rPr>
          <w:lang w:val="uk-UA" w:eastAsia="ru-RU"/>
        </w:rPr>
        <w:t>.</w:t>
      </w:r>
      <w:r w:rsidR="00362557">
        <w:rPr>
          <w:lang w:val="uk-UA" w:eastAsia="ru-RU"/>
        </w:rPr>
        <w:t>1</w:t>
      </w:r>
      <w:r w:rsidRPr="00E800A2">
        <w:rPr>
          <w:lang w:val="uk-UA" w:eastAsia="ru-RU"/>
        </w:rPr>
        <w:t>.</w:t>
      </w:r>
    </w:p>
    <w:p w14:paraId="2AEB5ED6" w14:textId="77777777" w:rsidR="00682652" w:rsidRPr="00E800A2" w:rsidRDefault="00A7505F" w:rsidP="00682652">
      <w:pPr>
        <w:pStyle w:val="aff1"/>
        <w:rPr>
          <w:lang w:val="uk-UA"/>
        </w:rPr>
      </w:pPr>
      <w:r w:rsidRPr="00E800A2">
        <w:rPr>
          <w:lang w:val="uk-UA"/>
        </w:rPr>
        <w:drawing>
          <wp:inline distT="0" distB="0" distL="0" distR="0" wp14:anchorId="6D7D59D5" wp14:editId="7CEC387C">
            <wp:extent cx="5514975" cy="24830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835" cy="2485726"/>
                    </a:xfrm>
                    <a:prstGeom prst="rect">
                      <a:avLst/>
                    </a:prstGeom>
                    <a:noFill/>
                    <a:ln>
                      <a:noFill/>
                    </a:ln>
                  </pic:spPr>
                </pic:pic>
              </a:graphicData>
            </a:graphic>
          </wp:inline>
        </w:drawing>
      </w:r>
    </w:p>
    <w:p w14:paraId="22A1FD5A" w14:textId="77777777" w:rsidR="00682652" w:rsidRPr="00E800A2" w:rsidRDefault="00682652" w:rsidP="00682652">
      <w:pPr>
        <w:pStyle w:val="aff1"/>
        <w:rPr>
          <w:lang w:val="uk-UA"/>
        </w:rPr>
      </w:pPr>
      <w:r w:rsidRPr="00E800A2">
        <w:rPr>
          <w:lang w:val="uk-UA"/>
        </w:rPr>
        <w:t xml:space="preserve">Рисунок </w:t>
      </w:r>
      <w:r w:rsidR="00362557">
        <w:rPr>
          <w:lang w:val="uk-UA"/>
        </w:rPr>
        <w:t>2</w:t>
      </w:r>
      <w:r w:rsidR="00486135">
        <w:rPr>
          <w:lang w:val="uk-UA"/>
        </w:rPr>
        <w:t>.</w:t>
      </w:r>
      <w:r w:rsidR="00362557">
        <w:rPr>
          <w:lang w:val="uk-UA"/>
        </w:rPr>
        <w:t xml:space="preserve">1 – </w:t>
      </w:r>
      <w:r w:rsidRPr="00E800A2">
        <w:rPr>
          <w:lang w:val="uk-UA"/>
        </w:rPr>
        <w:t>Сутності та зв'язки між сутностями</w:t>
      </w:r>
    </w:p>
    <w:p w14:paraId="3B8135B8" w14:textId="77777777" w:rsidR="00682652" w:rsidRPr="00E800A2" w:rsidRDefault="00682652" w:rsidP="00682652">
      <w:pPr>
        <w:pStyle w:val="aff5"/>
        <w:rPr>
          <w:lang w:val="uk-UA" w:eastAsia="ru-RU"/>
        </w:rPr>
      </w:pPr>
      <w:r w:rsidRPr="00E800A2">
        <w:rPr>
          <w:lang w:val="uk-UA" w:eastAsia="ru-RU"/>
        </w:rPr>
        <w:lastRenderedPageBreak/>
        <w:t xml:space="preserve">Атрибути сутностей предметної області </w:t>
      </w:r>
      <w:r w:rsidR="00987DE3">
        <w:rPr>
          <w:lang w:val="uk-UA" w:eastAsia="ru-RU"/>
        </w:rPr>
        <w:t>«</w:t>
      </w:r>
      <w:r w:rsidR="00756A7B" w:rsidRPr="00E800A2">
        <w:rPr>
          <w:lang w:val="uk-UA" w:eastAsia="ru-RU"/>
        </w:rPr>
        <w:t>Поліклініка</w:t>
      </w:r>
      <w:r w:rsidR="00987DE3">
        <w:rPr>
          <w:lang w:val="uk-UA" w:eastAsia="ru-RU"/>
        </w:rPr>
        <w:t>»</w:t>
      </w:r>
      <w:r w:rsidRPr="00E800A2">
        <w:rPr>
          <w:lang w:val="uk-UA" w:eastAsia="ru-RU"/>
        </w:rPr>
        <w:t xml:space="preserve"> представлені в таблиці </w:t>
      </w:r>
      <w:r w:rsidR="00362557">
        <w:rPr>
          <w:lang w:val="uk-UA" w:eastAsia="ru-RU"/>
        </w:rPr>
        <w:t>2</w:t>
      </w:r>
      <w:r w:rsidR="00486135">
        <w:rPr>
          <w:lang w:val="uk-UA" w:eastAsia="ru-RU"/>
        </w:rPr>
        <w:t>.</w:t>
      </w:r>
      <w:r w:rsidR="00362557">
        <w:rPr>
          <w:lang w:val="uk-UA" w:eastAsia="ru-RU"/>
        </w:rPr>
        <w:t>3</w:t>
      </w:r>
      <w:r w:rsidRPr="00E800A2">
        <w:rPr>
          <w:lang w:val="uk-UA" w:eastAsia="ru-RU"/>
        </w:rPr>
        <w:t>.</w:t>
      </w:r>
    </w:p>
    <w:p w14:paraId="66F6AD62" w14:textId="77777777" w:rsidR="00682652" w:rsidRPr="00E800A2" w:rsidRDefault="00682652" w:rsidP="00682652">
      <w:pPr>
        <w:pStyle w:val="aff5"/>
        <w:ind w:firstLine="0"/>
        <w:rPr>
          <w:lang w:val="uk-UA" w:eastAsia="ru-RU"/>
        </w:rPr>
      </w:pPr>
      <w:r w:rsidRPr="00E800A2">
        <w:rPr>
          <w:lang w:val="uk-UA" w:eastAsia="ru-RU"/>
        </w:rPr>
        <w:t xml:space="preserve">Таблиця </w:t>
      </w:r>
      <w:r w:rsidR="00362557">
        <w:rPr>
          <w:lang w:val="uk-UA" w:eastAsia="ru-RU"/>
        </w:rPr>
        <w:t>2</w:t>
      </w:r>
      <w:r w:rsidR="00486135">
        <w:rPr>
          <w:lang w:val="uk-UA" w:eastAsia="ru-RU"/>
        </w:rPr>
        <w:t>.</w:t>
      </w:r>
      <w:r w:rsidR="00362557">
        <w:rPr>
          <w:lang w:val="uk-UA" w:eastAsia="ru-RU"/>
        </w:rPr>
        <w:t xml:space="preserve">3 – </w:t>
      </w:r>
      <w:r w:rsidRPr="00E800A2">
        <w:rPr>
          <w:lang w:val="uk-UA" w:eastAsia="ru-RU"/>
        </w:rPr>
        <w:t xml:space="preserve">Атрибути сутностей предметної області </w:t>
      </w:r>
      <w:r w:rsidR="00987DE3">
        <w:rPr>
          <w:lang w:val="uk-UA" w:eastAsia="ru-RU"/>
        </w:rPr>
        <w:t>«</w:t>
      </w:r>
      <w:r w:rsidR="00756A7B" w:rsidRPr="00E800A2">
        <w:rPr>
          <w:lang w:val="uk-UA" w:eastAsia="ru-RU"/>
        </w:rPr>
        <w:t>Поліклініка</w:t>
      </w:r>
      <w:r w:rsidR="00987DE3">
        <w:rPr>
          <w:lang w:val="uk-UA" w:eastAsia="ru-RU"/>
        </w:rPr>
        <w:t>»</w:t>
      </w:r>
    </w:p>
    <w:tbl>
      <w:tblPr>
        <w:tblStyle w:val="aff3"/>
        <w:tblW w:w="0" w:type="auto"/>
        <w:tblLook w:val="04A0" w:firstRow="1" w:lastRow="0" w:firstColumn="1" w:lastColumn="0" w:noHBand="0" w:noVBand="1"/>
      </w:tblPr>
      <w:tblGrid>
        <w:gridCol w:w="3209"/>
        <w:gridCol w:w="3209"/>
        <w:gridCol w:w="3210"/>
      </w:tblGrid>
      <w:tr w:rsidR="00682652" w:rsidRPr="00486135" w14:paraId="4A762618" w14:textId="77777777" w:rsidTr="00F276EF">
        <w:trPr>
          <w:trHeight w:val="170"/>
        </w:trPr>
        <w:tc>
          <w:tcPr>
            <w:tcW w:w="3209" w:type="dxa"/>
          </w:tcPr>
          <w:p w14:paraId="206664C4" w14:textId="77777777" w:rsidR="00682652" w:rsidRPr="00486135" w:rsidRDefault="00682652"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 xml:space="preserve">Сутність </w:t>
            </w:r>
          </w:p>
        </w:tc>
        <w:tc>
          <w:tcPr>
            <w:tcW w:w="3209" w:type="dxa"/>
          </w:tcPr>
          <w:p w14:paraId="133476B7" w14:textId="77777777" w:rsidR="00682652" w:rsidRPr="00486135" w:rsidRDefault="00682652"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 xml:space="preserve">Атрибути </w:t>
            </w:r>
          </w:p>
        </w:tc>
        <w:tc>
          <w:tcPr>
            <w:tcW w:w="3210" w:type="dxa"/>
          </w:tcPr>
          <w:p w14:paraId="5EBB1735" w14:textId="77777777" w:rsidR="00682652" w:rsidRPr="00486135" w:rsidRDefault="00682652"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Ключі</w:t>
            </w:r>
          </w:p>
        </w:tc>
      </w:tr>
      <w:tr w:rsidR="00682652" w:rsidRPr="00486135" w14:paraId="031D104C" w14:textId="77777777" w:rsidTr="00F276EF">
        <w:trPr>
          <w:trHeight w:val="170"/>
        </w:trPr>
        <w:tc>
          <w:tcPr>
            <w:tcW w:w="3209" w:type="dxa"/>
            <w:vMerge w:val="restart"/>
          </w:tcPr>
          <w:p w14:paraId="31A03864" w14:textId="77777777" w:rsidR="00682652" w:rsidRPr="00486135" w:rsidRDefault="00682652"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 xml:space="preserve">Пацієнт </w:t>
            </w:r>
          </w:p>
        </w:tc>
        <w:tc>
          <w:tcPr>
            <w:tcW w:w="3209" w:type="dxa"/>
          </w:tcPr>
          <w:p w14:paraId="6AA02DB7" w14:textId="77777777" w:rsidR="00682652" w:rsidRPr="00486135" w:rsidRDefault="00682652"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КодПаціент</w:t>
            </w:r>
            <w:r w:rsidR="00756A7B" w:rsidRPr="00486135">
              <w:rPr>
                <w:rFonts w:ascii="Times New Roman" w:hAnsi="Times New Roman" w:cs="Times New Roman"/>
                <w:lang w:val="uk-UA"/>
              </w:rPr>
              <w:t>а</w:t>
            </w:r>
            <w:proofErr w:type="spellEnd"/>
            <w:r w:rsidRPr="00486135">
              <w:rPr>
                <w:rFonts w:ascii="Times New Roman" w:hAnsi="Times New Roman" w:cs="Times New Roman"/>
                <w:lang w:val="uk-UA"/>
              </w:rPr>
              <w:t xml:space="preserve"> </w:t>
            </w:r>
          </w:p>
        </w:tc>
        <w:tc>
          <w:tcPr>
            <w:tcW w:w="3210" w:type="dxa"/>
          </w:tcPr>
          <w:p w14:paraId="1E06BA12" w14:textId="77777777" w:rsidR="00682652" w:rsidRPr="00486135" w:rsidRDefault="00682652"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Первинний ключ</w:t>
            </w:r>
          </w:p>
        </w:tc>
      </w:tr>
      <w:tr w:rsidR="00682652" w:rsidRPr="00486135" w14:paraId="1C4715CE" w14:textId="77777777" w:rsidTr="00F276EF">
        <w:trPr>
          <w:trHeight w:val="170"/>
        </w:trPr>
        <w:tc>
          <w:tcPr>
            <w:tcW w:w="3209" w:type="dxa"/>
            <w:vMerge/>
          </w:tcPr>
          <w:p w14:paraId="0D06D93A" w14:textId="77777777" w:rsidR="00682652" w:rsidRPr="00486135" w:rsidRDefault="00682652" w:rsidP="00486135">
            <w:pPr>
              <w:pStyle w:val="aff7"/>
              <w:spacing w:line="276" w:lineRule="auto"/>
              <w:rPr>
                <w:rFonts w:ascii="Times New Roman" w:hAnsi="Times New Roman" w:cs="Times New Roman"/>
                <w:lang w:val="uk-UA"/>
              </w:rPr>
            </w:pPr>
          </w:p>
        </w:tc>
        <w:tc>
          <w:tcPr>
            <w:tcW w:w="3209" w:type="dxa"/>
          </w:tcPr>
          <w:p w14:paraId="5AC84097" w14:textId="77777777" w:rsidR="00682652"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Стать</w:t>
            </w:r>
          </w:p>
        </w:tc>
        <w:tc>
          <w:tcPr>
            <w:tcW w:w="3210" w:type="dxa"/>
          </w:tcPr>
          <w:p w14:paraId="4F62CC5E" w14:textId="77777777" w:rsidR="00682652" w:rsidRPr="00486135" w:rsidRDefault="00682652" w:rsidP="00486135">
            <w:pPr>
              <w:pStyle w:val="aff7"/>
              <w:spacing w:line="276" w:lineRule="auto"/>
              <w:rPr>
                <w:rFonts w:ascii="Times New Roman" w:hAnsi="Times New Roman" w:cs="Times New Roman"/>
                <w:lang w:val="uk-UA"/>
              </w:rPr>
            </w:pPr>
          </w:p>
        </w:tc>
      </w:tr>
      <w:tr w:rsidR="00756A7B" w:rsidRPr="00486135" w14:paraId="66961896" w14:textId="77777777" w:rsidTr="00F276EF">
        <w:trPr>
          <w:trHeight w:val="170"/>
        </w:trPr>
        <w:tc>
          <w:tcPr>
            <w:tcW w:w="3209" w:type="dxa"/>
            <w:vMerge/>
          </w:tcPr>
          <w:p w14:paraId="6E1C49A3"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4E41EF32"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ПІБПаціента</w:t>
            </w:r>
            <w:proofErr w:type="spellEnd"/>
          </w:p>
        </w:tc>
        <w:tc>
          <w:tcPr>
            <w:tcW w:w="3210" w:type="dxa"/>
          </w:tcPr>
          <w:p w14:paraId="52822A1A"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6E555E20" w14:textId="77777777" w:rsidTr="00F276EF">
        <w:trPr>
          <w:trHeight w:val="170"/>
        </w:trPr>
        <w:tc>
          <w:tcPr>
            <w:tcW w:w="3209" w:type="dxa"/>
            <w:vMerge/>
          </w:tcPr>
          <w:p w14:paraId="273A16F9"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7A90182F"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ДатаНародження</w:t>
            </w:r>
            <w:proofErr w:type="spellEnd"/>
          </w:p>
        </w:tc>
        <w:tc>
          <w:tcPr>
            <w:tcW w:w="3210" w:type="dxa"/>
          </w:tcPr>
          <w:p w14:paraId="04FCB917"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48E1019C" w14:textId="77777777" w:rsidTr="00F276EF">
        <w:trPr>
          <w:trHeight w:val="170"/>
        </w:trPr>
        <w:tc>
          <w:tcPr>
            <w:tcW w:w="3209" w:type="dxa"/>
            <w:vMerge/>
          </w:tcPr>
          <w:p w14:paraId="5C08E95C"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5CED5273"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Адреса</w:t>
            </w:r>
          </w:p>
        </w:tc>
        <w:tc>
          <w:tcPr>
            <w:tcW w:w="3210" w:type="dxa"/>
          </w:tcPr>
          <w:p w14:paraId="1780F26D"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5B8D7BBD" w14:textId="77777777" w:rsidTr="00F276EF">
        <w:trPr>
          <w:trHeight w:val="170"/>
        </w:trPr>
        <w:tc>
          <w:tcPr>
            <w:tcW w:w="3209" w:type="dxa"/>
            <w:vMerge/>
          </w:tcPr>
          <w:p w14:paraId="7B07987B"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6D71AC94"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Телефон</w:t>
            </w:r>
          </w:p>
        </w:tc>
        <w:tc>
          <w:tcPr>
            <w:tcW w:w="3210" w:type="dxa"/>
          </w:tcPr>
          <w:p w14:paraId="3CF69A62"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24A3EA6E" w14:textId="77777777" w:rsidTr="00F276EF">
        <w:trPr>
          <w:trHeight w:val="170"/>
        </w:trPr>
        <w:tc>
          <w:tcPr>
            <w:tcW w:w="3209" w:type="dxa"/>
            <w:vMerge w:val="restart"/>
          </w:tcPr>
          <w:p w14:paraId="5DD0EF34"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 xml:space="preserve">Спеціалізація </w:t>
            </w:r>
          </w:p>
        </w:tc>
        <w:tc>
          <w:tcPr>
            <w:tcW w:w="3209" w:type="dxa"/>
          </w:tcPr>
          <w:p w14:paraId="33758D29"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КодСпеціалізації</w:t>
            </w:r>
            <w:proofErr w:type="spellEnd"/>
            <w:r w:rsidRPr="00486135">
              <w:rPr>
                <w:rFonts w:ascii="Times New Roman" w:hAnsi="Times New Roman" w:cs="Times New Roman"/>
                <w:lang w:val="uk-UA"/>
              </w:rPr>
              <w:t xml:space="preserve"> </w:t>
            </w:r>
          </w:p>
        </w:tc>
        <w:tc>
          <w:tcPr>
            <w:tcW w:w="3210" w:type="dxa"/>
          </w:tcPr>
          <w:p w14:paraId="3FB52D9E"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Первинний ключ</w:t>
            </w:r>
          </w:p>
        </w:tc>
      </w:tr>
      <w:tr w:rsidR="00756A7B" w:rsidRPr="00486135" w14:paraId="5CE955AE" w14:textId="77777777" w:rsidTr="00F276EF">
        <w:trPr>
          <w:trHeight w:val="170"/>
        </w:trPr>
        <w:tc>
          <w:tcPr>
            <w:tcW w:w="3209" w:type="dxa"/>
            <w:vMerge/>
          </w:tcPr>
          <w:p w14:paraId="3F65443E"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2AF7E6E6"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Спеціалізація</w:t>
            </w:r>
          </w:p>
        </w:tc>
        <w:tc>
          <w:tcPr>
            <w:tcW w:w="3210" w:type="dxa"/>
          </w:tcPr>
          <w:p w14:paraId="0361E05F"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07E0372B" w14:textId="77777777" w:rsidTr="00F276EF">
        <w:trPr>
          <w:trHeight w:val="170"/>
        </w:trPr>
        <w:tc>
          <w:tcPr>
            <w:tcW w:w="3209" w:type="dxa"/>
            <w:vMerge w:val="restart"/>
          </w:tcPr>
          <w:p w14:paraId="7E88E4C0"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 xml:space="preserve">Діагноз </w:t>
            </w:r>
          </w:p>
        </w:tc>
        <w:tc>
          <w:tcPr>
            <w:tcW w:w="3209" w:type="dxa"/>
          </w:tcPr>
          <w:p w14:paraId="64BC9335"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КодДіагнозу</w:t>
            </w:r>
            <w:proofErr w:type="spellEnd"/>
          </w:p>
        </w:tc>
        <w:tc>
          <w:tcPr>
            <w:tcW w:w="3210" w:type="dxa"/>
          </w:tcPr>
          <w:p w14:paraId="31684307"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Первинний ключ</w:t>
            </w:r>
          </w:p>
        </w:tc>
      </w:tr>
      <w:tr w:rsidR="00756A7B" w:rsidRPr="00486135" w14:paraId="2E330615" w14:textId="77777777" w:rsidTr="00F276EF">
        <w:trPr>
          <w:trHeight w:val="170"/>
        </w:trPr>
        <w:tc>
          <w:tcPr>
            <w:tcW w:w="3209" w:type="dxa"/>
            <w:vMerge/>
          </w:tcPr>
          <w:p w14:paraId="3FB11502"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077FC3E6"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Діагноз</w:t>
            </w:r>
          </w:p>
        </w:tc>
        <w:tc>
          <w:tcPr>
            <w:tcW w:w="3210" w:type="dxa"/>
          </w:tcPr>
          <w:p w14:paraId="4B8AFDAF"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64D54D94" w14:textId="77777777" w:rsidTr="00F276EF">
        <w:trPr>
          <w:trHeight w:val="170"/>
        </w:trPr>
        <w:tc>
          <w:tcPr>
            <w:tcW w:w="3209" w:type="dxa"/>
            <w:vMerge/>
          </w:tcPr>
          <w:p w14:paraId="767D0F7E"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36C859FF"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КодСпеціалізації</w:t>
            </w:r>
            <w:proofErr w:type="spellEnd"/>
          </w:p>
        </w:tc>
        <w:tc>
          <w:tcPr>
            <w:tcW w:w="3210" w:type="dxa"/>
          </w:tcPr>
          <w:p w14:paraId="3F3163FA" w14:textId="77777777" w:rsidR="00756A7B" w:rsidRPr="00486135" w:rsidRDefault="00B57239"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Зовнішній ключ</w:t>
            </w:r>
          </w:p>
        </w:tc>
      </w:tr>
      <w:tr w:rsidR="00756A7B" w:rsidRPr="00486135" w14:paraId="6F8B44D2" w14:textId="77777777" w:rsidTr="00F276EF">
        <w:trPr>
          <w:trHeight w:val="170"/>
        </w:trPr>
        <w:tc>
          <w:tcPr>
            <w:tcW w:w="3209" w:type="dxa"/>
            <w:vMerge w:val="restart"/>
          </w:tcPr>
          <w:p w14:paraId="660E05D9"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 xml:space="preserve">Лікар </w:t>
            </w:r>
          </w:p>
        </w:tc>
        <w:tc>
          <w:tcPr>
            <w:tcW w:w="3209" w:type="dxa"/>
          </w:tcPr>
          <w:p w14:paraId="430342EE"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КодЛікар</w:t>
            </w:r>
            <w:r w:rsidR="00B57239" w:rsidRPr="00486135">
              <w:rPr>
                <w:rFonts w:ascii="Times New Roman" w:hAnsi="Times New Roman" w:cs="Times New Roman"/>
                <w:lang w:val="uk-UA"/>
              </w:rPr>
              <w:t>я</w:t>
            </w:r>
            <w:proofErr w:type="spellEnd"/>
          </w:p>
        </w:tc>
        <w:tc>
          <w:tcPr>
            <w:tcW w:w="3210" w:type="dxa"/>
          </w:tcPr>
          <w:p w14:paraId="6F2B69EB"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Первинний ключ</w:t>
            </w:r>
          </w:p>
        </w:tc>
      </w:tr>
      <w:tr w:rsidR="00B57239" w:rsidRPr="00486135" w14:paraId="26EE6209" w14:textId="77777777" w:rsidTr="00F276EF">
        <w:trPr>
          <w:trHeight w:val="170"/>
        </w:trPr>
        <w:tc>
          <w:tcPr>
            <w:tcW w:w="3209" w:type="dxa"/>
            <w:vMerge/>
          </w:tcPr>
          <w:p w14:paraId="4CDC0E38" w14:textId="77777777" w:rsidR="00B57239" w:rsidRPr="00486135" w:rsidRDefault="00B57239" w:rsidP="00486135">
            <w:pPr>
              <w:pStyle w:val="aff7"/>
              <w:spacing w:line="276" w:lineRule="auto"/>
              <w:rPr>
                <w:rFonts w:ascii="Times New Roman" w:hAnsi="Times New Roman" w:cs="Times New Roman"/>
                <w:lang w:val="uk-UA"/>
              </w:rPr>
            </w:pPr>
          </w:p>
        </w:tc>
        <w:tc>
          <w:tcPr>
            <w:tcW w:w="3209" w:type="dxa"/>
          </w:tcPr>
          <w:p w14:paraId="311A63C5" w14:textId="77777777" w:rsidR="00B57239" w:rsidRPr="00486135" w:rsidRDefault="00B57239"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Стать</w:t>
            </w:r>
          </w:p>
        </w:tc>
        <w:tc>
          <w:tcPr>
            <w:tcW w:w="3210" w:type="dxa"/>
          </w:tcPr>
          <w:p w14:paraId="5C7245D8" w14:textId="77777777" w:rsidR="00B57239" w:rsidRPr="00486135" w:rsidRDefault="00B57239" w:rsidP="00486135">
            <w:pPr>
              <w:pStyle w:val="aff7"/>
              <w:spacing w:line="276" w:lineRule="auto"/>
              <w:rPr>
                <w:rFonts w:ascii="Times New Roman" w:hAnsi="Times New Roman" w:cs="Times New Roman"/>
                <w:lang w:val="uk-UA"/>
              </w:rPr>
            </w:pPr>
          </w:p>
        </w:tc>
      </w:tr>
      <w:tr w:rsidR="00756A7B" w:rsidRPr="00486135" w14:paraId="0D1290F7" w14:textId="77777777" w:rsidTr="00F276EF">
        <w:trPr>
          <w:trHeight w:val="170"/>
        </w:trPr>
        <w:tc>
          <w:tcPr>
            <w:tcW w:w="3209" w:type="dxa"/>
            <w:vMerge/>
          </w:tcPr>
          <w:p w14:paraId="2233C2B2"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36C0EED2"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ПІБЛікар</w:t>
            </w:r>
            <w:r w:rsidR="00B57239" w:rsidRPr="00486135">
              <w:rPr>
                <w:rFonts w:ascii="Times New Roman" w:hAnsi="Times New Roman" w:cs="Times New Roman"/>
                <w:lang w:val="uk-UA"/>
              </w:rPr>
              <w:t>я</w:t>
            </w:r>
            <w:proofErr w:type="spellEnd"/>
          </w:p>
        </w:tc>
        <w:tc>
          <w:tcPr>
            <w:tcW w:w="3210" w:type="dxa"/>
          </w:tcPr>
          <w:p w14:paraId="2296C50F" w14:textId="77777777" w:rsidR="00756A7B" w:rsidRPr="00486135" w:rsidRDefault="00756A7B" w:rsidP="00486135">
            <w:pPr>
              <w:pStyle w:val="aff7"/>
              <w:spacing w:line="276" w:lineRule="auto"/>
              <w:rPr>
                <w:rFonts w:ascii="Times New Roman" w:hAnsi="Times New Roman" w:cs="Times New Roman"/>
                <w:lang w:val="uk-UA"/>
              </w:rPr>
            </w:pPr>
          </w:p>
        </w:tc>
      </w:tr>
      <w:tr w:rsidR="00401246" w:rsidRPr="00486135" w14:paraId="6CF8C064" w14:textId="77777777" w:rsidTr="00F276EF">
        <w:trPr>
          <w:trHeight w:val="170"/>
        </w:trPr>
        <w:tc>
          <w:tcPr>
            <w:tcW w:w="3209" w:type="dxa"/>
            <w:vMerge/>
          </w:tcPr>
          <w:p w14:paraId="1C501645" w14:textId="77777777" w:rsidR="00401246" w:rsidRPr="00486135" w:rsidRDefault="00401246" w:rsidP="00486135">
            <w:pPr>
              <w:pStyle w:val="aff7"/>
              <w:spacing w:line="276" w:lineRule="auto"/>
              <w:rPr>
                <w:rFonts w:ascii="Times New Roman" w:hAnsi="Times New Roman" w:cs="Times New Roman"/>
                <w:lang w:val="uk-UA"/>
              </w:rPr>
            </w:pPr>
          </w:p>
        </w:tc>
        <w:tc>
          <w:tcPr>
            <w:tcW w:w="3209" w:type="dxa"/>
          </w:tcPr>
          <w:p w14:paraId="477313EE" w14:textId="77777777" w:rsidR="00401246" w:rsidRPr="00486135" w:rsidRDefault="00401246"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ДатаНародження</w:t>
            </w:r>
            <w:proofErr w:type="spellEnd"/>
          </w:p>
        </w:tc>
        <w:tc>
          <w:tcPr>
            <w:tcW w:w="3210" w:type="dxa"/>
          </w:tcPr>
          <w:p w14:paraId="24D07A83" w14:textId="77777777" w:rsidR="00401246" w:rsidRPr="00486135" w:rsidRDefault="00401246" w:rsidP="00486135">
            <w:pPr>
              <w:pStyle w:val="aff7"/>
              <w:spacing w:line="276" w:lineRule="auto"/>
              <w:rPr>
                <w:rFonts w:ascii="Times New Roman" w:hAnsi="Times New Roman" w:cs="Times New Roman"/>
                <w:lang w:val="uk-UA"/>
              </w:rPr>
            </w:pPr>
          </w:p>
        </w:tc>
      </w:tr>
      <w:tr w:rsidR="00401246" w:rsidRPr="00486135" w14:paraId="6588E54C" w14:textId="77777777" w:rsidTr="00F276EF">
        <w:trPr>
          <w:trHeight w:val="170"/>
        </w:trPr>
        <w:tc>
          <w:tcPr>
            <w:tcW w:w="3209" w:type="dxa"/>
            <w:vMerge/>
          </w:tcPr>
          <w:p w14:paraId="1DF99D23" w14:textId="77777777" w:rsidR="00401246" w:rsidRPr="00486135" w:rsidRDefault="00401246" w:rsidP="00486135">
            <w:pPr>
              <w:pStyle w:val="aff7"/>
              <w:spacing w:line="276" w:lineRule="auto"/>
              <w:rPr>
                <w:rFonts w:ascii="Times New Roman" w:hAnsi="Times New Roman" w:cs="Times New Roman"/>
                <w:lang w:val="uk-UA"/>
              </w:rPr>
            </w:pPr>
          </w:p>
        </w:tc>
        <w:tc>
          <w:tcPr>
            <w:tcW w:w="3209" w:type="dxa"/>
          </w:tcPr>
          <w:p w14:paraId="0C0E1545" w14:textId="77777777" w:rsidR="00401246" w:rsidRPr="00486135" w:rsidRDefault="00401246"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Адреса</w:t>
            </w:r>
          </w:p>
        </w:tc>
        <w:tc>
          <w:tcPr>
            <w:tcW w:w="3210" w:type="dxa"/>
          </w:tcPr>
          <w:p w14:paraId="1352AB78" w14:textId="77777777" w:rsidR="00401246" w:rsidRPr="00486135" w:rsidRDefault="00401246" w:rsidP="00486135">
            <w:pPr>
              <w:pStyle w:val="aff7"/>
              <w:spacing w:line="276" w:lineRule="auto"/>
              <w:rPr>
                <w:rFonts w:ascii="Times New Roman" w:hAnsi="Times New Roman" w:cs="Times New Roman"/>
                <w:lang w:val="uk-UA"/>
              </w:rPr>
            </w:pPr>
          </w:p>
        </w:tc>
      </w:tr>
      <w:tr w:rsidR="00401246" w:rsidRPr="00486135" w14:paraId="11F295C9" w14:textId="77777777" w:rsidTr="00F276EF">
        <w:trPr>
          <w:trHeight w:val="170"/>
        </w:trPr>
        <w:tc>
          <w:tcPr>
            <w:tcW w:w="3209" w:type="dxa"/>
            <w:vMerge/>
          </w:tcPr>
          <w:p w14:paraId="4FD1721F" w14:textId="77777777" w:rsidR="00401246" w:rsidRPr="00486135" w:rsidRDefault="00401246" w:rsidP="00486135">
            <w:pPr>
              <w:pStyle w:val="aff7"/>
              <w:spacing w:line="276" w:lineRule="auto"/>
              <w:rPr>
                <w:rFonts w:ascii="Times New Roman" w:hAnsi="Times New Roman" w:cs="Times New Roman"/>
                <w:lang w:val="uk-UA"/>
              </w:rPr>
            </w:pPr>
          </w:p>
        </w:tc>
        <w:tc>
          <w:tcPr>
            <w:tcW w:w="3209" w:type="dxa"/>
          </w:tcPr>
          <w:p w14:paraId="3113DD1D" w14:textId="77777777" w:rsidR="00401246" w:rsidRPr="00486135" w:rsidRDefault="00401246"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Телефон</w:t>
            </w:r>
          </w:p>
        </w:tc>
        <w:tc>
          <w:tcPr>
            <w:tcW w:w="3210" w:type="dxa"/>
          </w:tcPr>
          <w:p w14:paraId="621670CF" w14:textId="77777777" w:rsidR="00401246" w:rsidRPr="00486135" w:rsidRDefault="00401246" w:rsidP="00486135">
            <w:pPr>
              <w:pStyle w:val="aff7"/>
              <w:spacing w:line="276" w:lineRule="auto"/>
              <w:rPr>
                <w:rFonts w:ascii="Times New Roman" w:hAnsi="Times New Roman" w:cs="Times New Roman"/>
                <w:lang w:val="uk-UA"/>
              </w:rPr>
            </w:pPr>
          </w:p>
        </w:tc>
      </w:tr>
      <w:tr w:rsidR="00756A7B" w:rsidRPr="00486135" w14:paraId="09B3D313" w14:textId="77777777" w:rsidTr="00F276EF">
        <w:trPr>
          <w:trHeight w:val="170"/>
        </w:trPr>
        <w:tc>
          <w:tcPr>
            <w:tcW w:w="3209" w:type="dxa"/>
            <w:vMerge/>
          </w:tcPr>
          <w:p w14:paraId="2268F8AB"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301877E3"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КодСпеціалізаці</w:t>
            </w:r>
            <w:r w:rsidR="00401246" w:rsidRPr="00486135">
              <w:rPr>
                <w:rFonts w:ascii="Times New Roman" w:hAnsi="Times New Roman" w:cs="Times New Roman"/>
                <w:lang w:val="uk-UA"/>
              </w:rPr>
              <w:t>ї</w:t>
            </w:r>
            <w:proofErr w:type="spellEnd"/>
            <w:r w:rsidRPr="00486135">
              <w:rPr>
                <w:rFonts w:ascii="Times New Roman" w:hAnsi="Times New Roman" w:cs="Times New Roman"/>
                <w:lang w:val="uk-UA"/>
              </w:rPr>
              <w:t xml:space="preserve"> </w:t>
            </w:r>
          </w:p>
        </w:tc>
        <w:tc>
          <w:tcPr>
            <w:tcW w:w="3210" w:type="dxa"/>
          </w:tcPr>
          <w:p w14:paraId="35BC090C" w14:textId="77777777" w:rsidR="00756A7B" w:rsidRPr="00486135" w:rsidRDefault="00756A7B" w:rsidP="00486135">
            <w:pPr>
              <w:pStyle w:val="aff7"/>
              <w:spacing w:line="276" w:lineRule="auto"/>
              <w:rPr>
                <w:rFonts w:ascii="Times New Roman" w:hAnsi="Times New Roman" w:cs="Times New Roman"/>
                <w:lang w:val="uk-UA"/>
              </w:rPr>
            </w:pPr>
            <w:r w:rsidRPr="00486135">
              <w:rPr>
                <w:rFonts w:ascii="Times New Roman" w:hAnsi="Times New Roman" w:cs="Times New Roman"/>
                <w:lang w:val="uk-UA"/>
              </w:rPr>
              <w:t>Зовнішній ключ</w:t>
            </w:r>
          </w:p>
        </w:tc>
      </w:tr>
      <w:tr w:rsidR="00756A7B" w:rsidRPr="00486135" w14:paraId="6169F384" w14:textId="77777777" w:rsidTr="00F276EF">
        <w:trPr>
          <w:trHeight w:val="170"/>
        </w:trPr>
        <w:tc>
          <w:tcPr>
            <w:tcW w:w="3209" w:type="dxa"/>
            <w:vMerge/>
          </w:tcPr>
          <w:p w14:paraId="52B53ED7"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0E38AE20" w14:textId="77777777" w:rsidR="00756A7B" w:rsidRPr="00486135" w:rsidRDefault="00401246"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СтажРоботи</w:t>
            </w:r>
            <w:proofErr w:type="spellEnd"/>
          </w:p>
        </w:tc>
        <w:tc>
          <w:tcPr>
            <w:tcW w:w="3210" w:type="dxa"/>
          </w:tcPr>
          <w:p w14:paraId="2F7CCA4F"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2386AC9A" w14:textId="77777777" w:rsidTr="00F276EF">
        <w:trPr>
          <w:trHeight w:val="170"/>
        </w:trPr>
        <w:tc>
          <w:tcPr>
            <w:tcW w:w="3209" w:type="dxa"/>
            <w:vMerge/>
          </w:tcPr>
          <w:p w14:paraId="38AFFF59" w14:textId="77777777" w:rsidR="00756A7B" w:rsidRPr="00486135" w:rsidRDefault="00756A7B" w:rsidP="00486135">
            <w:pPr>
              <w:pStyle w:val="aff7"/>
              <w:spacing w:line="276" w:lineRule="auto"/>
              <w:rPr>
                <w:rFonts w:ascii="Times New Roman" w:hAnsi="Times New Roman" w:cs="Times New Roman"/>
                <w:lang w:val="uk-UA"/>
              </w:rPr>
            </w:pPr>
          </w:p>
        </w:tc>
        <w:tc>
          <w:tcPr>
            <w:tcW w:w="3209" w:type="dxa"/>
          </w:tcPr>
          <w:p w14:paraId="52E3BE7D" w14:textId="77777777" w:rsidR="00756A7B" w:rsidRPr="00486135" w:rsidRDefault="00756A7B" w:rsidP="00486135">
            <w:pPr>
              <w:pStyle w:val="aff7"/>
              <w:spacing w:line="276" w:lineRule="auto"/>
              <w:rPr>
                <w:rFonts w:ascii="Times New Roman" w:hAnsi="Times New Roman" w:cs="Times New Roman"/>
                <w:lang w:val="uk-UA"/>
              </w:rPr>
            </w:pPr>
            <w:proofErr w:type="spellStart"/>
            <w:r w:rsidRPr="00486135">
              <w:rPr>
                <w:rFonts w:ascii="Times New Roman" w:hAnsi="Times New Roman" w:cs="Times New Roman"/>
                <w:lang w:val="uk-UA"/>
              </w:rPr>
              <w:t>НазваТипПрийому</w:t>
            </w:r>
            <w:proofErr w:type="spellEnd"/>
          </w:p>
        </w:tc>
        <w:tc>
          <w:tcPr>
            <w:tcW w:w="3210" w:type="dxa"/>
          </w:tcPr>
          <w:p w14:paraId="060FB45B" w14:textId="77777777" w:rsidR="00756A7B" w:rsidRPr="00486135" w:rsidRDefault="00756A7B" w:rsidP="00486135">
            <w:pPr>
              <w:pStyle w:val="aff7"/>
              <w:spacing w:line="276" w:lineRule="auto"/>
              <w:rPr>
                <w:rFonts w:ascii="Times New Roman" w:hAnsi="Times New Roman" w:cs="Times New Roman"/>
                <w:lang w:val="uk-UA"/>
              </w:rPr>
            </w:pPr>
          </w:p>
        </w:tc>
      </w:tr>
      <w:tr w:rsidR="00756A7B" w:rsidRPr="00486135" w14:paraId="73234873" w14:textId="77777777" w:rsidTr="00F276EF">
        <w:trPr>
          <w:trHeight w:val="170"/>
        </w:trPr>
        <w:tc>
          <w:tcPr>
            <w:tcW w:w="3209" w:type="dxa"/>
            <w:vMerge w:val="restart"/>
          </w:tcPr>
          <w:p w14:paraId="00984380" w14:textId="77777777" w:rsidR="00756A7B" w:rsidRPr="00486135" w:rsidRDefault="00756A7B" w:rsidP="00486135">
            <w:pPr>
              <w:pStyle w:val="aff5"/>
              <w:spacing w:line="276" w:lineRule="auto"/>
              <w:ind w:firstLine="0"/>
              <w:rPr>
                <w:rFonts w:ascii="Times New Roman" w:hAnsi="Times New Roman" w:cs="Times New Roman"/>
                <w:lang w:val="uk-UA" w:eastAsia="ru-RU"/>
              </w:rPr>
            </w:pPr>
            <w:r w:rsidRPr="00486135">
              <w:rPr>
                <w:rFonts w:ascii="Times New Roman" w:hAnsi="Times New Roman" w:cs="Times New Roman"/>
                <w:lang w:val="uk-UA" w:eastAsia="ru-RU"/>
              </w:rPr>
              <w:t xml:space="preserve">Прийом </w:t>
            </w:r>
          </w:p>
        </w:tc>
        <w:tc>
          <w:tcPr>
            <w:tcW w:w="3209" w:type="dxa"/>
          </w:tcPr>
          <w:p w14:paraId="6C6237C6" w14:textId="77777777" w:rsidR="00756A7B" w:rsidRPr="00486135" w:rsidRDefault="00756A7B" w:rsidP="00486135">
            <w:pPr>
              <w:pStyle w:val="aff5"/>
              <w:spacing w:line="276" w:lineRule="auto"/>
              <w:ind w:firstLine="0"/>
              <w:rPr>
                <w:rFonts w:ascii="Times New Roman" w:hAnsi="Times New Roman" w:cs="Times New Roman"/>
                <w:lang w:val="uk-UA" w:eastAsia="ru-RU"/>
              </w:rPr>
            </w:pPr>
            <w:proofErr w:type="spellStart"/>
            <w:r w:rsidRPr="00486135">
              <w:rPr>
                <w:rFonts w:ascii="Times New Roman" w:hAnsi="Times New Roman" w:cs="Times New Roman"/>
                <w:lang w:val="uk-UA" w:eastAsia="ru-RU"/>
              </w:rPr>
              <w:t>КодПрийому</w:t>
            </w:r>
            <w:proofErr w:type="spellEnd"/>
          </w:p>
        </w:tc>
        <w:tc>
          <w:tcPr>
            <w:tcW w:w="3210" w:type="dxa"/>
          </w:tcPr>
          <w:p w14:paraId="0F02A291" w14:textId="77777777" w:rsidR="00756A7B" w:rsidRPr="00486135" w:rsidRDefault="00756A7B" w:rsidP="00486135">
            <w:pPr>
              <w:pStyle w:val="aff5"/>
              <w:spacing w:line="276" w:lineRule="auto"/>
              <w:ind w:firstLine="0"/>
              <w:rPr>
                <w:rFonts w:ascii="Times New Roman" w:hAnsi="Times New Roman" w:cs="Times New Roman"/>
                <w:lang w:val="uk-UA" w:eastAsia="ru-RU"/>
              </w:rPr>
            </w:pPr>
            <w:r w:rsidRPr="00486135">
              <w:rPr>
                <w:rFonts w:ascii="Times New Roman" w:hAnsi="Times New Roman" w:cs="Times New Roman"/>
                <w:lang w:val="uk-UA" w:eastAsia="ru-RU"/>
              </w:rPr>
              <w:t>Первинний ключ</w:t>
            </w:r>
          </w:p>
        </w:tc>
      </w:tr>
      <w:tr w:rsidR="006F7829" w:rsidRPr="00486135" w14:paraId="099A18CC" w14:textId="77777777" w:rsidTr="00F276EF">
        <w:trPr>
          <w:trHeight w:val="170"/>
        </w:trPr>
        <w:tc>
          <w:tcPr>
            <w:tcW w:w="3209" w:type="dxa"/>
            <w:vMerge/>
          </w:tcPr>
          <w:p w14:paraId="2B9F5153"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c>
          <w:tcPr>
            <w:tcW w:w="3209" w:type="dxa"/>
          </w:tcPr>
          <w:p w14:paraId="19FFA636" w14:textId="77777777" w:rsidR="006F7829" w:rsidRPr="00486135" w:rsidRDefault="006F7829" w:rsidP="00486135">
            <w:pPr>
              <w:pStyle w:val="aff5"/>
              <w:spacing w:line="276" w:lineRule="auto"/>
              <w:ind w:firstLine="0"/>
              <w:rPr>
                <w:rFonts w:ascii="Times New Roman" w:hAnsi="Times New Roman" w:cs="Times New Roman"/>
                <w:lang w:val="uk-UA" w:eastAsia="ru-RU"/>
              </w:rPr>
            </w:pPr>
            <w:proofErr w:type="spellStart"/>
            <w:r w:rsidRPr="00486135">
              <w:rPr>
                <w:rFonts w:ascii="Times New Roman" w:hAnsi="Times New Roman" w:cs="Times New Roman"/>
                <w:lang w:val="uk-UA"/>
              </w:rPr>
              <w:t>КодПаціента</w:t>
            </w:r>
            <w:proofErr w:type="spellEnd"/>
          </w:p>
        </w:tc>
        <w:tc>
          <w:tcPr>
            <w:tcW w:w="3210" w:type="dxa"/>
          </w:tcPr>
          <w:p w14:paraId="7F981CE9" w14:textId="77777777" w:rsidR="006F7829" w:rsidRPr="00486135" w:rsidRDefault="006F7829" w:rsidP="00486135">
            <w:pPr>
              <w:pStyle w:val="aff5"/>
              <w:spacing w:line="276" w:lineRule="auto"/>
              <w:ind w:firstLine="0"/>
              <w:rPr>
                <w:rFonts w:ascii="Times New Roman" w:hAnsi="Times New Roman" w:cs="Times New Roman"/>
                <w:lang w:val="uk-UA" w:eastAsia="ru-RU"/>
              </w:rPr>
            </w:pPr>
            <w:r w:rsidRPr="00486135">
              <w:rPr>
                <w:rFonts w:ascii="Times New Roman" w:hAnsi="Times New Roman" w:cs="Times New Roman"/>
                <w:lang w:val="uk-UA" w:eastAsia="ru-RU"/>
              </w:rPr>
              <w:t>Зовнішній ключ</w:t>
            </w:r>
          </w:p>
        </w:tc>
      </w:tr>
      <w:tr w:rsidR="006F7829" w:rsidRPr="00486135" w14:paraId="459474A8" w14:textId="77777777" w:rsidTr="00F276EF">
        <w:trPr>
          <w:trHeight w:val="170"/>
        </w:trPr>
        <w:tc>
          <w:tcPr>
            <w:tcW w:w="3209" w:type="dxa"/>
            <w:vMerge/>
          </w:tcPr>
          <w:p w14:paraId="77B61137"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c>
          <w:tcPr>
            <w:tcW w:w="3209" w:type="dxa"/>
          </w:tcPr>
          <w:p w14:paraId="1EBF5348" w14:textId="77777777" w:rsidR="006F7829" w:rsidRPr="00486135" w:rsidRDefault="006F7829" w:rsidP="00486135">
            <w:pPr>
              <w:pStyle w:val="aff5"/>
              <w:spacing w:line="276" w:lineRule="auto"/>
              <w:ind w:firstLine="0"/>
              <w:rPr>
                <w:rFonts w:ascii="Times New Roman" w:hAnsi="Times New Roman" w:cs="Times New Roman"/>
                <w:lang w:val="uk-UA" w:eastAsia="ru-RU"/>
              </w:rPr>
            </w:pPr>
            <w:proofErr w:type="spellStart"/>
            <w:r w:rsidRPr="00486135">
              <w:rPr>
                <w:rFonts w:ascii="Times New Roman" w:hAnsi="Times New Roman" w:cs="Times New Roman"/>
                <w:lang w:val="uk-UA"/>
              </w:rPr>
              <w:t>КодЛікаря</w:t>
            </w:r>
            <w:proofErr w:type="spellEnd"/>
          </w:p>
        </w:tc>
        <w:tc>
          <w:tcPr>
            <w:tcW w:w="3210" w:type="dxa"/>
          </w:tcPr>
          <w:p w14:paraId="2CEAC501" w14:textId="77777777" w:rsidR="006F7829" w:rsidRPr="00486135" w:rsidRDefault="006F7829" w:rsidP="00486135">
            <w:pPr>
              <w:pStyle w:val="aff5"/>
              <w:spacing w:line="276" w:lineRule="auto"/>
              <w:ind w:firstLine="0"/>
              <w:rPr>
                <w:rFonts w:ascii="Times New Roman" w:hAnsi="Times New Roman" w:cs="Times New Roman"/>
                <w:lang w:val="uk-UA" w:eastAsia="ru-RU"/>
              </w:rPr>
            </w:pPr>
            <w:r w:rsidRPr="00486135">
              <w:rPr>
                <w:rFonts w:ascii="Times New Roman" w:hAnsi="Times New Roman" w:cs="Times New Roman"/>
                <w:lang w:val="uk-UA" w:eastAsia="ru-RU"/>
              </w:rPr>
              <w:t>Зовнішній ключ</w:t>
            </w:r>
          </w:p>
        </w:tc>
      </w:tr>
      <w:tr w:rsidR="006F7829" w:rsidRPr="00486135" w14:paraId="782A3E8F" w14:textId="77777777" w:rsidTr="00F276EF">
        <w:trPr>
          <w:trHeight w:val="170"/>
        </w:trPr>
        <w:tc>
          <w:tcPr>
            <w:tcW w:w="3209" w:type="dxa"/>
            <w:vMerge/>
          </w:tcPr>
          <w:p w14:paraId="6B4C1AD5"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c>
          <w:tcPr>
            <w:tcW w:w="3209" w:type="dxa"/>
          </w:tcPr>
          <w:p w14:paraId="61AE5A5C" w14:textId="77777777" w:rsidR="006F7829" w:rsidRPr="00486135" w:rsidRDefault="006F7829" w:rsidP="00486135">
            <w:pPr>
              <w:pStyle w:val="aff5"/>
              <w:spacing w:line="276" w:lineRule="auto"/>
              <w:ind w:firstLine="0"/>
              <w:rPr>
                <w:rFonts w:ascii="Times New Roman" w:hAnsi="Times New Roman" w:cs="Times New Roman"/>
                <w:lang w:val="uk-UA" w:eastAsia="ru-RU"/>
              </w:rPr>
            </w:pPr>
            <w:proofErr w:type="spellStart"/>
            <w:r w:rsidRPr="00486135">
              <w:rPr>
                <w:rFonts w:ascii="Times New Roman" w:hAnsi="Times New Roman" w:cs="Times New Roman"/>
                <w:lang w:val="uk-UA" w:eastAsia="ru-RU"/>
              </w:rPr>
              <w:t>ДатаЗвернення</w:t>
            </w:r>
            <w:proofErr w:type="spellEnd"/>
          </w:p>
        </w:tc>
        <w:tc>
          <w:tcPr>
            <w:tcW w:w="3210" w:type="dxa"/>
          </w:tcPr>
          <w:p w14:paraId="78CD545C"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r>
      <w:tr w:rsidR="006F7829" w:rsidRPr="00486135" w14:paraId="04AEFF74" w14:textId="77777777" w:rsidTr="00F276EF">
        <w:trPr>
          <w:trHeight w:val="170"/>
        </w:trPr>
        <w:tc>
          <w:tcPr>
            <w:tcW w:w="3209" w:type="dxa"/>
            <w:vMerge/>
          </w:tcPr>
          <w:p w14:paraId="07AEFEF2"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c>
          <w:tcPr>
            <w:tcW w:w="3209" w:type="dxa"/>
          </w:tcPr>
          <w:p w14:paraId="5F773B4A" w14:textId="77777777" w:rsidR="006F7829" w:rsidRPr="00486135" w:rsidRDefault="006F7829" w:rsidP="00486135">
            <w:pPr>
              <w:pStyle w:val="aff5"/>
              <w:spacing w:line="276" w:lineRule="auto"/>
              <w:ind w:firstLine="0"/>
              <w:rPr>
                <w:rFonts w:ascii="Times New Roman" w:hAnsi="Times New Roman" w:cs="Times New Roman"/>
                <w:lang w:val="uk-UA" w:eastAsia="ru-RU"/>
              </w:rPr>
            </w:pPr>
            <w:proofErr w:type="spellStart"/>
            <w:r w:rsidRPr="00486135">
              <w:rPr>
                <w:rFonts w:ascii="Times New Roman" w:hAnsi="Times New Roman" w:cs="Times New Roman"/>
                <w:lang w:val="uk-UA" w:eastAsia="ru-RU"/>
              </w:rPr>
              <w:t>МісцеПрийому</w:t>
            </w:r>
            <w:proofErr w:type="spellEnd"/>
          </w:p>
        </w:tc>
        <w:tc>
          <w:tcPr>
            <w:tcW w:w="3210" w:type="dxa"/>
          </w:tcPr>
          <w:p w14:paraId="7C2A7A9E"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r>
      <w:tr w:rsidR="006F7829" w:rsidRPr="00486135" w14:paraId="025492E5" w14:textId="77777777" w:rsidTr="00F276EF">
        <w:trPr>
          <w:trHeight w:val="170"/>
        </w:trPr>
        <w:tc>
          <w:tcPr>
            <w:tcW w:w="3209" w:type="dxa"/>
            <w:vMerge/>
          </w:tcPr>
          <w:p w14:paraId="488AC8F3" w14:textId="77777777" w:rsidR="006F7829" w:rsidRPr="00486135" w:rsidRDefault="006F7829" w:rsidP="00486135">
            <w:pPr>
              <w:pStyle w:val="aff5"/>
              <w:spacing w:line="276" w:lineRule="auto"/>
              <w:ind w:firstLine="0"/>
              <w:rPr>
                <w:rFonts w:ascii="Times New Roman" w:hAnsi="Times New Roman" w:cs="Times New Roman"/>
                <w:lang w:val="uk-UA" w:eastAsia="ru-RU"/>
              </w:rPr>
            </w:pPr>
          </w:p>
        </w:tc>
        <w:tc>
          <w:tcPr>
            <w:tcW w:w="3209" w:type="dxa"/>
          </w:tcPr>
          <w:p w14:paraId="0F4BFAE1" w14:textId="77777777" w:rsidR="006F7829" w:rsidRPr="00486135" w:rsidRDefault="006F7829" w:rsidP="00486135">
            <w:pPr>
              <w:pStyle w:val="aff5"/>
              <w:spacing w:line="276" w:lineRule="auto"/>
              <w:ind w:firstLine="0"/>
              <w:rPr>
                <w:rFonts w:ascii="Times New Roman" w:hAnsi="Times New Roman" w:cs="Times New Roman"/>
                <w:lang w:val="uk-UA" w:eastAsia="ru-RU"/>
              </w:rPr>
            </w:pPr>
            <w:r w:rsidRPr="00486135">
              <w:rPr>
                <w:rFonts w:ascii="Times New Roman" w:hAnsi="Times New Roman" w:cs="Times New Roman"/>
                <w:lang w:val="uk-UA"/>
              </w:rPr>
              <w:t>Діагноз</w:t>
            </w:r>
          </w:p>
        </w:tc>
        <w:tc>
          <w:tcPr>
            <w:tcW w:w="3210" w:type="dxa"/>
          </w:tcPr>
          <w:p w14:paraId="70E45317" w14:textId="77777777" w:rsidR="006F7829" w:rsidRPr="00486135" w:rsidRDefault="006F7829" w:rsidP="00486135">
            <w:pPr>
              <w:pStyle w:val="aff5"/>
              <w:spacing w:line="276" w:lineRule="auto"/>
              <w:ind w:firstLine="0"/>
              <w:rPr>
                <w:rFonts w:ascii="Times New Roman" w:hAnsi="Times New Roman" w:cs="Times New Roman"/>
                <w:lang w:val="uk-UA" w:eastAsia="ru-RU"/>
              </w:rPr>
            </w:pPr>
            <w:r w:rsidRPr="00486135">
              <w:rPr>
                <w:rFonts w:ascii="Times New Roman" w:hAnsi="Times New Roman" w:cs="Times New Roman"/>
                <w:lang w:val="uk-UA" w:eastAsia="ru-RU"/>
              </w:rPr>
              <w:t>Зовнішній ключ</w:t>
            </w:r>
          </w:p>
        </w:tc>
      </w:tr>
    </w:tbl>
    <w:p w14:paraId="01940049" w14:textId="77777777" w:rsidR="00C32BD8" w:rsidRPr="00E800A2" w:rsidRDefault="00C32BD8" w:rsidP="00682652">
      <w:pPr>
        <w:pStyle w:val="aff5"/>
        <w:rPr>
          <w:lang w:val="uk-UA" w:eastAsia="ru-RU"/>
        </w:rPr>
      </w:pPr>
    </w:p>
    <w:p w14:paraId="25DBA0A1" w14:textId="77777777" w:rsidR="00682652" w:rsidRPr="00E800A2" w:rsidRDefault="00682652" w:rsidP="00682652">
      <w:pPr>
        <w:pStyle w:val="aff5"/>
        <w:rPr>
          <w:lang w:val="uk-UA" w:eastAsia="ru-RU"/>
        </w:rPr>
      </w:pPr>
      <w:r w:rsidRPr="00E800A2">
        <w:rPr>
          <w:lang w:val="uk-UA" w:eastAsia="ru-RU"/>
        </w:rPr>
        <w:t xml:space="preserve">На рисунку </w:t>
      </w:r>
      <w:r w:rsidR="00362557">
        <w:rPr>
          <w:lang w:val="uk-UA" w:eastAsia="ru-RU"/>
        </w:rPr>
        <w:t>2</w:t>
      </w:r>
      <w:r w:rsidRPr="00E800A2">
        <w:rPr>
          <w:lang w:val="uk-UA" w:eastAsia="ru-RU"/>
        </w:rPr>
        <w:t>.</w:t>
      </w:r>
      <w:r w:rsidR="00362557">
        <w:rPr>
          <w:lang w:val="uk-UA" w:eastAsia="ru-RU"/>
        </w:rPr>
        <w:t>2</w:t>
      </w:r>
      <w:r w:rsidRPr="00E800A2">
        <w:rPr>
          <w:lang w:val="uk-UA" w:eastAsia="ru-RU"/>
        </w:rPr>
        <w:t xml:space="preserve"> представлена </w:t>
      </w:r>
      <w:proofErr w:type="spellStart"/>
      <w:r w:rsidRPr="00E800A2">
        <w:rPr>
          <w:lang w:val="uk-UA" w:eastAsia="ru-RU"/>
        </w:rPr>
        <w:t>інфологічна</w:t>
      </w:r>
      <w:proofErr w:type="spellEnd"/>
      <w:r w:rsidRPr="00E800A2">
        <w:rPr>
          <w:lang w:val="uk-UA" w:eastAsia="ru-RU"/>
        </w:rPr>
        <w:t xml:space="preserve"> модель предметної області.</w:t>
      </w:r>
    </w:p>
    <w:p w14:paraId="75ADFC1F" w14:textId="77777777" w:rsidR="00682652" w:rsidRPr="00E800A2" w:rsidRDefault="00756A7B" w:rsidP="00682652">
      <w:pPr>
        <w:pStyle w:val="aff1"/>
        <w:rPr>
          <w:lang w:val="uk-UA"/>
        </w:rPr>
      </w:pPr>
      <w:r w:rsidRPr="00E800A2">
        <w:rPr>
          <w:lang w:val="uk-UA"/>
        </w:rPr>
        <w:lastRenderedPageBreak/>
        <w:drawing>
          <wp:inline distT="0" distB="0" distL="0" distR="0" wp14:anchorId="0D3FF3D9" wp14:editId="697A769D">
            <wp:extent cx="6120130" cy="302842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028425"/>
                    </a:xfrm>
                    <a:prstGeom prst="rect">
                      <a:avLst/>
                    </a:prstGeom>
                    <a:noFill/>
                    <a:ln>
                      <a:noFill/>
                    </a:ln>
                  </pic:spPr>
                </pic:pic>
              </a:graphicData>
            </a:graphic>
          </wp:inline>
        </w:drawing>
      </w:r>
    </w:p>
    <w:p w14:paraId="2EAE34CD" w14:textId="77777777" w:rsidR="00682652" w:rsidRPr="00E800A2" w:rsidRDefault="00682652" w:rsidP="00682652">
      <w:pPr>
        <w:pStyle w:val="aff1"/>
        <w:rPr>
          <w:lang w:val="uk-UA"/>
        </w:rPr>
      </w:pPr>
      <w:r w:rsidRPr="00E800A2">
        <w:rPr>
          <w:lang w:val="uk-UA"/>
        </w:rPr>
        <w:t xml:space="preserve">Рисунок </w:t>
      </w:r>
      <w:r w:rsidR="00362557">
        <w:rPr>
          <w:lang w:val="uk-UA"/>
        </w:rPr>
        <w:t>2</w:t>
      </w:r>
      <w:r w:rsidRPr="00E800A2">
        <w:rPr>
          <w:lang w:val="uk-UA"/>
        </w:rPr>
        <w:t>.</w:t>
      </w:r>
      <w:r w:rsidR="00362557">
        <w:rPr>
          <w:lang w:val="uk-UA"/>
        </w:rPr>
        <w:t xml:space="preserve">2 – </w:t>
      </w:r>
      <w:r w:rsidRPr="00E800A2">
        <w:rPr>
          <w:lang w:val="uk-UA"/>
        </w:rPr>
        <w:t xml:space="preserve">Інфологична модель предметної області </w:t>
      </w:r>
      <w:r w:rsidR="00987DE3">
        <w:rPr>
          <w:lang w:val="uk-UA"/>
        </w:rPr>
        <w:t>«</w:t>
      </w:r>
      <w:r w:rsidR="00756A7B" w:rsidRPr="00E800A2">
        <w:rPr>
          <w:lang w:val="uk-UA"/>
        </w:rPr>
        <w:t>Поліклініка</w:t>
      </w:r>
      <w:r w:rsidR="00987DE3">
        <w:rPr>
          <w:lang w:val="uk-UA"/>
        </w:rPr>
        <w:t>»</w:t>
      </w:r>
      <w:r w:rsidRPr="00E800A2">
        <w:rPr>
          <w:lang w:val="uk-UA"/>
        </w:rPr>
        <w:t xml:space="preserve"> – FA-діаграма</w:t>
      </w:r>
    </w:p>
    <w:p w14:paraId="6C2C5E2F" w14:textId="77777777" w:rsidR="00362557" w:rsidRDefault="00362557" w:rsidP="00682652">
      <w:pPr>
        <w:pStyle w:val="aff5"/>
        <w:rPr>
          <w:lang w:val="uk-UA" w:eastAsia="ru-RU"/>
        </w:rPr>
      </w:pPr>
    </w:p>
    <w:p w14:paraId="7D261660" w14:textId="77777777" w:rsidR="00682652" w:rsidRPr="00E800A2" w:rsidRDefault="00682652" w:rsidP="00682652">
      <w:pPr>
        <w:pStyle w:val="aff5"/>
        <w:rPr>
          <w:lang w:val="uk-UA" w:eastAsia="ru-RU"/>
        </w:rPr>
      </w:pPr>
      <w:r w:rsidRPr="00E800A2">
        <w:rPr>
          <w:lang w:val="uk-UA" w:eastAsia="ru-RU"/>
        </w:rPr>
        <w:t>Далі визначаємо типи даних для фізичної моделі [8].</w:t>
      </w:r>
      <w:r w:rsidR="00486135">
        <w:rPr>
          <w:lang w:val="uk-UA" w:eastAsia="ru-RU"/>
        </w:rPr>
        <w:t xml:space="preserve"> </w:t>
      </w:r>
      <w:r w:rsidRPr="00E800A2">
        <w:rPr>
          <w:lang w:val="uk-UA" w:eastAsia="ru-RU"/>
        </w:rPr>
        <w:t xml:space="preserve">Ця модель даних містить </w:t>
      </w:r>
      <w:r w:rsidR="00713422" w:rsidRPr="00E800A2">
        <w:rPr>
          <w:lang w:val="uk-UA" w:eastAsia="ru-RU"/>
        </w:rPr>
        <w:t>5</w:t>
      </w:r>
      <w:r w:rsidRPr="00E800A2">
        <w:rPr>
          <w:lang w:val="uk-UA" w:eastAsia="ru-RU"/>
        </w:rPr>
        <w:t xml:space="preserve"> таблиць, і в даній моделі немає </w:t>
      </w:r>
      <w:proofErr w:type="spellStart"/>
      <w:r w:rsidRPr="00E800A2">
        <w:rPr>
          <w:lang w:val="uk-UA" w:eastAsia="ru-RU"/>
        </w:rPr>
        <w:t>зв'язків</w:t>
      </w:r>
      <w:proofErr w:type="spellEnd"/>
      <w:r w:rsidRPr="00E800A2">
        <w:rPr>
          <w:lang w:val="uk-UA" w:eastAsia="ru-RU"/>
        </w:rPr>
        <w:t xml:space="preserve"> </w:t>
      </w:r>
      <w:r w:rsidR="00987DE3">
        <w:rPr>
          <w:lang w:val="uk-UA" w:eastAsia="ru-RU"/>
        </w:rPr>
        <w:t>«</w:t>
      </w:r>
      <w:r w:rsidRPr="00E800A2">
        <w:rPr>
          <w:lang w:val="uk-UA" w:eastAsia="ru-RU"/>
        </w:rPr>
        <w:t>багато-до-багатьох</w:t>
      </w:r>
      <w:r w:rsidR="00987DE3">
        <w:rPr>
          <w:lang w:val="uk-UA" w:eastAsia="ru-RU"/>
        </w:rPr>
        <w:t>»</w:t>
      </w:r>
      <w:r w:rsidRPr="00E800A2">
        <w:rPr>
          <w:lang w:val="uk-UA" w:eastAsia="ru-RU"/>
        </w:rPr>
        <w:t xml:space="preserve">, тому модель даних нормалізована, приведена до 3 НФ (таблиця </w:t>
      </w:r>
      <w:r w:rsidR="00362557">
        <w:rPr>
          <w:lang w:val="uk-UA" w:eastAsia="ru-RU"/>
        </w:rPr>
        <w:t>2</w:t>
      </w:r>
      <w:r w:rsidR="00486135">
        <w:rPr>
          <w:lang w:val="uk-UA" w:eastAsia="ru-RU"/>
        </w:rPr>
        <w:t>.</w:t>
      </w:r>
      <w:r w:rsidR="00362557">
        <w:rPr>
          <w:lang w:val="uk-UA" w:eastAsia="ru-RU"/>
        </w:rPr>
        <w:t>4</w:t>
      </w:r>
      <w:r w:rsidRPr="00E800A2">
        <w:rPr>
          <w:lang w:val="uk-UA" w:eastAsia="ru-RU"/>
        </w:rPr>
        <w:t>-</w:t>
      </w:r>
      <w:r w:rsidR="00362557">
        <w:rPr>
          <w:lang w:val="uk-UA" w:eastAsia="ru-RU"/>
        </w:rPr>
        <w:t>2</w:t>
      </w:r>
      <w:r w:rsidRPr="00E800A2">
        <w:rPr>
          <w:lang w:val="uk-UA" w:eastAsia="ru-RU"/>
        </w:rPr>
        <w:t>.</w:t>
      </w:r>
      <w:r w:rsidR="00362557">
        <w:rPr>
          <w:lang w:val="uk-UA" w:eastAsia="ru-RU"/>
        </w:rPr>
        <w:t>8</w:t>
      </w:r>
      <w:r w:rsidRPr="00E800A2">
        <w:rPr>
          <w:lang w:val="uk-UA" w:eastAsia="ru-RU"/>
        </w:rPr>
        <w:t>).</w:t>
      </w:r>
    </w:p>
    <w:p w14:paraId="393550E5" w14:textId="77777777" w:rsidR="00682652" w:rsidRPr="00E800A2" w:rsidRDefault="00682652" w:rsidP="00713422">
      <w:pPr>
        <w:pStyle w:val="aff1"/>
        <w:jc w:val="left"/>
        <w:rPr>
          <w:lang w:val="uk-UA"/>
        </w:rPr>
      </w:pPr>
      <w:r w:rsidRPr="00E800A2">
        <w:rPr>
          <w:lang w:val="uk-UA"/>
        </w:rPr>
        <w:t xml:space="preserve">Таблиця </w:t>
      </w:r>
      <w:r w:rsidR="00362557">
        <w:rPr>
          <w:lang w:val="uk-UA"/>
        </w:rPr>
        <w:t>2</w:t>
      </w:r>
      <w:r w:rsidRPr="00E800A2">
        <w:rPr>
          <w:lang w:val="uk-UA"/>
        </w:rPr>
        <w:t>.</w:t>
      </w:r>
      <w:r w:rsidR="00362557">
        <w:rPr>
          <w:lang w:val="uk-UA"/>
        </w:rPr>
        <w:t xml:space="preserve">4 – </w:t>
      </w:r>
      <w:r w:rsidRPr="00E800A2">
        <w:rPr>
          <w:lang w:val="uk-UA"/>
        </w:rPr>
        <w:t xml:space="preserve">Структура таблиці </w:t>
      </w:r>
      <w:r w:rsidR="00987DE3">
        <w:rPr>
          <w:lang w:val="uk-UA"/>
        </w:rPr>
        <w:t>«</w:t>
      </w:r>
      <w:r w:rsidRPr="00E800A2">
        <w:rPr>
          <w:lang w:val="uk-UA"/>
        </w:rPr>
        <w:t>Пацієнт</w:t>
      </w:r>
      <w:r w:rsidR="00987DE3">
        <w:rPr>
          <w:lang w:val="uk-UA"/>
        </w:rPr>
        <w:t>»</w:t>
      </w:r>
    </w:p>
    <w:tbl>
      <w:tblPr>
        <w:tblStyle w:val="aff3"/>
        <w:tblW w:w="0" w:type="auto"/>
        <w:tblLook w:val="04A0" w:firstRow="1" w:lastRow="0" w:firstColumn="1" w:lastColumn="0" w:noHBand="0" w:noVBand="1"/>
      </w:tblPr>
      <w:tblGrid>
        <w:gridCol w:w="3209"/>
        <w:gridCol w:w="2882"/>
        <w:gridCol w:w="3537"/>
      </w:tblGrid>
      <w:tr w:rsidR="00682652" w:rsidRPr="00E800A2" w14:paraId="470E349A" w14:textId="77777777" w:rsidTr="00AA516A">
        <w:tc>
          <w:tcPr>
            <w:tcW w:w="3209" w:type="dxa"/>
          </w:tcPr>
          <w:p w14:paraId="4D6D29F2" w14:textId="77777777" w:rsidR="00682652" w:rsidRPr="00E800A2" w:rsidRDefault="00682652"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Ідентифікатор </w:t>
            </w:r>
          </w:p>
        </w:tc>
        <w:tc>
          <w:tcPr>
            <w:tcW w:w="2882" w:type="dxa"/>
          </w:tcPr>
          <w:p w14:paraId="6FEF1110" w14:textId="77777777" w:rsidR="00682652" w:rsidRPr="00E800A2" w:rsidRDefault="00682652"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Тип </w:t>
            </w:r>
          </w:p>
        </w:tc>
        <w:tc>
          <w:tcPr>
            <w:tcW w:w="3537" w:type="dxa"/>
          </w:tcPr>
          <w:p w14:paraId="416E7F16" w14:textId="77777777" w:rsidR="00682652" w:rsidRPr="00E800A2" w:rsidRDefault="00682652"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Примітка</w:t>
            </w:r>
          </w:p>
        </w:tc>
      </w:tr>
      <w:tr w:rsidR="00F276EF" w:rsidRPr="00E800A2" w14:paraId="61C851F6" w14:textId="77777777" w:rsidTr="00AA516A">
        <w:tc>
          <w:tcPr>
            <w:tcW w:w="3209" w:type="dxa"/>
          </w:tcPr>
          <w:p w14:paraId="0704C7F9" w14:textId="77777777" w:rsidR="00F276EF" w:rsidRPr="00E800A2" w:rsidRDefault="00F276EF" w:rsidP="00F276EF">
            <w:pPr>
              <w:pStyle w:val="aff7"/>
              <w:spacing w:line="240" w:lineRule="auto"/>
              <w:rPr>
                <w:rFonts w:ascii="Times New Roman" w:hAnsi="Times New Roman" w:cs="Times New Roman"/>
                <w:lang w:val="uk-UA"/>
              </w:rPr>
            </w:pPr>
            <w:proofErr w:type="spellStart"/>
            <w:r w:rsidRPr="00E800A2">
              <w:rPr>
                <w:rFonts w:ascii="Times New Roman" w:hAnsi="Times New Roman" w:cs="Times New Roman"/>
                <w:lang w:val="uk-UA"/>
              </w:rPr>
              <w:t>КодПаціента</w:t>
            </w:r>
            <w:proofErr w:type="spellEnd"/>
            <w:r w:rsidRPr="00E800A2">
              <w:rPr>
                <w:rFonts w:ascii="Times New Roman" w:hAnsi="Times New Roman" w:cs="Times New Roman"/>
                <w:lang w:val="uk-UA"/>
              </w:rPr>
              <w:t xml:space="preserve"> </w:t>
            </w:r>
          </w:p>
        </w:tc>
        <w:tc>
          <w:tcPr>
            <w:tcW w:w="2882" w:type="dxa"/>
          </w:tcPr>
          <w:p w14:paraId="5D784EA2" w14:textId="77777777" w:rsidR="00F276EF" w:rsidRPr="00E800A2" w:rsidRDefault="00F276EF"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Лічильник </w:t>
            </w:r>
          </w:p>
        </w:tc>
        <w:tc>
          <w:tcPr>
            <w:tcW w:w="3537" w:type="dxa"/>
          </w:tcPr>
          <w:p w14:paraId="6B6D7903" w14:textId="77777777" w:rsidR="00F276EF" w:rsidRPr="00E800A2" w:rsidRDefault="00AA516A"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Первинний ключ</w:t>
            </w:r>
          </w:p>
        </w:tc>
      </w:tr>
      <w:tr w:rsidR="00F276EF" w:rsidRPr="00E800A2" w14:paraId="19D93D3F" w14:textId="77777777" w:rsidTr="00AA516A">
        <w:tc>
          <w:tcPr>
            <w:tcW w:w="3209" w:type="dxa"/>
          </w:tcPr>
          <w:p w14:paraId="5CFD3D88" w14:textId="77777777" w:rsidR="00F276EF" w:rsidRPr="00E800A2" w:rsidRDefault="00F276EF" w:rsidP="00F276EF">
            <w:pPr>
              <w:pStyle w:val="aff7"/>
              <w:spacing w:line="240" w:lineRule="auto"/>
              <w:rPr>
                <w:rFonts w:ascii="Times New Roman" w:hAnsi="Times New Roman" w:cs="Times New Roman"/>
                <w:lang w:val="uk-UA"/>
              </w:rPr>
            </w:pPr>
            <w:r w:rsidRPr="00E800A2">
              <w:rPr>
                <w:rFonts w:ascii="Times New Roman" w:hAnsi="Times New Roman" w:cs="Times New Roman"/>
                <w:lang w:val="uk-UA"/>
              </w:rPr>
              <w:t>Стать</w:t>
            </w:r>
          </w:p>
        </w:tc>
        <w:tc>
          <w:tcPr>
            <w:tcW w:w="2882" w:type="dxa"/>
          </w:tcPr>
          <w:p w14:paraId="7A2E6B36" w14:textId="77777777" w:rsidR="00F276EF" w:rsidRPr="00E800A2" w:rsidRDefault="00F276EF"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61D3EA88" w14:textId="77777777" w:rsidR="00F276EF" w:rsidRPr="00E800A2" w:rsidRDefault="00F276EF" w:rsidP="00F276EF">
            <w:pPr>
              <w:pStyle w:val="aff5"/>
              <w:spacing w:line="240" w:lineRule="auto"/>
              <w:ind w:firstLine="0"/>
              <w:rPr>
                <w:rFonts w:ascii="Times New Roman" w:hAnsi="Times New Roman" w:cs="Times New Roman"/>
                <w:lang w:val="uk-UA" w:eastAsia="ru-RU"/>
              </w:rPr>
            </w:pPr>
          </w:p>
        </w:tc>
      </w:tr>
      <w:tr w:rsidR="00F276EF" w:rsidRPr="00E800A2" w14:paraId="51B3A821" w14:textId="77777777" w:rsidTr="00AA516A">
        <w:tc>
          <w:tcPr>
            <w:tcW w:w="3209" w:type="dxa"/>
          </w:tcPr>
          <w:p w14:paraId="3E0F6B8F" w14:textId="77777777" w:rsidR="00F276EF" w:rsidRPr="00E800A2" w:rsidRDefault="00F276EF" w:rsidP="00F276EF">
            <w:pPr>
              <w:pStyle w:val="aff7"/>
              <w:spacing w:line="240" w:lineRule="auto"/>
              <w:rPr>
                <w:lang w:val="uk-UA"/>
              </w:rPr>
            </w:pPr>
            <w:proofErr w:type="spellStart"/>
            <w:r w:rsidRPr="00E800A2">
              <w:rPr>
                <w:rFonts w:ascii="Times New Roman" w:hAnsi="Times New Roman" w:cs="Times New Roman"/>
                <w:lang w:val="uk-UA"/>
              </w:rPr>
              <w:t>ПІБПаціента</w:t>
            </w:r>
            <w:proofErr w:type="spellEnd"/>
          </w:p>
        </w:tc>
        <w:tc>
          <w:tcPr>
            <w:tcW w:w="2882" w:type="dxa"/>
          </w:tcPr>
          <w:p w14:paraId="709E2656" w14:textId="77777777" w:rsidR="00F276EF" w:rsidRPr="00E800A2" w:rsidRDefault="00F276EF"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7E31A5D4" w14:textId="77777777" w:rsidR="00F276EF" w:rsidRPr="00E800A2" w:rsidRDefault="00F276EF" w:rsidP="00F276EF">
            <w:pPr>
              <w:pStyle w:val="aff5"/>
              <w:spacing w:line="240" w:lineRule="auto"/>
              <w:ind w:firstLine="0"/>
              <w:rPr>
                <w:rFonts w:ascii="Times New Roman" w:hAnsi="Times New Roman" w:cs="Times New Roman"/>
                <w:lang w:val="uk-UA" w:eastAsia="ru-RU"/>
              </w:rPr>
            </w:pPr>
          </w:p>
        </w:tc>
      </w:tr>
      <w:tr w:rsidR="00F276EF" w:rsidRPr="00E800A2" w14:paraId="6A9080FD" w14:textId="77777777" w:rsidTr="00AA516A">
        <w:tc>
          <w:tcPr>
            <w:tcW w:w="3209" w:type="dxa"/>
          </w:tcPr>
          <w:p w14:paraId="7445EC67" w14:textId="77777777" w:rsidR="00F276EF" w:rsidRPr="00E800A2" w:rsidRDefault="00F276EF" w:rsidP="00F276EF">
            <w:pPr>
              <w:pStyle w:val="aff7"/>
              <w:spacing w:line="240" w:lineRule="auto"/>
              <w:rPr>
                <w:rFonts w:ascii="Times New Roman" w:hAnsi="Times New Roman" w:cs="Times New Roman"/>
                <w:lang w:val="uk-UA"/>
              </w:rPr>
            </w:pPr>
            <w:proofErr w:type="spellStart"/>
            <w:r w:rsidRPr="00E800A2">
              <w:rPr>
                <w:rFonts w:ascii="Times New Roman" w:hAnsi="Times New Roman" w:cs="Times New Roman"/>
                <w:lang w:val="uk-UA"/>
              </w:rPr>
              <w:t>ДатаНародження</w:t>
            </w:r>
            <w:proofErr w:type="spellEnd"/>
          </w:p>
        </w:tc>
        <w:tc>
          <w:tcPr>
            <w:tcW w:w="2882" w:type="dxa"/>
          </w:tcPr>
          <w:p w14:paraId="398B1345" w14:textId="77777777" w:rsidR="00F276EF" w:rsidRPr="00E800A2" w:rsidRDefault="00F276EF"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Дата / час</w:t>
            </w:r>
          </w:p>
        </w:tc>
        <w:tc>
          <w:tcPr>
            <w:tcW w:w="3537" w:type="dxa"/>
          </w:tcPr>
          <w:p w14:paraId="276F0E9E" w14:textId="77777777" w:rsidR="00F276EF" w:rsidRPr="00E800A2" w:rsidRDefault="00F276EF" w:rsidP="00F276EF">
            <w:pPr>
              <w:pStyle w:val="aff5"/>
              <w:spacing w:line="240" w:lineRule="auto"/>
              <w:ind w:firstLine="0"/>
              <w:rPr>
                <w:rFonts w:ascii="Times New Roman" w:hAnsi="Times New Roman" w:cs="Times New Roman"/>
                <w:lang w:val="uk-UA" w:eastAsia="ru-RU"/>
              </w:rPr>
            </w:pPr>
          </w:p>
        </w:tc>
      </w:tr>
      <w:tr w:rsidR="00F276EF" w:rsidRPr="00E800A2" w14:paraId="0AEB0E64" w14:textId="77777777" w:rsidTr="00AA516A">
        <w:tc>
          <w:tcPr>
            <w:tcW w:w="3209" w:type="dxa"/>
          </w:tcPr>
          <w:p w14:paraId="44B14F96" w14:textId="77777777" w:rsidR="00F276EF" w:rsidRPr="00E800A2" w:rsidRDefault="00F276EF" w:rsidP="00F276EF">
            <w:pPr>
              <w:pStyle w:val="aff7"/>
              <w:spacing w:line="240" w:lineRule="auto"/>
              <w:rPr>
                <w:rFonts w:ascii="Times New Roman" w:hAnsi="Times New Roman" w:cs="Times New Roman"/>
                <w:lang w:val="uk-UA"/>
              </w:rPr>
            </w:pPr>
            <w:r w:rsidRPr="00E800A2">
              <w:rPr>
                <w:rFonts w:ascii="Times New Roman" w:hAnsi="Times New Roman" w:cs="Times New Roman"/>
                <w:lang w:val="uk-UA"/>
              </w:rPr>
              <w:t>Адреса</w:t>
            </w:r>
          </w:p>
        </w:tc>
        <w:tc>
          <w:tcPr>
            <w:tcW w:w="2882" w:type="dxa"/>
          </w:tcPr>
          <w:p w14:paraId="614719FD" w14:textId="77777777" w:rsidR="00F276EF" w:rsidRPr="00E800A2" w:rsidRDefault="00F276EF"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7FBCD958" w14:textId="77777777" w:rsidR="00F276EF" w:rsidRPr="00E800A2" w:rsidRDefault="00F276EF" w:rsidP="00F276EF">
            <w:pPr>
              <w:pStyle w:val="aff5"/>
              <w:spacing w:line="240" w:lineRule="auto"/>
              <w:ind w:firstLine="0"/>
              <w:rPr>
                <w:rFonts w:ascii="Times New Roman" w:hAnsi="Times New Roman" w:cs="Times New Roman"/>
                <w:lang w:val="uk-UA" w:eastAsia="ru-RU"/>
              </w:rPr>
            </w:pPr>
          </w:p>
        </w:tc>
      </w:tr>
      <w:tr w:rsidR="00F276EF" w:rsidRPr="00E800A2" w14:paraId="2AAE1628" w14:textId="77777777" w:rsidTr="00AA516A">
        <w:tc>
          <w:tcPr>
            <w:tcW w:w="3209" w:type="dxa"/>
          </w:tcPr>
          <w:p w14:paraId="7693CAE5" w14:textId="77777777" w:rsidR="00F276EF" w:rsidRPr="00E800A2" w:rsidRDefault="00F276EF" w:rsidP="00F276EF">
            <w:pPr>
              <w:pStyle w:val="aff7"/>
              <w:spacing w:line="240" w:lineRule="auto"/>
              <w:rPr>
                <w:rFonts w:ascii="Times New Roman" w:hAnsi="Times New Roman" w:cs="Times New Roman"/>
                <w:lang w:val="uk-UA"/>
              </w:rPr>
            </w:pPr>
            <w:r w:rsidRPr="00E800A2">
              <w:rPr>
                <w:rFonts w:ascii="Times New Roman" w:hAnsi="Times New Roman" w:cs="Times New Roman"/>
                <w:lang w:val="uk-UA"/>
              </w:rPr>
              <w:t>Телефон</w:t>
            </w:r>
          </w:p>
        </w:tc>
        <w:tc>
          <w:tcPr>
            <w:tcW w:w="2882" w:type="dxa"/>
          </w:tcPr>
          <w:p w14:paraId="1EDBB8B7" w14:textId="77777777" w:rsidR="00F276EF" w:rsidRPr="00E800A2" w:rsidRDefault="00F276EF" w:rsidP="00F276EF">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6E4A1254" w14:textId="77777777" w:rsidR="00F276EF" w:rsidRPr="00E800A2" w:rsidRDefault="00F276EF" w:rsidP="00F276EF">
            <w:pPr>
              <w:pStyle w:val="aff5"/>
              <w:spacing w:line="240" w:lineRule="auto"/>
              <w:ind w:firstLine="0"/>
              <w:rPr>
                <w:rFonts w:ascii="Times New Roman" w:hAnsi="Times New Roman" w:cs="Times New Roman"/>
                <w:lang w:val="uk-UA" w:eastAsia="ru-RU"/>
              </w:rPr>
            </w:pPr>
          </w:p>
        </w:tc>
      </w:tr>
    </w:tbl>
    <w:p w14:paraId="7394B6E6" w14:textId="77777777" w:rsidR="00713422" w:rsidRPr="00E800A2" w:rsidRDefault="00713422" w:rsidP="00713422">
      <w:pPr>
        <w:pStyle w:val="aff1"/>
        <w:jc w:val="left"/>
        <w:rPr>
          <w:noProof w:val="0"/>
          <w:lang w:val="uk-UA"/>
        </w:rPr>
      </w:pPr>
    </w:p>
    <w:p w14:paraId="2B398281" w14:textId="77777777" w:rsidR="008E6604" w:rsidRPr="00E800A2" w:rsidRDefault="008E6604" w:rsidP="008E6604">
      <w:pPr>
        <w:pStyle w:val="aff1"/>
        <w:jc w:val="left"/>
        <w:rPr>
          <w:lang w:val="uk-UA"/>
        </w:rPr>
      </w:pPr>
      <w:r w:rsidRPr="00E800A2">
        <w:rPr>
          <w:lang w:val="uk-UA"/>
        </w:rPr>
        <w:t xml:space="preserve">Таблиця </w:t>
      </w:r>
      <w:r w:rsidR="00362557">
        <w:rPr>
          <w:lang w:val="uk-UA"/>
        </w:rPr>
        <w:t>2</w:t>
      </w:r>
      <w:r w:rsidRPr="00E800A2">
        <w:rPr>
          <w:lang w:val="uk-UA"/>
        </w:rPr>
        <w:t>.</w:t>
      </w:r>
      <w:r w:rsidR="00362557">
        <w:rPr>
          <w:lang w:val="uk-UA"/>
        </w:rPr>
        <w:t xml:space="preserve">5 – </w:t>
      </w:r>
      <w:r w:rsidRPr="00E800A2">
        <w:rPr>
          <w:lang w:val="uk-UA"/>
        </w:rPr>
        <w:t xml:space="preserve">Структура таблиці </w:t>
      </w:r>
      <w:r w:rsidR="00987DE3">
        <w:rPr>
          <w:lang w:val="uk-UA"/>
        </w:rPr>
        <w:t>«</w:t>
      </w:r>
      <w:r w:rsidRPr="00E800A2">
        <w:rPr>
          <w:lang w:val="uk-UA"/>
        </w:rPr>
        <w:t>Прийом</w:t>
      </w:r>
      <w:r w:rsidR="00987DE3">
        <w:rPr>
          <w:lang w:val="uk-UA"/>
        </w:rPr>
        <w:t>»</w:t>
      </w:r>
    </w:p>
    <w:tbl>
      <w:tblPr>
        <w:tblStyle w:val="aff3"/>
        <w:tblW w:w="0" w:type="auto"/>
        <w:tblLook w:val="04A0" w:firstRow="1" w:lastRow="0" w:firstColumn="1" w:lastColumn="0" w:noHBand="0" w:noVBand="1"/>
      </w:tblPr>
      <w:tblGrid>
        <w:gridCol w:w="3209"/>
        <w:gridCol w:w="2882"/>
        <w:gridCol w:w="3537"/>
      </w:tblGrid>
      <w:tr w:rsidR="008E6604" w:rsidRPr="00E800A2" w14:paraId="3DF90AA8" w14:textId="77777777" w:rsidTr="00D31C3E">
        <w:tc>
          <w:tcPr>
            <w:tcW w:w="3209" w:type="dxa"/>
          </w:tcPr>
          <w:p w14:paraId="58504689"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Ідентифікатор </w:t>
            </w:r>
          </w:p>
        </w:tc>
        <w:tc>
          <w:tcPr>
            <w:tcW w:w="2882" w:type="dxa"/>
          </w:tcPr>
          <w:p w14:paraId="1AAECE0A"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Тип </w:t>
            </w:r>
          </w:p>
        </w:tc>
        <w:tc>
          <w:tcPr>
            <w:tcW w:w="3537" w:type="dxa"/>
          </w:tcPr>
          <w:p w14:paraId="3F23080F"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Примітка</w:t>
            </w:r>
          </w:p>
        </w:tc>
      </w:tr>
      <w:tr w:rsidR="008E6604" w:rsidRPr="00E800A2" w14:paraId="62EC4B3C" w14:textId="77777777" w:rsidTr="00D31C3E">
        <w:tc>
          <w:tcPr>
            <w:tcW w:w="3209" w:type="dxa"/>
          </w:tcPr>
          <w:p w14:paraId="161A9564" w14:textId="77777777" w:rsidR="008E6604" w:rsidRPr="00E800A2" w:rsidRDefault="008E6604" w:rsidP="00D31C3E">
            <w:pPr>
              <w:pStyle w:val="aff5"/>
              <w:spacing w:line="276" w:lineRule="auto"/>
              <w:ind w:firstLine="0"/>
              <w:rPr>
                <w:rFonts w:ascii="Times New Roman" w:hAnsi="Times New Roman" w:cs="Times New Roman"/>
                <w:lang w:val="uk-UA" w:eastAsia="ru-RU"/>
              </w:rPr>
            </w:pPr>
            <w:proofErr w:type="spellStart"/>
            <w:r w:rsidRPr="00E800A2">
              <w:rPr>
                <w:rFonts w:ascii="Times New Roman" w:hAnsi="Times New Roman" w:cs="Times New Roman"/>
                <w:lang w:val="uk-UA" w:eastAsia="ru-RU"/>
              </w:rPr>
              <w:t>КодПрийому</w:t>
            </w:r>
            <w:proofErr w:type="spellEnd"/>
          </w:p>
        </w:tc>
        <w:tc>
          <w:tcPr>
            <w:tcW w:w="2882" w:type="dxa"/>
          </w:tcPr>
          <w:p w14:paraId="14E1E650"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Лічильник </w:t>
            </w:r>
          </w:p>
        </w:tc>
        <w:tc>
          <w:tcPr>
            <w:tcW w:w="3537" w:type="dxa"/>
          </w:tcPr>
          <w:p w14:paraId="394D3B64"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Первинний ключ</w:t>
            </w:r>
          </w:p>
        </w:tc>
      </w:tr>
      <w:tr w:rsidR="008E6604" w:rsidRPr="00E800A2" w14:paraId="4ED138B1" w14:textId="77777777" w:rsidTr="00D31C3E">
        <w:tc>
          <w:tcPr>
            <w:tcW w:w="3209" w:type="dxa"/>
          </w:tcPr>
          <w:p w14:paraId="1E0F29D2" w14:textId="77777777" w:rsidR="008E6604" w:rsidRPr="00E800A2" w:rsidRDefault="008E6604" w:rsidP="00D31C3E">
            <w:pPr>
              <w:pStyle w:val="aff5"/>
              <w:spacing w:line="276" w:lineRule="auto"/>
              <w:ind w:firstLine="0"/>
              <w:rPr>
                <w:lang w:val="uk-UA" w:eastAsia="ru-RU"/>
              </w:rPr>
            </w:pPr>
            <w:proofErr w:type="spellStart"/>
            <w:r w:rsidRPr="00E800A2">
              <w:rPr>
                <w:rFonts w:ascii="Times New Roman" w:hAnsi="Times New Roman" w:cs="Times New Roman"/>
                <w:lang w:val="uk-UA"/>
              </w:rPr>
              <w:t>КодПаціента</w:t>
            </w:r>
            <w:proofErr w:type="spellEnd"/>
          </w:p>
        </w:tc>
        <w:tc>
          <w:tcPr>
            <w:tcW w:w="2882" w:type="dxa"/>
          </w:tcPr>
          <w:p w14:paraId="46C41BC7"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Числовий</w:t>
            </w:r>
          </w:p>
        </w:tc>
        <w:tc>
          <w:tcPr>
            <w:tcW w:w="3537" w:type="dxa"/>
          </w:tcPr>
          <w:p w14:paraId="6C6A8DDD"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Зовнішній ключ</w:t>
            </w:r>
          </w:p>
        </w:tc>
      </w:tr>
      <w:tr w:rsidR="008E6604" w:rsidRPr="00E800A2" w14:paraId="7556422A" w14:textId="77777777" w:rsidTr="00D31C3E">
        <w:tc>
          <w:tcPr>
            <w:tcW w:w="3209" w:type="dxa"/>
          </w:tcPr>
          <w:p w14:paraId="4B78BD3C" w14:textId="77777777" w:rsidR="008E6604" w:rsidRPr="00E800A2" w:rsidRDefault="008E6604" w:rsidP="00D31C3E">
            <w:pPr>
              <w:pStyle w:val="aff5"/>
              <w:spacing w:line="276" w:lineRule="auto"/>
              <w:ind w:firstLine="0"/>
              <w:rPr>
                <w:lang w:val="uk-UA" w:eastAsia="ru-RU"/>
              </w:rPr>
            </w:pPr>
            <w:proofErr w:type="spellStart"/>
            <w:r w:rsidRPr="00E800A2">
              <w:rPr>
                <w:rFonts w:ascii="Times New Roman" w:hAnsi="Times New Roman" w:cs="Times New Roman"/>
                <w:lang w:val="uk-UA"/>
              </w:rPr>
              <w:t>КодЛікаря</w:t>
            </w:r>
            <w:proofErr w:type="spellEnd"/>
          </w:p>
        </w:tc>
        <w:tc>
          <w:tcPr>
            <w:tcW w:w="2882" w:type="dxa"/>
          </w:tcPr>
          <w:p w14:paraId="720085F4"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Числовий</w:t>
            </w:r>
          </w:p>
        </w:tc>
        <w:tc>
          <w:tcPr>
            <w:tcW w:w="3537" w:type="dxa"/>
          </w:tcPr>
          <w:p w14:paraId="191FD5B5"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Зовнішній ключ</w:t>
            </w:r>
          </w:p>
        </w:tc>
      </w:tr>
      <w:tr w:rsidR="008E6604" w:rsidRPr="00E800A2" w14:paraId="18752A80" w14:textId="77777777" w:rsidTr="00D31C3E">
        <w:tc>
          <w:tcPr>
            <w:tcW w:w="3209" w:type="dxa"/>
          </w:tcPr>
          <w:p w14:paraId="0935350E" w14:textId="77777777" w:rsidR="008E6604" w:rsidRPr="00E800A2" w:rsidRDefault="008E6604" w:rsidP="00D31C3E">
            <w:pPr>
              <w:pStyle w:val="aff5"/>
              <w:spacing w:line="276" w:lineRule="auto"/>
              <w:ind w:firstLine="0"/>
              <w:rPr>
                <w:rFonts w:ascii="Times New Roman" w:hAnsi="Times New Roman" w:cs="Times New Roman"/>
                <w:lang w:val="uk-UA" w:eastAsia="ru-RU"/>
              </w:rPr>
            </w:pPr>
            <w:proofErr w:type="spellStart"/>
            <w:r w:rsidRPr="00E800A2">
              <w:rPr>
                <w:rFonts w:ascii="Times New Roman" w:hAnsi="Times New Roman" w:cs="Times New Roman"/>
                <w:lang w:val="uk-UA" w:eastAsia="ru-RU"/>
              </w:rPr>
              <w:t>ДатаЗвернення</w:t>
            </w:r>
            <w:proofErr w:type="spellEnd"/>
          </w:p>
        </w:tc>
        <w:tc>
          <w:tcPr>
            <w:tcW w:w="2882" w:type="dxa"/>
          </w:tcPr>
          <w:p w14:paraId="59410DDC"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Дата / час</w:t>
            </w:r>
          </w:p>
        </w:tc>
        <w:tc>
          <w:tcPr>
            <w:tcW w:w="3537" w:type="dxa"/>
          </w:tcPr>
          <w:p w14:paraId="2FBD9E78" w14:textId="77777777" w:rsidR="008E6604" w:rsidRPr="00E800A2" w:rsidRDefault="008E6604" w:rsidP="00D31C3E">
            <w:pPr>
              <w:pStyle w:val="aff5"/>
              <w:spacing w:line="240" w:lineRule="auto"/>
              <w:ind w:firstLine="0"/>
              <w:rPr>
                <w:rFonts w:ascii="Times New Roman" w:hAnsi="Times New Roman" w:cs="Times New Roman"/>
                <w:lang w:val="uk-UA" w:eastAsia="ru-RU"/>
              </w:rPr>
            </w:pPr>
          </w:p>
        </w:tc>
      </w:tr>
      <w:tr w:rsidR="008E6604" w:rsidRPr="00E800A2" w14:paraId="76555BEC" w14:textId="77777777" w:rsidTr="00D31C3E">
        <w:tc>
          <w:tcPr>
            <w:tcW w:w="3209" w:type="dxa"/>
          </w:tcPr>
          <w:p w14:paraId="61EC4039" w14:textId="77777777" w:rsidR="008E6604" w:rsidRPr="00E800A2" w:rsidRDefault="008E6604" w:rsidP="00D31C3E">
            <w:pPr>
              <w:pStyle w:val="aff5"/>
              <w:spacing w:line="276" w:lineRule="auto"/>
              <w:ind w:firstLine="0"/>
              <w:rPr>
                <w:rFonts w:ascii="Times New Roman" w:hAnsi="Times New Roman" w:cs="Times New Roman"/>
                <w:lang w:val="uk-UA" w:eastAsia="ru-RU"/>
              </w:rPr>
            </w:pPr>
            <w:proofErr w:type="spellStart"/>
            <w:r w:rsidRPr="00E800A2">
              <w:rPr>
                <w:rFonts w:ascii="Times New Roman" w:hAnsi="Times New Roman" w:cs="Times New Roman"/>
                <w:lang w:val="uk-UA" w:eastAsia="ru-RU"/>
              </w:rPr>
              <w:t>МісцеПрийому</w:t>
            </w:r>
            <w:proofErr w:type="spellEnd"/>
          </w:p>
        </w:tc>
        <w:tc>
          <w:tcPr>
            <w:tcW w:w="2882" w:type="dxa"/>
          </w:tcPr>
          <w:p w14:paraId="3F68AEBD" w14:textId="77777777" w:rsidR="008E6604" w:rsidRPr="00E800A2" w:rsidRDefault="008E6604" w:rsidP="00D31C3E">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2E044EF2" w14:textId="77777777" w:rsidR="008E6604" w:rsidRPr="00E800A2" w:rsidRDefault="008E6604" w:rsidP="00D31C3E">
            <w:pPr>
              <w:pStyle w:val="aff5"/>
              <w:spacing w:line="240" w:lineRule="auto"/>
              <w:ind w:firstLine="0"/>
              <w:rPr>
                <w:rFonts w:ascii="Times New Roman" w:hAnsi="Times New Roman" w:cs="Times New Roman"/>
                <w:lang w:val="uk-UA" w:eastAsia="ru-RU"/>
              </w:rPr>
            </w:pPr>
          </w:p>
        </w:tc>
      </w:tr>
      <w:tr w:rsidR="008E6604" w:rsidRPr="00E800A2" w14:paraId="527EEF13" w14:textId="77777777" w:rsidTr="00D31C3E">
        <w:tc>
          <w:tcPr>
            <w:tcW w:w="3209" w:type="dxa"/>
          </w:tcPr>
          <w:p w14:paraId="43B46DE9" w14:textId="77777777" w:rsidR="008E6604" w:rsidRPr="00E800A2" w:rsidRDefault="008E6604" w:rsidP="00D31C3E">
            <w:pPr>
              <w:pStyle w:val="aff5"/>
              <w:spacing w:line="276" w:lineRule="auto"/>
              <w:ind w:firstLine="0"/>
              <w:rPr>
                <w:rFonts w:ascii="Times New Roman" w:hAnsi="Times New Roman" w:cs="Times New Roman"/>
                <w:lang w:val="uk-UA" w:eastAsia="ru-RU"/>
              </w:rPr>
            </w:pPr>
            <w:r w:rsidRPr="00E800A2">
              <w:rPr>
                <w:rFonts w:ascii="Times New Roman" w:hAnsi="Times New Roman" w:cs="Times New Roman"/>
                <w:lang w:val="uk-UA"/>
              </w:rPr>
              <w:t>Діагноз</w:t>
            </w:r>
          </w:p>
        </w:tc>
        <w:tc>
          <w:tcPr>
            <w:tcW w:w="2882" w:type="dxa"/>
          </w:tcPr>
          <w:p w14:paraId="7BE9632D" w14:textId="77777777" w:rsidR="008E6604" w:rsidRPr="00E800A2" w:rsidRDefault="008E6604" w:rsidP="00D31C3E">
            <w:pPr>
              <w:pStyle w:val="aff5"/>
              <w:spacing w:line="240" w:lineRule="auto"/>
              <w:ind w:firstLine="0"/>
              <w:rPr>
                <w:lang w:val="uk-UA" w:eastAsia="ru-RU"/>
              </w:rPr>
            </w:pPr>
            <w:r w:rsidRPr="00E800A2">
              <w:rPr>
                <w:rFonts w:ascii="Times New Roman" w:hAnsi="Times New Roman" w:cs="Times New Roman"/>
                <w:lang w:val="uk-UA" w:eastAsia="ru-RU"/>
              </w:rPr>
              <w:t>Числовий</w:t>
            </w:r>
          </w:p>
        </w:tc>
        <w:tc>
          <w:tcPr>
            <w:tcW w:w="3537" w:type="dxa"/>
          </w:tcPr>
          <w:p w14:paraId="438EA5E4" w14:textId="77777777" w:rsidR="008E6604" w:rsidRPr="00E800A2" w:rsidRDefault="008E6604" w:rsidP="00D31C3E">
            <w:pPr>
              <w:pStyle w:val="aff5"/>
              <w:spacing w:line="240" w:lineRule="auto"/>
              <w:ind w:firstLine="0"/>
              <w:rPr>
                <w:lang w:val="uk-UA" w:eastAsia="ru-RU"/>
              </w:rPr>
            </w:pPr>
            <w:r w:rsidRPr="00E800A2">
              <w:rPr>
                <w:rFonts w:ascii="Times New Roman" w:hAnsi="Times New Roman" w:cs="Times New Roman"/>
                <w:lang w:val="uk-UA" w:eastAsia="ru-RU"/>
              </w:rPr>
              <w:t>Зовнішній ключ</w:t>
            </w:r>
          </w:p>
        </w:tc>
      </w:tr>
    </w:tbl>
    <w:p w14:paraId="6AA67E2C" w14:textId="77777777" w:rsidR="00682652" w:rsidRPr="00E800A2" w:rsidRDefault="00682652" w:rsidP="00B3299A">
      <w:pPr>
        <w:pStyle w:val="aff1"/>
        <w:jc w:val="left"/>
        <w:rPr>
          <w:lang w:val="uk-UA"/>
        </w:rPr>
      </w:pPr>
      <w:r w:rsidRPr="00E800A2">
        <w:rPr>
          <w:lang w:val="uk-UA"/>
        </w:rPr>
        <w:t xml:space="preserve">Таблиця </w:t>
      </w:r>
      <w:r w:rsidR="00362557">
        <w:rPr>
          <w:lang w:val="uk-UA"/>
        </w:rPr>
        <w:t>2</w:t>
      </w:r>
      <w:r w:rsidRPr="00E800A2">
        <w:rPr>
          <w:lang w:val="uk-UA"/>
        </w:rPr>
        <w:t>.</w:t>
      </w:r>
      <w:r w:rsidR="00362557">
        <w:rPr>
          <w:lang w:val="uk-UA"/>
        </w:rPr>
        <w:t xml:space="preserve">6 – </w:t>
      </w:r>
      <w:r w:rsidRPr="00E800A2">
        <w:rPr>
          <w:lang w:val="uk-UA"/>
        </w:rPr>
        <w:t xml:space="preserve">Структура таблиці </w:t>
      </w:r>
      <w:r w:rsidR="00987DE3">
        <w:rPr>
          <w:lang w:val="uk-UA"/>
        </w:rPr>
        <w:t>«</w:t>
      </w:r>
      <w:r w:rsidR="00B3299A" w:rsidRPr="00E800A2">
        <w:rPr>
          <w:lang w:val="uk-UA"/>
        </w:rPr>
        <w:t>Діагноз</w:t>
      </w:r>
      <w:r w:rsidR="00987DE3">
        <w:rPr>
          <w:lang w:val="uk-UA"/>
        </w:rPr>
        <w:t>»</w:t>
      </w:r>
    </w:p>
    <w:tbl>
      <w:tblPr>
        <w:tblStyle w:val="aff3"/>
        <w:tblW w:w="0" w:type="auto"/>
        <w:tblLook w:val="04A0" w:firstRow="1" w:lastRow="0" w:firstColumn="1" w:lastColumn="0" w:noHBand="0" w:noVBand="1"/>
      </w:tblPr>
      <w:tblGrid>
        <w:gridCol w:w="3209"/>
        <w:gridCol w:w="2882"/>
        <w:gridCol w:w="3537"/>
      </w:tblGrid>
      <w:tr w:rsidR="00B3299A" w:rsidRPr="00E800A2" w14:paraId="7B61F88B" w14:textId="77777777" w:rsidTr="00AA516A">
        <w:tc>
          <w:tcPr>
            <w:tcW w:w="3209" w:type="dxa"/>
          </w:tcPr>
          <w:p w14:paraId="104348C3" w14:textId="77777777" w:rsidR="00B3299A" w:rsidRPr="00E800A2" w:rsidRDefault="001936AA" w:rsidP="00B3299A">
            <w:pPr>
              <w:pStyle w:val="aff7"/>
              <w:spacing w:line="276" w:lineRule="auto"/>
              <w:rPr>
                <w:rFonts w:ascii="Times New Roman" w:hAnsi="Times New Roman" w:cs="Times New Roman"/>
                <w:lang w:val="uk-UA"/>
              </w:rPr>
            </w:pPr>
            <w:r w:rsidRPr="00E800A2">
              <w:rPr>
                <w:rFonts w:ascii="Times New Roman" w:hAnsi="Times New Roman" w:cs="Times New Roman"/>
                <w:lang w:val="uk-UA"/>
              </w:rPr>
              <w:lastRenderedPageBreak/>
              <w:t>Ідентифікатор</w:t>
            </w:r>
          </w:p>
        </w:tc>
        <w:tc>
          <w:tcPr>
            <w:tcW w:w="2882" w:type="dxa"/>
          </w:tcPr>
          <w:p w14:paraId="004B0E1A" w14:textId="77777777" w:rsidR="00B3299A" w:rsidRPr="00E800A2" w:rsidRDefault="00B3299A" w:rsidP="00B3299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Тип </w:t>
            </w:r>
          </w:p>
        </w:tc>
        <w:tc>
          <w:tcPr>
            <w:tcW w:w="3537" w:type="dxa"/>
          </w:tcPr>
          <w:p w14:paraId="5A68A3D5" w14:textId="77777777" w:rsidR="00B3299A" w:rsidRPr="00E800A2" w:rsidRDefault="00B3299A" w:rsidP="00B3299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Примітка</w:t>
            </w:r>
          </w:p>
        </w:tc>
      </w:tr>
      <w:tr w:rsidR="00B3299A" w:rsidRPr="00E800A2" w14:paraId="4D89F807" w14:textId="77777777" w:rsidTr="00AA516A">
        <w:tc>
          <w:tcPr>
            <w:tcW w:w="3209" w:type="dxa"/>
          </w:tcPr>
          <w:p w14:paraId="7888F6BC" w14:textId="77777777" w:rsidR="00B3299A" w:rsidRPr="00E800A2" w:rsidRDefault="00B3299A" w:rsidP="00B3299A">
            <w:pPr>
              <w:pStyle w:val="aff7"/>
              <w:spacing w:line="276" w:lineRule="auto"/>
              <w:rPr>
                <w:rFonts w:ascii="Times New Roman" w:hAnsi="Times New Roman" w:cs="Times New Roman"/>
                <w:lang w:val="uk-UA"/>
              </w:rPr>
            </w:pPr>
            <w:proofErr w:type="spellStart"/>
            <w:r w:rsidRPr="00E800A2">
              <w:rPr>
                <w:rFonts w:ascii="Times New Roman" w:hAnsi="Times New Roman" w:cs="Times New Roman"/>
                <w:lang w:val="uk-UA"/>
              </w:rPr>
              <w:t>КодДіагнозу</w:t>
            </w:r>
            <w:proofErr w:type="spellEnd"/>
          </w:p>
        </w:tc>
        <w:tc>
          <w:tcPr>
            <w:tcW w:w="2882" w:type="dxa"/>
          </w:tcPr>
          <w:p w14:paraId="396E8F72" w14:textId="77777777" w:rsidR="00B3299A" w:rsidRPr="00E800A2" w:rsidRDefault="00B3299A" w:rsidP="00B3299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Лічильник </w:t>
            </w:r>
          </w:p>
        </w:tc>
        <w:tc>
          <w:tcPr>
            <w:tcW w:w="3537" w:type="dxa"/>
          </w:tcPr>
          <w:p w14:paraId="6181D9B6" w14:textId="77777777" w:rsidR="00B3299A" w:rsidRPr="00E800A2" w:rsidRDefault="00AA516A" w:rsidP="00B3299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Первинний ключ</w:t>
            </w:r>
          </w:p>
        </w:tc>
      </w:tr>
      <w:tr w:rsidR="00B3299A" w:rsidRPr="00E800A2" w14:paraId="10665BD9" w14:textId="77777777" w:rsidTr="00AA516A">
        <w:tc>
          <w:tcPr>
            <w:tcW w:w="3209" w:type="dxa"/>
          </w:tcPr>
          <w:p w14:paraId="40FD0760" w14:textId="77777777" w:rsidR="00B3299A" w:rsidRPr="00E800A2" w:rsidRDefault="00B3299A" w:rsidP="00B3299A">
            <w:pPr>
              <w:pStyle w:val="aff7"/>
              <w:spacing w:line="276" w:lineRule="auto"/>
              <w:rPr>
                <w:rFonts w:ascii="Times New Roman" w:hAnsi="Times New Roman" w:cs="Times New Roman"/>
                <w:lang w:val="uk-UA"/>
              </w:rPr>
            </w:pPr>
            <w:r w:rsidRPr="00E800A2">
              <w:rPr>
                <w:rFonts w:ascii="Times New Roman" w:hAnsi="Times New Roman" w:cs="Times New Roman"/>
                <w:lang w:val="uk-UA"/>
              </w:rPr>
              <w:t>Діагноз</w:t>
            </w:r>
          </w:p>
        </w:tc>
        <w:tc>
          <w:tcPr>
            <w:tcW w:w="2882" w:type="dxa"/>
          </w:tcPr>
          <w:p w14:paraId="4610B7C1" w14:textId="77777777" w:rsidR="00B3299A" w:rsidRPr="00E800A2" w:rsidRDefault="00B3299A" w:rsidP="00B3299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0A6644B4" w14:textId="77777777" w:rsidR="00B3299A" w:rsidRPr="00E800A2" w:rsidRDefault="00B3299A" w:rsidP="00B3299A">
            <w:pPr>
              <w:pStyle w:val="aff5"/>
              <w:spacing w:line="240" w:lineRule="auto"/>
              <w:ind w:firstLine="0"/>
              <w:rPr>
                <w:rFonts w:ascii="Times New Roman" w:hAnsi="Times New Roman" w:cs="Times New Roman"/>
                <w:lang w:val="uk-UA" w:eastAsia="ru-RU"/>
              </w:rPr>
            </w:pPr>
          </w:p>
        </w:tc>
      </w:tr>
      <w:tr w:rsidR="00B3299A" w:rsidRPr="00E800A2" w14:paraId="538A5837" w14:textId="77777777" w:rsidTr="00AA516A">
        <w:tc>
          <w:tcPr>
            <w:tcW w:w="3209" w:type="dxa"/>
          </w:tcPr>
          <w:p w14:paraId="41DE5EFC" w14:textId="77777777" w:rsidR="00B3299A" w:rsidRPr="00E800A2" w:rsidRDefault="00B3299A" w:rsidP="00B3299A">
            <w:pPr>
              <w:pStyle w:val="aff7"/>
              <w:spacing w:line="276" w:lineRule="auto"/>
              <w:rPr>
                <w:lang w:val="uk-UA"/>
              </w:rPr>
            </w:pPr>
            <w:proofErr w:type="spellStart"/>
            <w:r w:rsidRPr="00E800A2">
              <w:rPr>
                <w:rFonts w:ascii="Times New Roman" w:hAnsi="Times New Roman" w:cs="Times New Roman"/>
                <w:lang w:val="uk-UA"/>
              </w:rPr>
              <w:t>КодСпеціалізації</w:t>
            </w:r>
            <w:proofErr w:type="spellEnd"/>
          </w:p>
        </w:tc>
        <w:tc>
          <w:tcPr>
            <w:tcW w:w="2882" w:type="dxa"/>
          </w:tcPr>
          <w:p w14:paraId="0AEECA82" w14:textId="77777777" w:rsidR="00B3299A" w:rsidRPr="00E800A2" w:rsidRDefault="00B3299A" w:rsidP="00B3299A">
            <w:pPr>
              <w:pStyle w:val="aff5"/>
              <w:spacing w:line="240" w:lineRule="auto"/>
              <w:ind w:firstLine="0"/>
              <w:rPr>
                <w:lang w:val="uk-UA" w:eastAsia="ru-RU"/>
              </w:rPr>
            </w:pPr>
            <w:r w:rsidRPr="00E800A2">
              <w:rPr>
                <w:rFonts w:ascii="Times New Roman" w:hAnsi="Times New Roman" w:cs="Times New Roman"/>
                <w:lang w:val="uk-UA" w:eastAsia="ru-RU"/>
              </w:rPr>
              <w:t>Числовий</w:t>
            </w:r>
          </w:p>
        </w:tc>
        <w:tc>
          <w:tcPr>
            <w:tcW w:w="3537" w:type="dxa"/>
          </w:tcPr>
          <w:p w14:paraId="05DB925B" w14:textId="77777777" w:rsidR="00B3299A" w:rsidRPr="00E800A2" w:rsidRDefault="00B3299A" w:rsidP="00B3299A">
            <w:pPr>
              <w:pStyle w:val="aff5"/>
              <w:spacing w:line="240" w:lineRule="auto"/>
              <w:ind w:firstLine="0"/>
              <w:rPr>
                <w:lang w:val="uk-UA" w:eastAsia="ru-RU"/>
              </w:rPr>
            </w:pPr>
            <w:r w:rsidRPr="00E800A2">
              <w:rPr>
                <w:rFonts w:ascii="Times New Roman" w:hAnsi="Times New Roman" w:cs="Times New Roman"/>
                <w:lang w:val="uk-UA" w:eastAsia="ru-RU"/>
              </w:rPr>
              <w:t>Зовнішній ключ</w:t>
            </w:r>
          </w:p>
        </w:tc>
      </w:tr>
    </w:tbl>
    <w:p w14:paraId="7D6727CB" w14:textId="77777777" w:rsidR="00B3299A" w:rsidRPr="00E800A2" w:rsidRDefault="00B3299A">
      <w:pPr>
        <w:suppressAutoHyphens w:val="0"/>
        <w:spacing w:after="0" w:line="240" w:lineRule="auto"/>
        <w:rPr>
          <w:noProof/>
          <w:szCs w:val="28"/>
          <w:lang w:val="uk-UA" w:eastAsia="ru-RU"/>
        </w:rPr>
      </w:pPr>
    </w:p>
    <w:p w14:paraId="796E9393" w14:textId="77777777" w:rsidR="00682652" w:rsidRPr="00E800A2" w:rsidRDefault="00682652" w:rsidP="00B3299A">
      <w:pPr>
        <w:pStyle w:val="aff1"/>
        <w:jc w:val="left"/>
        <w:rPr>
          <w:lang w:val="uk-UA"/>
        </w:rPr>
      </w:pPr>
      <w:r w:rsidRPr="00E800A2">
        <w:rPr>
          <w:lang w:val="uk-UA"/>
        </w:rPr>
        <w:t xml:space="preserve">Таблиця </w:t>
      </w:r>
      <w:r w:rsidR="00362557">
        <w:rPr>
          <w:lang w:val="uk-UA"/>
        </w:rPr>
        <w:t>2</w:t>
      </w:r>
      <w:r w:rsidRPr="00E800A2">
        <w:rPr>
          <w:lang w:val="uk-UA"/>
        </w:rPr>
        <w:t>.</w:t>
      </w:r>
      <w:r w:rsidR="00362557">
        <w:rPr>
          <w:lang w:val="uk-UA"/>
        </w:rPr>
        <w:t xml:space="preserve">7 – </w:t>
      </w:r>
      <w:r w:rsidRPr="00E800A2">
        <w:rPr>
          <w:lang w:val="uk-UA"/>
        </w:rPr>
        <w:t xml:space="preserve">Структура таблиці </w:t>
      </w:r>
      <w:r w:rsidR="00987DE3">
        <w:rPr>
          <w:lang w:val="uk-UA"/>
        </w:rPr>
        <w:t>«</w:t>
      </w:r>
      <w:r w:rsidR="001936AA" w:rsidRPr="00E800A2">
        <w:rPr>
          <w:lang w:val="uk-UA"/>
        </w:rPr>
        <w:t>Лікар</w:t>
      </w:r>
      <w:r w:rsidR="00987DE3">
        <w:rPr>
          <w:lang w:val="uk-UA"/>
        </w:rPr>
        <w:t>»</w:t>
      </w:r>
    </w:p>
    <w:tbl>
      <w:tblPr>
        <w:tblStyle w:val="aff3"/>
        <w:tblW w:w="0" w:type="auto"/>
        <w:tblLook w:val="04A0" w:firstRow="1" w:lastRow="0" w:firstColumn="1" w:lastColumn="0" w:noHBand="0" w:noVBand="1"/>
      </w:tblPr>
      <w:tblGrid>
        <w:gridCol w:w="3209"/>
        <w:gridCol w:w="2882"/>
        <w:gridCol w:w="3537"/>
      </w:tblGrid>
      <w:tr w:rsidR="00682652" w:rsidRPr="00E800A2" w14:paraId="2CD27EC7" w14:textId="77777777" w:rsidTr="00AA516A">
        <w:tc>
          <w:tcPr>
            <w:tcW w:w="3209" w:type="dxa"/>
          </w:tcPr>
          <w:p w14:paraId="22205FEC" w14:textId="77777777" w:rsidR="00682652" w:rsidRPr="00E800A2" w:rsidRDefault="00682652"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Ідентифікатор </w:t>
            </w:r>
          </w:p>
        </w:tc>
        <w:tc>
          <w:tcPr>
            <w:tcW w:w="2882" w:type="dxa"/>
          </w:tcPr>
          <w:p w14:paraId="4F0C9B67" w14:textId="77777777" w:rsidR="00682652" w:rsidRPr="00E800A2" w:rsidRDefault="00682652"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Тип </w:t>
            </w:r>
          </w:p>
        </w:tc>
        <w:tc>
          <w:tcPr>
            <w:tcW w:w="3537" w:type="dxa"/>
          </w:tcPr>
          <w:p w14:paraId="31B2A0E0" w14:textId="77777777" w:rsidR="00682652" w:rsidRPr="00E800A2" w:rsidRDefault="00682652"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Примітка</w:t>
            </w:r>
          </w:p>
        </w:tc>
      </w:tr>
      <w:tr w:rsidR="00AA516A" w:rsidRPr="00E800A2" w14:paraId="4C4F7059" w14:textId="77777777" w:rsidTr="00AA516A">
        <w:tc>
          <w:tcPr>
            <w:tcW w:w="3209" w:type="dxa"/>
          </w:tcPr>
          <w:p w14:paraId="2256641F" w14:textId="77777777" w:rsidR="00AA516A" w:rsidRPr="00E800A2" w:rsidRDefault="00AA516A" w:rsidP="00AA516A">
            <w:pPr>
              <w:pStyle w:val="aff7"/>
              <w:spacing w:line="276" w:lineRule="auto"/>
              <w:rPr>
                <w:rFonts w:ascii="Times New Roman" w:hAnsi="Times New Roman" w:cs="Times New Roman"/>
                <w:lang w:val="uk-UA"/>
              </w:rPr>
            </w:pPr>
            <w:proofErr w:type="spellStart"/>
            <w:r w:rsidRPr="00E800A2">
              <w:rPr>
                <w:rFonts w:ascii="Times New Roman" w:hAnsi="Times New Roman" w:cs="Times New Roman"/>
                <w:lang w:val="uk-UA"/>
              </w:rPr>
              <w:t>КодЛікаря</w:t>
            </w:r>
            <w:proofErr w:type="spellEnd"/>
          </w:p>
        </w:tc>
        <w:tc>
          <w:tcPr>
            <w:tcW w:w="2882" w:type="dxa"/>
          </w:tcPr>
          <w:p w14:paraId="674BCC35"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Лічильник </w:t>
            </w:r>
          </w:p>
        </w:tc>
        <w:tc>
          <w:tcPr>
            <w:tcW w:w="3537" w:type="dxa"/>
          </w:tcPr>
          <w:p w14:paraId="61E5EA03"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Первинний ключ</w:t>
            </w:r>
          </w:p>
        </w:tc>
      </w:tr>
      <w:tr w:rsidR="00AA516A" w:rsidRPr="00E800A2" w14:paraId="06CCB7BA" w14:textId="77777777" w:rsidTr="00AA516A">
        <w:tc>
          <w:tcPr>
            <w:tcW w:w="3209" w:type="dxa"/>
          </w:tcPr>
          <w:p w14:paraId="1E95D875" w14:textId="77777777" w:rsidR="00AA516A" w:rsidRPr="00E800A2" w:rsidRDefault="00AA516A" w:rsidP="00AA516A">
            <w:pPr>
              <w:pStyle w:val="aff7"/>
              <w:spacing w:line="276" w:lineRule="auto"/>
              <w:rPr>
                <w:lang w:val="uk-UA"/>
              </w:rPr>
            </w:pPr>
            <w:r w:rsidRPr="00E800A2">
              <w:rPr>
                <w:rFonts w:ascii="Times New Roman" w:hAnsi="Times New Roman" w:cs="Times New Roman"/>
                <w:lang w:val="uk-UA"/>
              </w:rPr>
              <w:t>Стать</w:t>
            </w:r>
          </w:p>
        </w:tc>
        <w:tc>
          <w:tcPr>
            <w:tcW w:w="2882" w:type="dxa"/>
          </w:tcPr>
          <w:p w14:paraId="759DB6F9"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3E8170AF" w14:textId="77777777" w:rsidR="00AA516A" w:rsidRPr="00E800A2" w:rsidRDefault="00AA516A" w:rsidP="00AA516A">
            <w:pPr>
              <w:pStyle w:val="aff5"/>
              <w:spacing w:line="240" w:lineRule="auto"/>
              <w:ind w:firstLine="0"/>
              <w:rPr>
                <w:rFonts w:ascii="Times New Roman" w:hAnsi="Times New Roman" w:cs="Times New Roman"/>
                <w:lang w:val="uk-UA" w:eastAsia="ru-RU"/>
              </w:rPr>
            </w:pPr>
          </w:p>
        </w:tc>
      </w:tr>
      <w:tr w:rsidR="00AA516A" w:rsidRPr="00E800A2" w14:paraId="185F208C" w14:textId="77777777" w:rsidTr="00AA516A">
        <w:tc>
          <w:tcPr>
            <w:tcW w:w="3209" w:type="dxa"/>
          </w:tcPr>
          <w:p w14:paraId="76B11F5A" w14:textId="77777777" w:rsidR="00AA516A" w:rsidRPr="00E800A2" w:rsidRDefault="00AA516A" w:rsidP="00AA516A">
            <w:pPr>
              <w:pStyle w:val="aff7"/>
              <w:spacing w:line="276" w:lineRule="auto"/>
              <w:rPr>
                <w:rFonts w:ascii="Times New Roman" w:hAnsi="Times New Roman" w:cs="Times New Roman"/>
                <w:lang w:val="uk-UA"/>
              </w:rPr>
            </w:pPr>
            <w:proofErr w:type="spellStart"/>
            <w:r w:rsidRPr="00E800A2">
              <w:rPr>
                <w:rFonts w:ascii="Times New Roman" w:hAnsi="Times New Roman" w:cs="Times New Roman"/>
                <w:lang w:val="uk-UA"/>
              </w:rPr>
              <w:t>ПІБЛікаря</w:t>
            </w:r>
            <w:proofErr w:type="spellEnd"/>
          </w:p>
        </w:tc>
        <w:tc>
          <w:tcPr>
            <w:tcW w:w="2882" w:type="dxa"/>
          </w:tcPr>
          <w:p w14:paraId="040CB629"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76B4FD1C" w14:textId="77777777" w:rsidR="00AA516A" w:rsidRPr="00E800A2" w:rsidRDefault="00AA516A" w:rsidP="00AA516A">
            <w:pPr>
              <w:pStyle w:val="aff5"/>
              <w:spacing w:line="240" w:lineRule="auto"/>
              <w:ind w:firstLine="0"/>
              <w:rPr>
                <w:rFonts w:ascii="Times New Roman" w:hAnsi="Times New Roman" w:cs="Times New Roman"/>
                <w:lang w:val="uk-UA" w:eastAsia="ru-RU"/>
              </w:rPr>
            </w:pPr>
          </w:p>
        </w:tc>
      </w:tr>
      <w:tr w:rsidR="00AA516A" w:rsidRPr="00E800A2" w14:paraId="2F575489" w14:textId="77777777" w:rsidTr="00AA516A">
        <w:tc>
          <w:tcPr>
            <w:tcW w:w="3209" w:type="dxa"/>
          </w:tcPr>
          <w:p w14:paraId="14705AA0" w14:textId="77777777" w:rsidR="00AA516A" w:rsidRPr="00E800A2" w:rsidRDefault="00AA516A" w:rsidP="00AA516A">
            <w:pPr>
              <w:pStyle w:val="aff7"/>
              <w:spacing w:line="276" w:lineRule="auto"/>
              <w:rPr>
                <w:rFonts w:ascii="Times New Roman" w:hAnsi="Times New Roman" w:cs="Times New Roman"/>
                <w:lang w:val="uk-UA"/>
              </w:rPr>
            </w:pPr>
            <w:proofErr w:type="spellStart"/>
            <w:r w:rsidRPr="00E800A2">
              <w:rPr>
                <w:rFonts w:ascii="Times New Roman" w:hAnsi="Times New Roman" w:cs="Times New Roman"/>
                <w:lang w:val="uk-UA"/>
              </w:rPr>
              <w:t>ДатаНародження</w:t>
            </w:r>
            <w:proofErr w:type="spellEnd"/>
          </w:p>
        </w:tc>
        <w:tc>
          <w:tcPr>
            <w:tcW w:w="2882" w:type="dxa"/>
          </w:tcPr>
          <w:p w14:paraId="355175B5"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Дата / час</w:t>
            </w:r>
          </w:p>
        </w:tc>
        <w:tc>
          <w:tcPr>
            <w:tcW w:w="3537" w:type="dxa"/>
          </w:tcPr>
          <w:p w14:paraId="111D6278" w14:textId="77777777" w:rsidR="00AA516A" w:rsidRPr="00E800A2" w:rsidRDefault="00AA516A" w:rsidP="00AA516A">
            <w:pPr>
              <w:pStyle w:val="aff5"/>
              <w:spacing w:line="240" w:lineRule="auto"/>
              <w:ind w:firstLine="0"/>
              <w:rPr>
                <w:rFonts w:ascii="Times New Roman" w:hAnsi="Times New Roman" w:cs="Times New Roman"/>
                <w:lang w:val="uk-UA" w:eastAsia="ru-RU"/>
              </w:rPr>
            </w:pPr>
          </w:p>
        </w:tc>
      </w:tr>
      <w:tr w:rsidR="00AA516A" w:rsidRPr="00E800A2" w14:paraId="365DEBDA" w14:textId="77777777" w:rsidTr="00AA516A">
        <w:tc>
          <w:tcPr>
            <w:tcW w:w="3209" w:type="dxa"/>
          </w:tcPr>
          <w:p w14:paraId="4452D56D" w14:textId="77777777" w:rsidR="00AA516A" w:rsidRPr="00E800A2" w:rsidRDefault="00AA516A" w:rsidP="00AA516A">
            <w:pPr>
              <w:pStyle w:val="aff7"/>
              <w:spacing w:line="276" w:lineRule="auto"/>
              <w:rPr>
                <w:rFonts w:ascii="Times New Roman" w:hAnsi="Times New Roman" w:cs="Times New Roman"/>
                <w:lang w:val="uk-UA"/>
              </w:rPr>
            </w:pPr>
            <w:r w:rsidRPr="00E800A2">
              <w:rPr>
                <w:rFonts w:ascii="Times New Roman" w:hAnsi="Times New Roman" w:cs="Times New Roman"/>
                <w:lang w:val="uk-UA"/>
              </w:rPr>
              <w:t>Адреса</w:t>
            </w:r>
          </w:p>
        </w:tc>
        <w:tc>
          <w:tcPr>
            <w:tcW w:w="2882" w:type="dxa"/>
          </w:tcPr>
          <w:p w14:paraId="38D27F47"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7E69A7F9" w14:textId="77777777" w:rsidR="00AA516A" w:rsidRPr="00E800A2" w:rsidRDefault="00AA516A" w:rsidP="00AA516A">
            <w:pPr>
              <w:pStyle w:val="aff5"/>
              <w:spacing w:line="240" w:lineRule="auto"/>
              <w:ind w:firstLine="0"/>
              <w:rPr>
                <w:rFonts w:ascii="Times New Roman" w:hAnsi="Times New Roman" w:cs="Times New Roman"/>
                <w:lang w:val="uk-UA" w:eastAsia="ru-RU"/>
              </w:rPr>
            </w:pPr>
          </w:p>
        </w:tc>
      </w:tr>
      <w:tr w:rsidR="00AA516A" w:rsidRPr="00E800A2" w14:paraId="7E5E3FCF" w14:textId="77777777" w:rsidTr="00AA516A">
        <w:tc>
          <w:tcPr>
            <w:tcW w:w="3209" w:type="dxa"/>
          </w:tcPr>
          <w:p w14:paraId="4C2DCF5B" w14:textId="77777777" w:rsidR="00AA516A" w:rsidRPr="00E800A2" w:rsidRDefault="00AA516A" w:rsidP="00AA516A">
            <w:pPr>
              <w:pStyle w:val="aff7"/>
              <w:spacing w:line="276" w:lineRule="auto"/>
              <w:rPr>
                <w:rFonts w:ascii="Times New Roman" w:hAnsi="Times New Roman" w:cs="Times New Roman"/>
                <w:lang w:val="uk-UA"/>
              </w:rPr>
            </w:pPr>
            <w:r w:rsidRPr="00E800A2">
              <w:rPr>
                <w:rFonts w:ascii="Times New Roman" w:hAnsi="Times New Roman" w:cs="Times New Roman"/>
                <w:lang w:val="uk-UA"/>
              </w:rPr>
              <w:t>Телефон</w:t>
            </w:r>
          </w:p>
        </w:tc>
        <w:tc>
          <w:tcPr>
            <w:tcW w:w="2882" w:type="dxa"/>
          </w:tcPr>
          <w:p w14:paraId="1478A2A3"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7304131D" w14:textId="77777777" w:rsidR="00AA516A" w:rsidRPr="00E800A2" w:rsidRDefault="00AA516A" w:rsidP="00AA516A">
            <w:pPr>
              <w:pStyle w:val="aff5"/>
              <w:spacing w:line="240" w:lineRule="auto"/>
              <w:ind w:firstLine="0"/>
              <w:rPr>
                <w:rFonts w:ascii="Times New Roman" w:hAnsi="Times New Roman" w:cs="Times New Roman"/>
                <w:lang w:val="uk-UA" w:eastAsia="ru-RU"/>
              </w:rPr>
            </w:pPr>
          </w:p>
        </w:tc>
      </w:tr>
      <w:tr w:rsidR="00AA516A" w:rsidRPr="00E800A2" w14:paraId="39F2AFB9" w14:textId="77777777" w:rsidTr="00AA516A">
        <w:tc>
          <w:tcPr>
            <w:tcW w:w="3209" w:type="dxa"/>
          </w:tcPr>
          <w:p w14:paraId="00C2E735" w14:textId="77777777" w:rsidR="00AA516A" w:rsidRPr="00E800A2" w:rsidRDefault="00AA516A" w:rsidP="00AA516A">
            <w:pPr>
              <w:pStyle w:val="aff7"/>
              <w:spacing w:line="276" w:lineRule="auto"/>
              <w:rPr>
                <w:rFonts w:ascii="Times New Roman" w:hAnsi="Times New Roman" w:cs="Times New Roman"/>
                <w:lang w:val="uk-UA"/>
              </w:rPr>
            </w:pPr>
            <w:proofErr w:type="spellStart"/>
            <w:r w:rsidRPr="00E800A2">
              <w:rPr>
                <w:rFonts w:ascii="Times New Roman" w:hAnsi="Times New Roman" w:cs="Times New Roman"/>
                <w:lang w:val="uk-UA"/>
              </w:rPr>
              <w:t>КодСпеціалізації</w:t>
            </w:r>
            <w:proofErr w:type="spellEnd"/>
            <w:r w:rsidRPr="00E800A2">
              <w:rPr>
                <w:rFonts w:ascii="Times New Roman" w:hAnsi="Times New Roman" w:cs="Times New Roman"/>
                <w:lang w:val="uk-UA"/>
              </w:rPr>
              <w:t xml:space="preserve"> </w:t>
            </w:r>
          </w:p>
        </w:tc>
        <w:tc>
          <w:tcPr>
            <w:tcW w:w="2882" w:type="dxa"/>
          </w:tcPr>
          <w:p w14:paraId="502C8B3C"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Числовий</w:t>
            </w:r>
          </w:p>
        </w:tc>
        <w:tc>
          <w:tcPr>
            <w:tcW w:w="3537" w:type="dxa"/>
          </w:tcPr>
          <w:p w14:paraId="57E6525D" w14:textId="77777777" w:rsidR="00AA516A" w:rsidRPr="00E800A2" w:rsidRDefault="00AA516A" w:rsidP="00AA516A">
            <w:pPr>
              <w:pStyle w:val="aff5"/>
              <w:spacing w:line="240" w:lineRule="auto"/>
              <w:ind w:firstLine="0"/>
              <w:rPr>
                <w:lang w:val="uk-UA" w:eastAsia="ru-RU"/>
              </w:rPr>
            </w:pPr>
            <w:r w:rsidRPr="00E800A2">
              <w:rPr>
                <w:rFonts w:ascii="Times New Roman" w:hAnsi="Times New Roman" w:cs="Times New Roman"/>
                <w:lang w:val="uk-UA" w:eastAsia="ru-RU"/>
              </w:rPr>
              <w:t>Зовнішній ключ</w:t>
            </w:r>
          </w:p>
        </w:tc>
      </w:tr>
      <w:tr w:rsidR="00AA516A" w:rsidRPr="00E800A2" w14:paraId="025FAFB3" w14:textId="77777777" w:rsidTr="00AA516A">
        <w:tc>
          <w:tcPr>
            <w:tcW w:w="3209" w:type="dxa"/>
          </w:tcPr>
          <w:p w14:paraId="2E4C224D" w14:textId="77777777" w:rsidR="00AA516A" w:rsidRPr="00E800A2" w:rsidRDefault="00AA516A" w:rsidP="00AA516A">
            <w:pPr>
              <w:pStyle w:val="aff7"/>
              <w:spacing w:line="276" w:lineRule="auto"/>
              <w:rPr>
                <w:rFonts w:ascii="Times New Roman" w:hAnsi="Times New Roman" w:cs="Times New Roman"/>
                <w:lang w:val="uk-UA"/>
              </w:rPr>
            </w:pPr>
            <w:proofErr w:type="spellStart"/>
            <w:r w:rsidRPr="00E800A2">
              <w:rPr>
                <w:rFonts w:ascii="Times New Roman" w:hAnsi="Times New Roman" w:cs="Times New Roman"/>
                <w:lang w:val="uk-UA"/>
              </w:rPr>
              <w:t>СтажРоботи</w:t>
            </w:r>
            <w:proofErr w:type="spellEnd"/>
          </w:p>
        </w:tc>
        <w:tc>
          <w:tcPr>
            <w:tcW w:w="2882" w:type="dxa"/>
          </w:tcPr>
          <w:p w14:paraId="39CCB280"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Числовий</w:t>
            </w:r>
          </w:p>
        </w:tc>
        <w:tc>
          <w:tcPr>
            <w:tcW w:w="3537" w:type="dxa"/>
          </w:tcPr>
          <w:p w14:paraId="7CE899C2" w14:textId="77777777" w:rsidR="00AA516A" w:rsidRPr="00E800A2" w:rsidRDefault="00AA516A" w:rsidP="00AA516A">
            <w:pPr>
              <w:pStyle w:val="aff5"/>
              <w:spacing w:line="240" w:lineRule="auto"/>
              <w:ind w:firstLine="0"/>
              <w:rPr>
                <w:lang w:val="uk-UA" w:eastAsia="ru-RU"/>
              </w:rPr>
            </w:pPr>
          </w:p>
        </w:tc>
      </w:tr>
    </w:tbl>
    <w:p w14:paraId="2BE42232" w14:textId="77777777" w:rsidR="00682652" w:rsidRPr="00E800A2" w:rsidRDefault="00682652" w:rsidP="00682652">
      <w:pPr>
        <w:pStyle w:val="aff5"/>
        <w:rPr>
          <w:lang w:val="uk-UA" w:eastAsia="ru-RU"/>
        </w:rPr>
      </w:pPr>
    </w:p>
    <w:p w14:paraId="6A00AC89" w14:textId="77777777" w:rsidR="00AA516A" w:rsidRPr="00E800A2" w:rsidRDefault="00AA516A" w:rsidP="00AA516A">
      <w:pPr>
        <w:pStyle w:val="aff1"/>
        <w:jc w:val="left"/>
        <w:rPr>
          <w:lang w:val="uk-UA"/>
        </w:rPr>
      </w:pPr>
      <w:r w:rsidRPr="00E800A2">
        <w:rPr>
          <w:lang w:val="uk-UA"/>
        </w:rPr>
        <w:t xml:space="preserve">Таблиця </w:t>
      </w:r>
      <w:r w:rsidR="00362557">
        <w:rPr>
          <w:lang w:val="uk-UA"/>
        </w:rPr>
        <w:t>2</w:t>
      </w:r>
      <w:r w:rsidRPr="00E800A2">
        <w:rPr>
          <w:lang w:val="uk-UA"/>
        </w:rPr>
        <w:t>.</w:t>
      </w:r>
      <w:r w:rsidR="00362557">
        <w:rPr>
          <w:lang w:val="uk-UA"/>
        </w:rPr>
        <w:t xml:space="preserve">8 – </w:t>
      </w:r>
      <w:r w:rsidRPr="00E800A2">
        <w:rPr>
          <w:lang w:val="uk-UA"/>
        </w:rPr>
        <w:t xml:space="preserve">Структура таблиці </w:t>
      </w:r>
      <w:r w:rsidR="00987DE3">
        <w:rPr>
          <w:lang w:val="uk-UA"/>
        </w:rPr>
        <w:t>«</w:t>
      </w:r>
      <w:r w:rsidRPr="00E800A2">
        <w:rPr>
          <w:lang w:val="uk-UA"/>
        </w:rPr>
        <w:t>Спеціалізація</w:t>
      </w:r>
      <w:r w:rsidR="00987DE3">
        <w:rPr>
          <w:lang w:val="uk-UA"/>
        </w:rPr>
        <w:t>»</w:t>
      </w:r>
    </w:p>
    <w:tbl>
      <w:tblPr>
        <w:tblStyle w:val="aff3"/>
        <w:tblW w:w="0" w:type="auto"/>
        <w:tblLook w:val="04A0" w:firstRow="1" w:lastRow="0" w:firstColumn="1" w:lastColumn="0" w:noHBand="0" w:noVBand="1"/>
      </w:tblPr>
      <w:tblGrid>
        <w:gridCol w:w="3209"/>
        <w:gridCol w:w="2882"/>
        <w:gridCol w:w="3537"/>
      </w:tblGrid>
      <w:tr w:rsidR="00AA516A" w:rsidRPr="00E800A2" w14:paraId="5BCACCFA" w14:textId="77777777" w:rsidTr="00AA516A">
        <w:tc>
          <w:tcPr>
            <w:tcW w:w="3209" w:type="dxa"/>
          </w:tcPr>
          <w:p w14:paraId="36E7E27B"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Ідентифікатор </w:t>
            </w:r>
          </w:p>
        </w:tc>
        <w:tc>
          <w:tcPr>
            <w:tcW w:w="2882" w:type="dxa"/>
          </w:tcPr>
          <w:p w14:paraId="78E852EF"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Тип </w:t>
            </w:r>
          </w:p>
        </w:tc>
        <w:tc>
          <w:tcPr>
            <w:tcW w:w="3537" w:type="dxa"/>
          </w:tcPr>
          <w:p w14:paraId="03C29B41"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Примітка</w:t>
            </w:r>
          </w:p>
        </w:tc>
      </w:tr>
      <w:tr w:rsidR="00AA516A" w:rsidRPr="00E800A2" w14:paraId="4E9515F1" w14:textId="77777777" w:rsidTr="00AA516A">
        <w:tc>
          <w:tcPr>
            <w:tcW w:w="3209" w:type="dxa"/>
          </w:tcPr>
          <w:p w14:paraId="0E266DC9" w14:textId="77777777" w:rsidR="00AA516A" w:rsidRPr="00E800A2" w:rsidRDefault="00AA516A" w:rsidP="00AA516A">
            <w:pPr>
              <w:pStyle w:val="aff7"/>
              <w:spacing w:line="240" w:lineRule="auto"/>
              <w:rPr>
                <w:rFonts w:ascii="Times New Roman" w:hAnsi="Times New Roman" w:cs="Times New Roman"/>
                <w:lang w:val="uk-UA"/>
              </w:rPr>
            </w:pPr>
            <w:proofErr w:type="spellStart"/>
            <w:r w:rsidRPr="00E800A2">
              <w:rPr>
                <w:rFonts w:ascii="Times New Roman" w:hAnsi="Times New Roman" w:cs="Times New Roman"/>
                <w:lang w:val="uk-UA"/>
              </w:rPr>
              <w:t>КодСпеціалізації</w:t>
            </w:r>
            <w:proofErr w:type="spellEnd"/>
            <w:r w:rsidRPr="00E800A2">
              <w:rPr>
                <w:rFonts w:ascii="Times New Roman" w:hAnsi="Times New Roman" w:cs="Times New Roman"/>
                <w:lang w:val="uk-UA"/>
              </w:rPr>
              <w:t xml:space="preserve"> </w:t>
            </w:r>
          </w:p>
        </w:tc>
        <w:tc>
          <w:tcPr>
            <w:tcW w:w="2882" w:type="dxa"/>
          </w:tcPr>
          <w:p w14:paraId="734E7F20"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 xml:space="preserve">Лічильник </w:t>
            </w:r>
          </w:p>
        </w:tc>
        <w:tc>
          <w:tcPr>
            <w:tcW w:w="3537" w:type="dxa"/>
          </w:tcPr>
          <w:p w14:paraId="256FD6ED"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Первинний ключ</w:t>
            </w:r>
          </w:p>
        </w:tc>
      </w:tr>
      <w:tr w:rsidR="00AA516A" w:rsidRPr="00E800A2" w14:paraId="2A0A601E" w14:textId="77777777" w:rsidTr="00AA516A">
        <w:tc>
          <w:tcPr>
            <w:tcW w:w="3209" w:type="dxa"/>
          </w:tcPr>
          <w:p w14:paraId="4877A235" w14:textId="77777777" w:rsidR="00AA516A" w:rsidRPr="00E800A2" w:rsidRDefault="00AA516A" w:rsidP="00AA516A">
            <w:pPr>
              <w:pStyle w:val="aff7"/>
              <w:spacing w:line="240" w:lineRule="auto"/>
              <w:rPr>
                <w:rFonts w:ascii="Times New Roman" w:hAnsi="Times New Roman" w:cs="Times New Roman"/>
                <w:lang w:val="uk-UA"/>
              </w:rPr>
            </w:pPr>
            <w:r w:rsidRPr="00E800A2">
              <w:rPr>
                <w:rFonts w:ascii="Times New Roman" w:hAnsi="Times New Roman" w:cs="Times New Roman"/>
                <w:lang w:val="uk-UA"/>
              </w:rPr>
              <w:t>Спеціалізація</w:t>
            </w:r>
          </w:p>
        </w:tc>
        <w:tc>
          <w:tcPr>
            <w:tcW w:w="2882" w:type="dxa"/>
          </w:tcPr>
          <w:p w14:paraId="3096950F" w14:textId="77777777" w:rsidR="00AA516A" w:rsidRPr="00E800A2" w:rsidRDefault="00AA516A" w:rsidP="00AA516A">
            <w:pPr>
              <w:pStyle w:val="aff5"/>
              <w:spacing w:line="240" w:lineRule="auto"/>
              <w:ind w:firstLine="0"/>
              <w:rPr>
                <w:rFonts w:ascii="Times New Roman" w:hAnsi="Times New Roman" w:cs="Times New Roman"/>
                <w:lang w:val="uk-UA" w:eastAsia="ru-RU"/>
              </w:rPr>
            </w:pPr>
            <w:r w:rsidRPr="00E800A2">
              <w:rPr>
                <w:rFonts w:ascii="Times New Roman" w:hAnsi="Times New Roman" w:cs="Times New Roman"/>
                <w:lang w:val="uk-UA" w:eastAsia="ru-RU"/>
              </w:rPr>
              <w:t>Текстовий</w:t>
            </w:r>
          </w:p>
        </w:tc>
        <w:tc>
          <w:tcPr>
            <w:tcW w:w="3537" w:type="dxa"/>
          </w:tcPr>
          <w:p w14:paraId="1BE13712" w14:textId="77777777" w:rsidR="00AA516A" w:rsidRPr="00E800A2" w:rsidRDefault="00AA516A" w:rsidP="00AA516A">
            <w:pPr>
              <w:pStyle w:val="aff5"/>
              <w:spacing w:line="240" w:lineRule="auto"/>
              <w:ind w:firstLine="0"/>
              <w:rPr>
                <w:rFonts w:ascii="Times New Roman" w:hAnsi="Times New Roman" w:cs="Times New Roman"/>
                <w:lang w:val="uk-UA" w:eastAsia="ru-RU"/>
              </w:rPr>
            </w:pPr>
          </w:p>
        </w:tc>
      </w:tr>
    </w:tbl>
    <w:p w14:paraId="6B1629AD" w14:textId="77777777" w:rsidR="00AA516A" w:rsidRPr="00E800A2" w:rsidRDefault="00AA516A" w:rsidP="00AA516A">
      <w:pPr>
        <w:pStyle w:val="aff5"/>
        <w:rPr>
          <w:lang w:val="uk-UA" w:eastAsia="ru-RU"/>
        </w:rPr>
      </w:pPr>
    </w:p>
    <w:p w14:paraId="4C49B653" w14:textId="77777777" w:rsidR="00682652" w:rsidRPr="00E800A2" w:rsidRDefault="00682652" w:rsidP="00682652">
      <w:pPr>
        <w:pStyle w:val="aff5"/>
        <w:rPr>
          <w:lang w:val="uk-UA" w:eastAsia="ru-RU"/>
        </w:rPr>
      </w:pPr>
      <w:r w:rsidRPr="00E800A2">
        <w:rPr>
          <w:lang w:val="uk-UA"/>
        </w:rPr>
        <w:t xml:space="preserve">Діаграма фізичного рівня </w:t>
      </w:r>
      <w:r w:rsidRPr="00E800A2">
        <w:rPr>
          <w:lang w:val="uk-UA" w:eastAsia="ru-RU"/>
        </w:rPr>
        <w:t xml:space="preserve">представлена </w:t>
      </w:r>
      <w:r w:rsidRPr="00E800A2">
        <w:rPr>
          <w:lang w:val="uk-UA"/>
        </w:rPr>
        <w:t>н</w:t>
      </w:r>
      <w:r w:rsidRPr="00E800A2">
        <w:rPr>
          <w:lang w:val="uk-UA" w:eastAsia="ru-RU"/>
        </w:rPr>
        <w:t xml:space="preserve">а </w:t>
      </w:r>
      <w:r w:rsidRPr="00E800A2">
        <w:rPr>
          <w:lang w:val="uk-UA"/>
        </w:rPr>
        <w:t xml:space="preserve">рисунку </w:t>
      </w:r>
      <w:r w:rsidR="00362557">
        <w:rPr>
          <w:lang w:val="uk-UA"/>
        </w:rPr>
        <w:t>2</w:t>
      </w:r>
      <w:r w:rsidRPr="00E800A2">
        <w:rPr>
          <w:lang w:val="uk-UA" w:eastAsia="ru-RU"/>
        </w:rPr>
        <w:t>.</w:t>
      </w:r>
      <w:r w:rsidR="00362557">
        <w:rPr>
          <w:lang w:val="uk-UA"/>
        </w:rPr>
        <w:t>3</w:t>
      </w:r>
      <w:r w:rsidRPr="00E800A2">
        <w:rPr>
          <w:lang w:val="uk-UA" w:eastAsia="ru-RU"/>
        </w:rPr>
        <w:t>.</w:t>
      </w:r>
    </w:p>
    <w:p w14:paraId="42E47E52" w14:textId="77777777" w:rsidR="00682652" w:rsidRPr="00E800A2" w:rsidRDefault="00682652" w:rsidP="00682652">
      <w:pPr>
        <w:pStyle w:val="aff1"/>
        <w:rPr>
          <w:lang w:val="uk-UA"/>
        </w:rPr>
      </w:pPr>
      <w:r w:rsidRPr="00E800A2">
        <w:rPr>
          <w:lang w:val="uk-UA"/>
        </w:rPr>
        <w:t xml:space="preserve"> </w:t>
      </w:r>
      <w:r w:rsidR="008E6604" w:rsidRPr="00E800A2">
        <w:rPr>
          <w:lang w:val="uk-UA"/>
        </w:rPr>
        <w:drawing>
          <wp:inline distT="0" distB="0" distL="0" distR="0" wp14:anchorId="1A255A60" wp14:editId="2608D996">
            <wp:extent cx="5692025" cy="259080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086" cy="2596745"/>
                    </a:xfrm>
                    <a:prstGeom prst="rect">
                      <a:avLst/>
                    </a:prstGeom>
                    <a:noFill/>
                    <a:ln>
                      <a:noFill/>
                    </a:ln>
                  </pic:spPr>
                </pic:pic>
              </a:graphicData>
            </a:graphic>
          </wp:inline>
        </w:drawing>
      </w:r>
    </w:p>
    <w:p w14:paraId="52CEE668" w14:textId="77777777" w:rsidR="00682652" w:rsidRPr="00E800A2" w:rsidRDefault="00682652" w:rsidP="00682652">
      <w:pPr>
        <w:pStyle w:val="aff1"/>
        <w:rPr>
          <w:lang w:val="uk-UA"/>
        </w:rPr>
      </w:pPr>
      <w:r w:rsidRPr="00E800A2">
        <w:rPr>
          <w:lang w:val="uk-UA"/>
        </w:rPr>
        <w:t xml:space="preserve">Рисунок </w:t>
      </w:r>
      <w:r w:rsidR="00362557">
        <w:rPr>
          <w:lang w:val="uk-UA"/>
        </w:rPr>
        <w:t>2</w:t>
      </w:r>
      <w:r w:rsidRPr="00E800A2">
        <w:rPr>
          <w:lang w:val="uk-UA"/>
        </w:rPr>
        <w:t>.</w:t>
      </w:r>
      <w:r w:rsidR="00362557">
        <w:rPr>
          <w:lang w:val="uk-UA"/>
        </w:rPr>
        <w:t xml:space="preserve">3 – </w:t>
      </w:r>
      <w:r w:rsidRPr="00E800A2">
        <w:rPr>
          <w:lang w:val="uk-UA"/>
        </w:rPr>
        <w:t>Діаграма фізичного рівня</w:t>
      </w:r>
    </w:p>
    <w:p w14:paraId="6669FCB8" w14:textId="77777777" w:rsidR="00F54708" w:rsidRPr="00E800A2" w:rsidRDefault="00F54708" w:rsidP="004C21ED">
      <w:pPr>
        <w:pStyle w:val="2"/>
        <w:rPr>
          <w:lang w:val="uk-UA"/>
        </w:rPr>
      </w:pPr>
      <w:bookmarkStart w:id="15" w:name="_Toc132023963"/>
      <w:r w:rsidRPr="00E800A2">
        <w:rPr>
          <w:lang w:val="uk-UA"/>
        </w:rPr>
        <w:t>2.2</w:t>
      </w:r>
      <w:r w:rsidRPr="00E800A2">
        <w:rPr>
          <w:lang w:val="uk-UA"/>
        </w:rPr>
        <w:tab/>
        <w:t>Проектування структури програми і взаємодії модулів</w:t>
      </w:r>
      <w:bookmarkEnd w:id="15"/>
    </w:p>
    <w:p w14:paraId="0B110FFD" w14:textId="77777777" w:rsidR="00F54708" w:rsidRPr="00E800A2" w:rsidRDefault="00F54708" w:rsidP="004C21ED">
      <w:pPr>
        <w:pStyle w:val="3"/>
        <w:rPr>
          <w:lang w:val="uk-UA"/>
        </w:rPr>
      </w:pPr>
      <w:bookmarkStart w:id="16" w:name="_Toc132023964"/>
      <w:r w:rsidRPr="00E800A2">
        <w:rPr>
          <w:lang w:val="uk-UA"/>
        </w:rPr>
        <w:lastRenderedPageBreak/>
        <w:t>2.2.1</w:t>
      </w:r>
      <w:r w:rsidRPr="00E800A2">
        <w:rPr>
          <w:lang w:val="uk-UA"/>
        </w:rPr>
        <w:tab/>
        <w:t xml:space="preserve">Специфікація </w:t>
      </w:r>
      <w:proofErr w:type="spellStart"/>
      <w:r w:rsidRPr="00E800A2">
        <w:rPr>
          <w:lang w:val="uk-UA"/>
        </w:rPr>
        <w:t>підзадач</w:t>
      </w:r>
      <w:proofErr w:type="spellEnd"/>
      <w:r w:rsidRPr="00E800A2">
        <w:rPr>
          <w:lang w:val="uk-UA"/>
        </w:rPr>
        <w:t xml:space="preserve"> і способів їх взаємодії</w:t>
      </w:r>
      <w:bookmarkEnd w:id="16"/>
    </w:p>
    <w:p w14:paraId="289F1B07" w14:textId="77777777" w:rsidR="00EE06CC" w:rsidRPr="00E800A2" w:rsidRDefault="00EE06CC" w:rsidP="00EE06CC">
      <w:pPr>
        <w:pStyle w:val="aff5"/>
        <w:rPr>
          <w:lang w:val="uk-UA" w:eastAsia="ru-RU"/>
        </w:rPr>
      </w:pPr>
      <w:r w:rsidRPr="00E800A2">
        <w:rPr>
          <w:lang w:val="uk-UA" w:eastAsia="ru-RU"/>
        </w:rPr>
        <w:t>Робота з даними в режимі таблиці має істотний недолік: якщо полів занадто багато, вони не вміщаються на екрані і доводиться вдаватися до різних маніпуляцій, щоб оптимізувати їх вигляд: наприклад, прибирати деякі стовпці, змінювати їх положення [9].</w:t>
      </w:r>
    </w:p>
    <w:p w14:paraId="7ADCA545" w14:textId="77777777" w:rsidR="00EE06CC" w:rsidRPr="00E800A2" w:rsidRDefault="00EE06CC" w:rsidP="00EE06CC">
      <w:pPr>
        <w:pStyle w:val="aff5"/>
        <w:rPr>
          <w:lang w:val="uk-UA" w:eastAsia="ru-RU"/>
        </w:rPr>
      </w:pPr>
      <w:r w:rsidRPr="00E800A2">
        <w:rPr>
          <w:lang w:val="uk-UA" w:eastAsia="ru-RU"/>
        </w:rPr>
        <w:t>Після створення бази даних необхідно створити інтерфейс системи у вигляді форм для перегляду даних. Форма може служити засобом захисту бази даних від некваліфікованих користувачів, а також ширмою, що затуляє від цікавих очей конфіденційну інформацію.</w:t>
      </w:r>
    </w:p>
    <w:p w14:paraId="7DBD3E13" w14:textId="77777777" w:rsidR="00EE06CC" w:rsidRPr="00E800A2" w:rsidRDefault="00EE06CC" w:rsidP="00EE06CC">
      <w:pPr>
        <w:pStyle w:val="aff5"/>
        <w:rPr>
          <w:lang w:val="uk-UA" w:eastAsia="ru-RU"/>
        </w:rPr>
      </w:pPr>
      <w:r w:rsidRPr="00E800A2">
        <w:rPr>
          <w:lang w:val="uk-UA" w:eastAsia="ru-RU"/>
        </w:rPr>
        <w:t>Перед створенням форм необхідно визначити основні функції системи.</w:t>
      </w:r>
    </w:p>
    <w:p w14:paraId="60036266" w14:textId="77777777" w:rsidR="00EE06CC" w:rsidRPr="00E800A2" w:rsidRDefault="00EE06CC" w:rsidP="00EE06CC">
      <w:pPr>
        <w:pStyle w:val="aff5"/>
        <w:rPr>
          <w:lang w:val="uk-UA" w:eastAsia="ru-RU"/>
        </w:rPr>
      </w:pPr>
      <w:r w:rsidRPr="00E800A2">
        <w:rPr>
          <w:lang w:val="uk-UA" w:eastAsia="ru-RU"/>
        </w:rPr>
        <w:t xml:space="preserve">Розглянемо наступні </w:t>
      </w:r>
      <w:r w:rsidR="00A80622">
        <w:rPr>
          <w:lang w:val="uk-UA" w:eastAsia="ru-RU"/>
        </w:rPr>
        <w:t xml:space="preserve">задачі та </w:t>
      </w:r>
      <w:proofErr w:type="spellStart"/>
      <w:r w:rsidR="00A80622">
        <w:rPr>
          <w:lang w:val="uk-UA" w:eastAsia="ru-RU"/>
        </w:rPr>
        <w:t>підзадачі</w:t>
      </w:r>
      <w:proofErr w:type="spellEnd"/>
      <w:r w:rsidRPr="00E800A2">
        <w:rPr>
          <w:lang w:val="uk-UA" w:eastAsia="ru-RU"/>
        </w:rPr>
        <w:t xml:space="preserve"> системи:</w:t>
      </w:r>
    </w:p>
    <w:p w14:paraId="7CE2DADD" w14:textId="77777777" w:rsidR="00EE06CC" w:rsidRPr="00E800A2" w:rsidRDefault="00EE06CC" w:rsidP="00EE06CC">
      <w:pPr>
        <w:pStyle w:val="a"/>
        <w:rPr>
          <w:lang w:val="uk-UA"/>
        </w:rPr>
      </w:pPr>
      <w:r w:rsidRPr="00E800A2">
        <w:rPr>
          <w:lang w:val="uk-UA"/>
        </w:rPr>
        <w:t>ведення довідників:</w:t>
      </w:r>
    </w:p>
    <w:p w14:paraId="25F33B23" w14:textId="77777777" w:rsidR="00EE06CC" w:rsidRPr="00E800A2" w:rsidRDefault="00EE06CC" w:rsidP="00A80622">
      <w:pPr>
        <w:pStyle w:val="aff5"/>
        <w:numPr>
          <w:ilvl w:val="0"/>
          <w:numId w:val="41"/>
        </w:numPr>
        <w:rPr>
          <w:lang w:val="uk-UA" w:eastAsia="ru-RU"/>
        </w:rPr>
      </w:pPr>
      <w:r w:rsidRPr="00E800A2">
        <w:rPr>
          <w:lang w:val="uk-UA" w:eastAsia="ru-RU"/>
        </w:rPr>
        <w:t>пацієнт;</w:t>
      </w:r>
    </w:p>
    <w:p w14:paraId="7F306216" w14:textId="77777777" w:rsidR="00EE06CC" w:rsidRPr="00E800A2" w:rsidRDefault="00EE06CC" w:rsidP="00A80622">
      <w:pPr>
        <w:pStyle w:val="aff5"/>
        <w:numPr>
          <w:ilvl w:val="0"/>
          <w:numId w:val="41"/>
        </w:numPr>
        <w:rPr>
          <w:lang w:val="uk-UA" w:eastAsia="ru-RU"/>
        </w:rPr>
      </w:pPr>
      <w:r w:rsidRPr="00E800A2">
        <w:rPr>
          <w:lang w:val="uk-UA" w:eastAsia="ru-RU"/>
        </w:rPr>
        <w:t>лікар;</w:t>
      </w:r>
    </w:p>
    <w:p w14:paraId="7E2FE4EB" w14:textId="77777777" w:rsidR="00EE06CC" w:rsidRPr="00E800A2" w:rsidRDefault="00EE06CC" w:rsidP="00A80622">
      <w:pPr>
        <w:pStyle w:val="aff5"/>
        <w:numPr>
          <w:ilvl w:val="0"/>
          <w:numId w:val="41"/>
        </w:numPr>
        <w:rPr>
          <w:lang w:val="uk-UA" w:eastAsia="ru-RU"/>
        </w:rPr>
      </w:pPr>
      <w:r w:rsidRPr="00E800A2">
        <w:rPr>
          <w:lang w:val="uk-UA" w:eastAsia="ru-RU"/>
        </w:rPr>
        <w:t>прийом;</w:t>
      </w:r>
    </w:p>
    <w:p w14:paraId="0E6E0030" w14:textId="77777777" w:rsidR="00EE06CC" w:rsidRPr="00E800A2" w:rsidRDefault="00A80622" w:rsidP="00A80622">
      <w:pPr>
        <w:pStyle w:val="aff5"/>
        <w:numPr>
          <w:ilvl w:val="0"/>
          <w:numId w:val="41"/>
        </w:numPr>
        <w:rPr>
          <w:lang w:val="uk-UA" w:eastAsia="ru-RU"/>
        </w:rPr>
      </w:pPr>
      <w:r>
        <w:rPr>
          <w:lang w:val="uk-UA" w:eastAsia="ru-RU"/>
        </w:rPr>
        <w:t>діагноз</w:t>
      </w:r>
      <w:r w:rsidR="00EE06CC" w:rsidRPr="00E800A2">
        <w:rPr>
          <w:lang w:val="uk-UA" w:eastAsia="ru-RU"/>
        </w:rPr>
        <w:t>;</w:t>
      </w:r>
    </w:p>
    <w:p w14:paraId="2D09EBCF" w14:textId="77777777" w:rsidR="00EE06CC" w:rsidRPr="00E800A2" w:rsidRDefault="00EE06CC" w:rsidP="00A80622">
      <w:pPr>
        <w:pStyle w:val="aff5"/>
        <w:numPr>
          <w:ilvl w:val="0"/>
          <w:numId w:val="41"/>
        </w:numPr>
        <w:rPr>
          <w:lang w:val="uk-UA" w:eastAsia="ru-RU"/>
        </w:rPr>
      </w:pPr>
      <w:r w:rsidRPr="00E800A2">
        <w:rPr>
          <w:lang w:val="uk-UA" w:eastAsia="ru-RU"/>
        </w:rPr>
        <w:t>спеціалізація;</w:t>
      </w:r>
    </w:p>
    <w:p w14:paraId="70A82AC7" w14:textId="77777777" w:rsidR="00EE06CC" w:rsidRPr="00E800A2" w:rsidRDefault="00EE06CC" w:rsidP="00EE06CC">
      <w:pPr>
        <w:pStyle w:val="a"/>
        <w:rPr>
          <w:lang w:val="uk-UA"/>
        </w:rPr>
      </w:pPr>
      <w:r w:rsidRPr="00E800A2">
        <w:rPr>
          <w:lang w:val="uk-UA"/>
        </w:rPr>
        <w:t>отримання інформації:</w:t>
      </w:r>
    </w:p>
    <w:p w14:paraId="7E7E188A" w14:textId="77777777" w:rsidR="00A80622" w:rsidRPr="00E800A2" w:rsidRDefault="00A80622" w:rsidP="00A80622">
      <w:pPr>
        <w:pStyle w:val="a"/>
        <w:numPr>
          <w:ilvl w:val="0"/>
          <w:numId w:val="42"/>
        </w:numPr>
        <w:tabs>
          <w:tab w:val="clear" w:pos="1134"/>
          <w:tab w:val="left" w:pos="1701"/>
        </w:tabs>
        <w:ind w:left="1418"/>
        <w:rPr>
          <w:lang w:val="uk-UA"/>
        </w:rPr>
      </w:pPr>
      <w:r w:rsidRPr="00E800A2">
        <w:rPr>
          <w:lang w:val="uk-UA"/>
        </w:rPr>
        <w:t>про</w:t>
      </w:r>
      <w:r>
        <w:rPr>
          <w:lang w:val="uk-UA"/>
        </w:rPr>
        <w:t xml:space="preserve"> </w:t>
      </w:r>
      <w:r w:rsidRPr="00E800A2">
        <w:rPr>
          <w:lang w:val="uk-UA"/>
        </w:rPr>
        <w:t>кількість викликів додому</w:t>
      </w:r>
      <w:r>
        <w:rPr>
          <w:lang w:val="uk-UA"/>
        </w:rPr>
        <w:t xml:space="preserve"> </w:t>
      </w:r>
      <w:r w:rsidRPr="00E800A2">
        <w:rPr>
          <w:lang w:val="uk-UA"/>
        </w:rPr>
        <w:t>у вказаний день;</w:t>
      </w:r>
    </w:p>
    <w:p w14:paraId="468056E6" w14:textId="77777777" w:rsidR="00A80622" w:rsidRPr="00E800A2" w:rsidRDefault="00A80622" w:rsidP="00A80622">
      <w:pPr>
        <w:pStyle w:val="a"/>
        <w:numPr>
          <w:ilvl w:val="0"/>
          <w:numId w:val="42"/>
        </w:numPr>
        <w:tabs>
          <w:tab w:val="clear" w:pos="1134"/>
          <w:tab w:val="left" w:pos="1701"/>
        </w:tabs>
        <w:ind w:left="1418"/>
        <w:rPr>
          <w:lang w:val="uk-UA"/>
        </w:rPr>
      </w:pPr>
      <w:r w:rsidRPr="00E800A2">
        <w:rPr>
          <w:lang w:val="uk-UA"/>
        </w:rPr>
        <w:t>про кількість хворих</w:t>
      </w:r>
      <w:r>
        <w:rPr>
          <w:lang w:val="uk-UA"/>
        </w:rPr>
        <w:t xml:space="preserve"> </w:t>
      </w:r>
      <w:r w:rsidRPr="00E800A2">
        <w:rPr>
          <w:lang w:val="uk-UA"/>
        </w:rPr>
        <w:t>вказаною хворобою;</w:t>
      </w:r>
    </w:p>
    <w:p w14:paraId="44929DA1" w14:textId="77777777" w:rsidR="00A80622" w:rsidRPr="00E800A2" w:rsidRDefault="00A80622" w:rsidP="00A80622">
      <w:pPr>
        <w:pStyle w:val="a"/>
        <w:numPr>
          <w:ilvl w:val="0"/>
          <w:numId w:val="42"/>
        </w:numPr>
        <w:tabs>
          <w:tab w:val="clear" w:pos="1134"/>
          <w:tab w:val="left" w:pos="1701"/>
        </w:tabs>
        <w:ind w:left="1418"/>
        <w:rPr>
          <w:lang w:val="uk-UA"/>
        </w:rPr>
      </w:pPr>
      <w:r>
        <w:rPr>
          <w:lang w:val="uk-UA"/>
        </w:rPr>
        <w:t>про</w:t>
      </w:r>
      <w:r w:rsidRPr="00E800A2">
        <w:rPr>
          <w:lang w:val="uk-UA"/>
        </w:rPr>
        <w:t xml:space="preserve"> хвороб</w:t>
      </w:r>
      <w:r>
        <w:rPr>
          <w:lang w:val="uk-UA"/>
        </w:rPr>
        <w:t>у</w:t>
      </w:r>
      <w:r w:rsidRPr="00E800A2">
        <w:rPr>
          <w:lang w:val="uk-UA"/>
        </w:rPr>
        <w:t>, якою хворіють найчастіше.</w:t>
      </w:r>
    </w:p>
    <w:p w14:paraId="47B60ECB" w14:textId="77777777" w:rsidR="00EE06CC" w:rsidRPr="00E800A2" w:rsidRDefault="00EE06CC" w:rsidP="00EE06CC">
      <w:pPr>
        <w:pStyle w:val="a"/>
        <w:rPr>
          <w:lang w:val="uk-UA"/>
        </w:rPr>
      </w:pPr>
      <w:r w:rsidRPr="00E800A2">
        <w:rPr>
          <w:lang w:val="uk-UA"/>
        </w:rPr>
        <w:t>Вихід.</w:t>
      </w:r>
    </w:p>
    <w:p w14:paraId="2E624B67" w14:textId="77777777" w:rsidR="00EE06CC" w:rsidRPr="00E800A2" w:rsidRDefault="00EE06CC" w:rsidP="00EE06CC">
      <w:pPr>
        <w:pStyle w:val="aff5"/>
        <w:rPr>
          <w:lang w:val="uk-UA" w:eastAsia="ru-RU"/>
        </w:rPr>
      </w:pPr>
      <w:r w:rsidRPr="00E800A2">
        <w:rPr>
          <w:lang w:val="uk-UA" w:eastAsia="ru-RU"/>
        </w:rPr>
        <w:t>На рисунку 2.</w:t>
      </w:r>
      <w:r w:rsidR="00E63A97">
        <w:rPr>
          <w:lang w:val="uk-UA" w:eastAsia="ru-RU"/>
        </w:rPr>
        <w:t>4</w:t>
      </w:r>
      <w:r w:rsidRPr="00E800A2">
        <w:rPr>
          <w:lang w:val="uk-UA" w:eastAsia="ru-RU"/>
        </w:rPr>
        <w:t xml:space="preserve"> представлено дерево функцій програмних модулів, які використовуються в АІС обліку роботи</w:t>
      </w:r>
      <w:r w:rsidR="00A80622">
        <w:rPr>
          <w:lang w:val="uk-UA" w:eastAsia="ru-RU"/>
        </w:rPr>
        <w:t xml:space="preserve"> </w:t>
      </w:r>
      <w:r w:rsidRPr="00E800A2">
        <w:rPr>
          <w:lang w:val="uk-UA" w:eastAsia="ru-RU"/>
        </w:rPr>
        <w:t>поліклініки.</w:t>
      </w:r>
    </w:p>
    <w:p w14:paraId="0BF3771A" w14:textId="77777777" w:rsidR="00EE06CC" w:rsidRPr="00E800A2" w:rsidRDefault="00720F12" w:rsidP="00EE06CC">
      <w:pPr>
        <w:pStyle w:val="aff1"/>
        <w:rPr>
          <w:lang w:val="uk-UA"/>
        </w:rPr>
      </w:pPr>
      <w:r>
        <w:lastRenderedPageBreak/>
        <w:drawing>
          <wp:inline distT="0" distB="0" distL="0" distR="0" wp14:anchorId="3C90189F" wp14:editId="7F0D7063">
            <wp:extent cx="5023221" cy="323850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040" cy="3241607"/>
                    </a:xfrm>
                    <a:prstGeom prst="rect">
                      <a:avLst/>
                    </a:prstGeom>
                    <a:noFill/>
                    <a:ln>
                      <a:noFill/>
                    </a:ln>
                  </pic:spPr>
                </pic:pic>
              </a:graphicData>
            </a:graphic>
          </wp:inline>
        </w:drawing>
      </w:r>
    </w:p>
    <w:p w14:paraId="162CDB44" w14:textId="77777777" w:rsidR="00EE06CC" w:rsidRPr="00E800A2" w:rsidRDefault="00EE06CC" w:rsidP="00EE06CC">
      <w:pPr>
        <w:pStyle w:val="aff1"/>
        <w:rPr>
          <w:lang w:val="uk-UA"/>
        </w:rPr>
      </w:pPr>
      <w:r w:rsidRPr="00E800A2">
        <w:rPr>
          <w:lang w:val="uk-UA"/>
        </w:rPr>
        <w:t>Рисунок 2.</w:t>
      </w:r>
      <w:r w:rsidR="00E63A97">
        <w:rPr>
          <w:lang w:val="uk-UA"/>
        </w:rPr>
        <w:t>4</w:t>
      </w:r>
      <w:r w:rsidR="00362557">
        <w:rPr>
          <w:lang w:val="uk-UA"/>
        </w:rPr>
        <w:t xml:space="preserve"> – </w:t>
      </w:r>
      <w:r w:rsidRPr="00E800A2">
        <w:rPr>
          <w:lang w:val="uk-UA"/>
        </w:rPr>
        <w:t>Функціональна схема програми</w:t>
      </w:r>
    </w:p>
    <w:p w14:paraId="51E489BB" w14:textId="77777777" w:rsidR="00720F12" w:rsidRDefault="00720F12" w:rsidP="00720F12">
      <w:pPr>
        <w:pStyle w:val="aff5"/>
        <w:rPr>
          <w:lang w:val="uk-UA"/>
        </w:rPr>
      </w:pPr>
    </w:p>
    <w:p w14:paraId="4784B675" w14:textId="77777777" w:rsidR="00884180" w:rsidRPr="00884180" w:rsidRDefault="00884180" w:rsidP="00884180">
      <w:pPr>
        <w:suppressAutoHyphens w:val="0"/>
        <w:spacing w:after="0" w:line="360" w:lineRule="auto"/>
        <w:ind w:firstLine="709"/>
        <w:jc w:val="both"/>
        <w:rPr>
          <w:color w:val="000000"/>
          <w:szCs w:val="28"/>
          <w:lang w:val="uk-UA" w:eastAsia="ru-RU"/>
        </w:rPr>
      </w:pPr>
      <w:r w:rsidRPr="0059687D">
        <w:rPr>
          <w:color w:val="000000"/>
          <w:szCs w:val="28"/>
          <w:lang w:val="uk-UA" w:eastAsia="ru-RU"/>
        </w:rPr>
        <w:t>Аналізуючи функціональну схему програми, розробимо структуру сценарію діалогу (рисунок 2.5).</w:t>
      </w:r>
    </w:p>
    <w:p w14:paraId="49587315" w14:textId="77777777" w:rsidR="00884180" w:rsidRPr="00884180" w:rsidRDefault="00884180" w:rsidP="00884180">
      <w:pPr>
        <w:suppressAutoHyphens w:val="0"/>
        <w:spacing w:after="0" w:line="360" w:lineRule="auto"/>
        <w:jc w:val="both"/>
        <w:rPr>
          <w:color w:val="000000"/>
          <w:szCs w:val="28"/>
          <w:lang w:val="uk-UA" w:eastAsia="ru-RU"/>
        </w:rPr>
      </w:pPr>
      <w:r w:rsidRPr="00884180">
        <w:rPr>
          <w:noProof/>
          <w:color w:val="000000"/>
          <w:szCs w:val="28"/>
          <w:lang w:val="uk-UA" w:eastAsia="ru-RU"/>
        </w:rPr>
        <mc:AlternateContent>
          <mc:Choice Requires="wpc">
            <w:drawing>
              <wp:inline distT="0" distB="0" distL="0" distR="0" wp14:anchorId="419D83FF" wp14:editId="52DD9531">
                <wp:extent cx="5838825" cy="3771900"/>
                <wp:effectExtent l="0" t="38100" r="9525" b="0"/>
                <wp:docPr id="131" name="Полотно 1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0" name="Rectangle 39"/>
                        <wps:cNvSpPr>
                          <a:spLocks noChangeArrowheads="1"/>
                        </wps:cNvSpPr>
                        <wps:spPr bwMode="auto">
                          <a:xfrm>
                            <a:off x="890938" y="2371622"/>
                            <a:ext cx="1259796" cy="749118"/>
                          </a:xfrm>
                          <a:prstGeom prst="rect">
                            <a:avLst/>
                          </a:prstGeom>
                          <a:solidFill>
                            <a:srgbClr val="FFFFFF"/>
                          </a:solidFill>
                          <a:ln w="9525">
                            <a:solidFill>
                              <a:srgbClr val="000000"/>
                            </a:solidFill>
                            <a:miter lim="800000"/>
                            <a:headEnd/>
                            <a:tailEnd/>
                          </a:ln>
                        </wps:spPr>
                        <wps:txbx>
                          <w:txbxContent>
                            <w:p w14:paraId="6E01B5FC" w14:textId="77777777" w:rsidR="00884180" w:rsidRPr="0059687D" w:rsidRDefault="0059687D" w:rsidP="00884180">
                              <w:pPr>
                                <w:spacing w:after="0" w:line="240" w:lineRule="auto"/>
                                <w:jc w:val="center"/>
                                <w:rPr>
                                  <w:sz w:val="23"/>
                                  <w:szCs w:val="23"/>
                                  <w:lang w:val="uk-UA"/>
                                </w:rPr>
                              </w:pPr>
                              <w:r w:rsidRPr="0059687D">
                                <w:rPr>
                                  <w:sz w:val="23"/>
                                  <w:szCs w:val="23"/>
                                  <w:lang w:val="uk-UA"/>
                                </w:rPr>
                                <w:t>Додавання</w:t>
                              </w:r>
                            </w:p>
                            <w:p w14:paraId="52AF70AB" w14:textId="77777777" w:rsidR="00884180" w:rsidRPr="0059687D" w:rsidRDefault="0059687D" w:rsidP="00884180">
                              <w:pPr>
                                <w:spacing w:after="0" w:line="240" w:lineRule="auto"/>
                                <w:jc w:val="center"/>
                                <w:rPr>
                                  <w:sz w:val="23"/>
                                  <w:szCs w:val="23"/>
                                  <w:lang w:val="uk-UA"/>
                                </w:rPr>
                              </w:pPr>
                              <w:r w:rsidRPr="0059687D">
                                <w:rPr>
                                  <w:sz w:val="23"/>
                                  <w:szCs w:val="23"/>
                                  <w:lang w:val="uk-UA"/>
                                </w:rPr>
                                <w:t>Ви</w:t>
                              </w:r>
                              <w:r w:rsidR="00884180" w:rsidRPr="0059687D">
                                <w:rPr>
                                  <w:sz w:val="23"/>
                                  <w:szCs w:val="23"/>
                                  <w:lang w:val="uk-UA"/>
                                </w:rPr>
                                <w:t>дален</w:t>
                              </w:r>
                              <w:r w:rsidRPr="0059687D">
                                <w:rPr>
                                  <w:sz w:val="23"/>
                                  <w:szCs w:val="23"/>
                                  <w:lang w:val="uk-UA"/>
                                </w:rPr>
                                <w:t>ня</w:t>
                              </w:r>
                            </w:p>
                            <w:p w14:paraId="2F822E28" w14:textId="77777777" w:rsidR="00884180" w:rsidRPr="0059687D" w:rsidRDefault="0059687D" w:rsidP="00884180">
                              <w:pPr>
                                <w:spacing w:after="0" w:line="240" w:lineRule="auto"/>
                                <w:jc w:val="center"/>
                                <w:rPr>
                                  <w:sz w:val="23"/>
                                  <w:szCs w:val="23"/>
                                  <w:lang w:val="uk-UA"/>
                                </w:rPr>
                              </w:pPr>
                              <w:r w:rsidRPr="0059687D">
                                <w:rPr>
                                  <w:sz w:val="23"/>
                                  <w:szCs w:val="23"/>
                                  <w:lang w:val="uk-UA"/>
                                </w:rPr>
                                <w:t>Перегляд</w:t>
                              </w:r>
                            </w:p>
                            <w:p w14:paraId="30318CCC" w14:textId="77777777" w:rsidR="00884180" w:rsidRPr="0059687D" w:rsidRDefault="0059687D" w:rsidP="00884180">
                              <w:pPr>
                                <w:spacing w:after="0" w:line="240" w:lineRule="auto"/>
                                <w:jc w:val="center"/>
                                <w:rPr>
                                  <w:sz w:val="23"/>
                                  <w:szCs w:val="23"/>
                                  <w:lang w:val="uk-UA"/>
                                </w:rPr>
                              </w:pPr>
                              <w:r w:rsidRPr="0059687D">
                                <w:rPr>
                                  <w:sz w:val="23"/>
                                  <w:szCs w:val="23"/>
                                  <w:lang w:val="uk-UA"/>
                                </w:rPr>
                                <w:t>Збереження</w:t>
                              </w:r>
                            </w:p>
                          </w:txbxContent>
                        </wps:txbx>
                        <wps:bodyPr rot="0" vert="horz" wrap="square" lIns="95559" tIns="47779" rIns="95559" bIns="47779" anchor="t" anchorCtr="0" upright="1">
                          <a:noAutofit/>
                        </wps:bodyPr>
                      </wps:wsp>
                      <wps:wsp>
                        <wps:cNvPr id="101" name="Rectangle 40"/>
                        <wps:cNvSpPr>
                          <a:spLocks noChangeArrowheads="1"/>
                        </wps:cNvSpPr>
                        <wps:spPr bwMode="auto">
                          <a:xfrm>
                            <a:off x="890937" y="2148223"/>
                            <a:ext cx="1259796" cy="237415"/>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4AF3C8C2" w14:textId="77777777" w:rsidR="0059687D" w:rsidRPr="0059687D" w:rsidRDefault="0059687D" w:rsidP="0059687D">
                              <w:pPr>
                                <w:spacing w:after="0" w:line="240" w:lineRule="auto"/>
                                <w:jc w:val="center"/>
                                <w:rPr>
                                  <w:b/>
                                  <w:bCs/>
                                  <w:sz w:val="23"/>
                                  <w:szCs w:val="23"/>
                                  <w:lang w:val="uk-UA"/>
                                </w:rPr>
                              </w:pPr>
                              <w:r w:rsidRPr="0059687D">
                                <w:rPr>
                                  <w:b/>
                                  <w:bCs/>
                                  <w:sz w:val="23"/>
                                  <w:szCs w:val="23"/>
                                  <w:lang w:val="uk-UA"/>
                                </w:rPr>
                                <w:t>Дії</w:t>
                              </w:r>
                            </w:p>
                            <w:p w14:paraId="0569A734" w14:textId="77777777" w:rsidR="00884180" w:rsidRPr="0059687D" w:rsidRDefault="00884180" w:rsidP="00884180">
                              <w:pPr>
                                <w:spacing w:after="0" w:line="240" w:lineRule="auto"/>
                                <w:jc w:val="center"/>
                                <w:rPr>
                                  <w:lang w:val="uk-UA"/>
                                </w:rPr>
                              </w:pPr>
                            </w:p>
                          </w:txbxContent>
                        </wps:txbx>
                        <wps:bodyPr rot="0" vert="horz" wrap="square" lIns="95559" tIns="47779" rIns="95559" bIns="47779" anchor="t" anchorCtr="0" upright="1">
                          <a:noAutofit/>
                        </wps:bodyPr>
                      </wps:wsp>
                      <wps:wsp>
                        <wps:cNvPr id="102" name="Rectangle 49"/>
                        <wps:cNvSpPr>
                          <a:spLocks noChangeArrowheads="1"/>
                        </wps:cNvSpPr>
                        <wps:spPr bwMode="auto">
                          <a:xfrm>
                            <a:off x="4188411" y="3120775"/>
                            <a:ext cx="1476395" cy="628593"/>
                          </a:xfrm>
                          <a:prstGeom prst="rect">
                            <a:avLst/>
                          </a:prstGeom>
                          <a:solidFill>
                            <a:srgbClr val="FFFFFF"/>
                          </a:solidFill>
                          <a:ln w="9525">
                            <a:solidFill>
                              <a:srgbClr val="000000"/>
                            </a:solidFill>
                            <a:miter lim="800000"/>
                            <a:headEnd/>
                            <a:tailEnd/>
                          </a:ln>
                        </wps:spPr>
                        <wps:txbx>
                          <w:txbxContent>
                            <w:p w14:paraId="52F909EB" w14:textId="77777777" w:rsidR="00884180" w:rsidRPr="0059687D" w:rsidRDefault="0059687D" w:rsidP="00884180">
                              <w:pPr>
                                <w:spacing w:after="0" w:line="240" w:lineRule="auto"/>
                                <w:jc w:val="center"/>
                                <w:rPr>
                                  <w:sz w:val="23"/>
                                  <w:szCs w:val="23"/>
                                  <w:lang w:val="uk-UA"/>
                                </w:rPr>
                              </w:pPr>
                              <w:r w:rsidRPr="0059687D">
                                <w:rPr>
                                  <w:sz w:val="23"/>
                                  <w:szCs w:val="23"/>
                                  <w:lang w:val="uk-UA"/>
                                </w:rPr>
                                <w:t>Введення</w:t>
                              </w:r>
                            </w:p>
                            <w:p w14:paraId="36FE5C48" w14:textId="77777777" w:rsidR="00884180" w:rsidRPr="0059687D" w:rsidRDefault="0059687D" w:rsidP="00884180">
                              <w:pPr>
                                <w:spacing w:after="0" w:line="240" w:lineRule="auto"/>
                                <w:jc w:val="center"/>
                                <w:rPr>
                                  <w:sz w:val="23"/>
                                  <w:szCs w:val="23"/>
                                  <w:lang w:val="uk-UA"/>
                                </w:rPr>
                              </w:pPr>
                              <w:r w:rsidRPr="0059687D">
                                <w:rPr>
                                  <w:sz w:val="23"/>
                                  <w:szCs w:val="23"/>
                                  <w:lang w:val="uk-UA"/>
                                </w:rPr>
                                <w:t>Редагування</w:t>
                              </w:r>
                            </w:p>
                            <w:p w14:paraId="5726FCD0" w14:textId="77777777" w:rsidR="00884180" w:rsidRPr="0059687D" w:rsidRDefault="00884180" w:rsidP="00884180">
                              <w:pPr>
                                <w:spacing w:after="0" w:line="240" w:lineRule="auto"/>
                                <w:jc w:val="center"/>
                                <w:rPr>
                                  <w:sz w:val="23"/>
                                  <w:szCs w:val="23"/>
                                  <w:lang w:val="uk-UA"/>
                                </w:rPr>
                              </w:pPr>
                              <w:r w:rsidRPr="0059687D">
                                <w:rPr>
                                  <w:sz w:val="23"/>
                                  <w:szCs w:val="23"/>
                                  <w:lang w:val="uk-UA"/>
                                </w:rPr>
                                <w:t>В</w:t>
                              </w:r>
                              <w:r w:rsidR="0059687D" w:rsidRPr="0059687D">
                                <w:rPr>
                                  <w:sz w:val="23"/>
                                  <w:szCs w:val="23"/>
                                  <w:lang w:val="uk-UA"/>
                                </w:rPr>
                                <w:t>и</w:t>
                              </w:r>
                              <w:r w:rsidRPr="0059687D">
                                <w:rPr>
                                  <w:sz w:val="23"/>
                                  <w:szCs w:val="23"/>
                                  <w:lang w:val="uk-UA"/>
                                </w:rPr>
                                <w:t>б</w:t>
                              </w:r>
                              <w:r w:rsidR="0059687D" w:rsidRPr="0059687D">
                                <w:rPr>
                                  <w:sz w:val="23"/>
                                  <w:szCs w:val="23"/>
                                  <w:lang w:val="uk-UA"/>
                                </w:rPr>
                                <w:t>і</w:t>
                              </w:r>
                              <w:r w:rsidRPr="0059687D">
                                <w:rPr>
                                  <w:sz w:val="23"/>
                                  <w:szCs w:val="23"/>
                                  <w:lang w:val="uk-UA"/>
                                </w:rPr>
                                <w:t>р з</w:t>
                              </w:r>
                              <w:r w:rsidR="0059687D" w:rsidRPr="0059687D">
                                <w:rPr>
                                  <w:sz w:val="23"/>
                                  <w:szCs w:val="23"/>
                                  <w:lang w:val="uk-UA"/>
                                </w:rPr>
                                <w:t>і</w:t>
                              </w:r>
                              <w:r w:rsidRPr="0059687D">
                                <w:rPr>
                                  <w:sz w:val="23"/>
                                  <w:szCs w:val="23"/>
                                  <w:lang w:val="uk-UA"/>
                                </w:rPr>
                                <w:t xml:space="preserve"> списк</w:t>
                              </w:r>
                              <w:r w:rsidR="0059687D" w:rsidRPr="0059687D">
                                <w:rPr>
                                  <w:sz w:val="23"/>
                                  <w:szCs w:val="23"/>
                                  <w:lang w:val="uk-UA"/>
                                </w:rPr>
                                <w:t>у</w:t>
                              </w:r>
                            </w:p>
                          </w:txbxContent>
                        </wps:txbx>
                        <wps:bodyPr rot="0" vert="horz" wrap="square" lIns="95559" tIns="47779" rIns="95559" bIns="47779" anchor="t" anchorCtr="0" upright="1">
                          <a:noAutofit/>
                        </wps:bodyPr>
                      </wps:wsp>
                      <wps:wsp>
                        <wps:cNvPr id="103" name="Rectangle 64"/>
                        <wps:cNvSpPr>
                          <a:spLocks noChangeArrowheads="1"/>
                        </wps:cNvSpPr>
                        <wps:spPr bwMode="auto">
                          <a:xfrm>
                            <a:off x="2294908" y="1754324"/>
                            <a:ext cx="1507751" cy="847097"/>
                          </a:xfrm>
                          <a:prstGeom prst="rect">
                            <a:avLst/>
                          </a:prstGeom>
                          <a:solidFill>
                            <a:srgbClr val="FFFFFF"/>
                          </a:solidFill>
                          <a:ln w="9525">
                            <a:solidFill>
                              <a:srgbClr val="000000"/>
                            </a:solidFill>
                            <a:miter lim="800000"/>
                            <a:headEnd/>
                            <a:tailEnd/>
                          </a:ln>
                        </wps:spPr>
                        <wps:txbx>
                          <w:txbxContent>
                            <w:p w14:paraId="3E267B14"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2.1. </w:t>
                              </w:r>
                              <w:proofErr w:type="spellStart"/>
                              <w:r w:rsidRPr="0059687D">
                                <w:rPr>
                                  <w:sz w:val="23"/>
                                  <w:szCs w:val="23"/>
                                  <w:lang w:val="uk-UA"/>
                                </w:rPr>
                                <w:t>Специализация</w:t>
                              </w:r>
                              <w:proofErr w:type="spellEnd"/>
                            </w:p>
                            <w:p w14:paraId="654C8FAC"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2.2. </w:t>
                              </w:r>
                              <w:proofErr w:type="spellStart"/>
                              <w:r w:rsidRPr="0059687D">
                                <w:rPr>
                                  <w:sz w:val="23"/>
                                  <w:szCs w:val="23"/>
                                  <w:lang w:val="uk-UA"/>
                                </w:rPr>
                                <w:t>Пациент</w:t>
                              </w:r>
                              <w:proofErr w:type="spellEnd"/>
                            </w:p>
                            <w:p w14:paraId="4530986B"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2.3. </w:t>
                              </w:r>
                              <w:proofErr w:type="spellStart"/>
                              <w:r w:rsidRPr="0059687D">
                                <w:rPr>
                                  <w:sz w:val="23"/>
                                  <w:szCs w:val="23"/>
                                  <w:lang w:val="uk-UA"/>
                                </w:rPr>
                                <w:t>Диагноз</w:t>
                              </w:r>
                              <w:proofErr w:type="spellEnd"/>
                            </w:p>
                            <w:p w14:paraId="74542007"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2.4.  </w:t>
                              </w:r>
                              <w:proofErr w:type="spellStart"/>
                              <w:r w:rsidRPr="0059687D">
                                <w:rPr>
                                  <w:sz w:val="23"/>
                                  <w:szCs w:val="23"/>
                                  <w:lang w:val="uk-UA"/>
                                </w:rPr>
                                <w:t>Врач</w:t>
                              </w:r>
                              <w:proofErr w:type="spellEnd"/>
                            </w:p>
                          </w:txbxContent>
                        </wps:txbx>
                        <wps:bodyPr rot="0" vert="horz" wrap="square" lIns="95559" tIns="47779" rIns="95559" bIns="47779" anchor="t" anchorCtr="0" upright="1">
                          <a:noAutofit/>
                        </wps:bodyPr>
                      </wps:wsp>
                      <wps:wsp>
                        <wps:cNvPr id="104" name="Rectangle 75"/>
                        <wps:cNvSpPr>
                          <a:spLocks noChangeArrowheads="1"/>
                        </wps:cNvSpPr>
                        <wps:spPr bwMode="auto">
                          <a:xfrm>
                            <a:off x="195599" y="53807"/>
                            <a:ext cx="1848494" cy="277504"/>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54E74215" w14:textId="77777777" w:rsidR="00884180" w:rsidRPr="0099323D" w:rsidRDefault="00884180" w:rsidP="00884180">
                              <w:pPr>
                                <w:shd w:val="clear" w:color="auto" w:fill="EEECE1"/>
                                <w:spacing w:after="0" w:line="240" w:lineRule="auto"/>
                                <w:jc w:val="center"/>
                                <w:rPr>
                                  <w:b/>
                                  <w:bCs/>
                                  <w:sz w:val="23"/>
                                  <w:szCs w:val="23"/>
                                </w:rPr>
                              </w:pPr>
                              <w:proofErr w:type="spellStart"/>
                              <w:r w:rsidRPr="0099323D">
                                <w:rPr>
                                  <w:b/>
                                  <w:bCs/>
                                  <w:sz w:val="23"/>
                                  <w:szCs w:val="23"/>
                                </w:rPr>
                                <w:t>Вх</w:t>
                              </w:r>
                              <w:proofErr w:type="spellEnd"/>
                              <w:r>
                                <w:rPr>
                                  <w:b/>
                                  <w:bCs/>
                                  <w:sz w:val="23"/>
                                  <w:szCs w:val="23"/>
                                  <w:lang w:val="uk-UA"/>
                                </w:rPr>
                                <w:t>і</w:t>
                              </w:r>
                              <w:r w:rsidRPr="0099323D">
                                <w:rPr>
                                  <w:b/>
                                  <w:bCs/>
                                  <w:sz w:val="23"/>
                                  <w:szCs w:val="23"/>
                                </w:rPr>
                                <w:t>д в систему</w:t>
                              </w:r>
                            </w:p>
                          </w:txbxContent>
                        </wps:txbx>
                        <wps:bodyPr rot="0" vert="horz" wrap="square" lIns="95559" tIns="47779" rIns="95559" bIns="47779" anchor="t" anchorCtr="0" upright="1">
                          <a:noAutofit/>
                        </wps:bodyPr>
                      </wps:wsp>
                      <wps:wsp>
                        <wps:cNvPr id="105" name="Rectangle 76"/>
                        <wps:cNvSpPr>
                          <a:spLocks noChangeArrowheads="1"/>
                        </wps:cNvSpPr>
                        <wps:spPr bwMode="auto">
                          <a:xfrm>
                            <a:off x="195599" y="316111"/>
                            <a:ext cx="1848494" cy="354305"/>
                          </a:xfrm>
                          <a:prstGeom prst="rect">
                            <a:avLst/>
                          </a:prstGeom>
                          <a:solidFill>
                            <a:srgbClr val="FFFFFF"/>
                          </a:solidFill>
                          <a:ln w="9525">
                            <a:solidFill>
                              <a:srgbClr val="000000"/>
                            </a:solidFill>
                            <a:miter lim="800000"/>
                            <a:headEnd/>
                            <a:tailEnd/>
                          </a:ln>
                        </wps:spPr>
                        <wps:txbx>
                          <w:txbxContent>
                            <w:p w14:paraId="765F7C5F" w14:textId="77777777" w:rsidR="00884180" w:rsidRPr="0099323D" w:rsidRDefault="00884180" w:rsidP="00884180">
                              <w:pPr>
                                <w:spacing w:after="0" w:line="240" w:lineRule="auto"/>
                                <w:jc w:val="center"/>
                                <w:rPr>
                                  <w:sz w:val="23"/>
                                  <w:szCs w:val="23"/>
                                </w:rPr>
                              </w:pPr>
                              <w:r w:rsidRPr="0099323D">
                                <w:rPr>
                                  <w:sz w:val="23"/>
                                  <w:szCs w:val="23"/>
                                </w:rPr>
                                <w:t xml:space="preserve">1. </w:t>
                              </w:r>
                              <w:proofErr w:type="spellStart"/>
                              <w:r w:rsidRPr="0099323D">
                                <w:rPr>
                                  <w:sz w:val="23"/>
                                  <w:szCs w:val="23"/>
                                </w:rPr>
                                <w:t>Вх</w:t>
                              </w:r>
                              <w:proofErr w:type="spellEnd"/>
                              <w:r w:rsidR="0059687D">
                                <w:rPr>
                                  <w:sz w:val="23"/>
                                  <w:szCs w:val="23"/>
                                  <w:lang w:val="uk-UA"/>
                                </w:rPr>
                                <w:t>і</w:t>
                              </w:r>
                              <w:r w:rsidRPr="0099323D">
                                <w:rPr>
                                  <w:sz w:val="23"/>
                                  <w:szCs w:val="23"/>
                                </w:rPr>
                                <w:t>д в систему</w:t>
                              </w:r>
                            </w:p>
                          </w:txbxContent>
                        </wps:txbx>
                        <wps:bodyPr rot="0" vert="horz" wrap="square" lIns="95559" tIns="47779" rIns="95559" bIns="47779" anchor="t" anchorCtr="0" upright="1">
                          <a:noAutofit/>
                        </wps:bodyPr>
                      </wps:wsp>
                      <wps:wsp>
                        <wps:cNvPr id="106" name="Rectangle 78"/>
                        <wps:cNvSpPr>
                          <a:spLocks noChangeArrowheads="1"/>
                        </wps:cNvSpPr>
                        <wps:spPr bwMode="auto">
                          <a:xfrm>
                            <a:off x="4071536" y="1366228"/>
                            <a:ext cx="1706289" cy="1235193"/>
                          </a:xfrm>
                          <a:prstGeom prst="rect">
                            <a:avLst/>
                          </a:prstGeom>
                          <a:solidFill>
                            <a:srgbClr val="FFFFFF"/>
                          </a:solidFill>
                          <a:ln w="9525">
                            <a:solidFill>
                              <a:srgbClr val="000000"/>
                            </a:solidFill>
                            <a:miter lim="800000"/>
                            <a:headEnd/>
                            <a:tailEnd/>
                          </a:ln>
                        </wps:spPr>
                        <wps:txbx>
                          <w:txbxContent>
                            <w:p w14:paraId="6FADA680" w14:textId="77777777" w:rsidR="00884180" w:rsidRPr="0059687D" w:rsidRDefault="00884180" w:rsidP="00884180">
                              <w:pPr>
                                <w:spacing w:after="0" w:line="240" w:lineRule="auto"/>
                                <w:jc w:val="center"/>
                                <w:rPr>
                                  <w:sz w:val="22"/>
                                  <w:lang w:val="uk-UA"/>
                                </w:rPr>
                              </w:pPr>
                              <w:r w:rsidRPr="0059687D">
                                <w:rPr>
                                  <w:sz w:val="22"/>
                                  <w:lang w:val="uk-UA"/>
                                </w:rPr>
                                <w:t xml:space="preserve">3.1 </w:t>
                              </w:r>
                              <w:r w:rsidR="0059687D" w:rsidRPr="0059687D">
                                <w:rPr>
                                  <w:sz w:val="22"/>
                                  <w:lang w:val="uk-UA"/>
                                </w:rPr>
                                <w:t>Кількість викликів додому у вказаний день</w:t>
                              </w:r>
                            </w:p>
                            <w:p w14:paraId="73D98085" w14:textId="77777777" w:rsidR="00884180" w:rsidRPr="0059687D" w:rsidRDefault="00884180" w:rsidP="00884180">
                              <w:pPr>
                                <w:spacing w:after="0" w:line="240" w:lineRule="auto"/>
                                <w:jc w:val="center"/>
                                <w:rPr>
                                  <w:sz w:val="22"/>
                                  <w:lang w:val="uk-UA"/>
                                </w:rPr>
                              </w:pPr>
                              <w:r w:rsidRPr="0059687D">
                                <w:rPr>
                                  <w:sz w:val="22"/>
                                  <w:lang w:val="uk-UA"/>
                                </w:rPr>
                                <w:t xml:space="preserve">3.2 </w:t>
                              </w:r>
                              <w:r w:rsidR="0059687D" w:rsidRPr="0059687D">
                                <w:rPr>
                                  <w:sz w:val="22"/>
                                  <w:lang w:val="uk-UA"/>
                                </w:rPr>
                                <w:t>Кількість хворих вказаною хворобою</w:t>
                              </w:r>
                            </w:p>
                            <w:p w14:paraId="7A24709D" w14:textId="77777777" w:rsidR="00884180" w:rsidRPr="0059687D" w:rsidRDefault="00884180" w:rsidP="00884180">
                              <w:pPr>
                                <w:spacing w:after="0" w:line="240" w:lineRule="auto"/>
                                <w:jc w:val="center"/>
                                <w:rPr>
                                  <w:sz w:val="22"/>
                                  <w:lang w:val="uk-UA"/>
                                </w:rPr>
                              </w:pPr>
                              <w:r w:rsidRPr="0059687D">
                                <w:rPr>
                                  <w:sz w:val="22"/>
                                  <w:lang w:val="uk-UA"/>
                                </w:rPr>
                                <w:t xml:space="preserve">3.3 </w:t>
                              </w:r>
                              <w:r w:rsidR="0059687D" w:rsidRPr="0059687D">
                                <w:rPr>
                                  <w:sz w:val="22"/>
                                  <w:lang w:val="uk-UA"/>
                                </w:rPr>
                                <w:t>Хвороба, якою хворіють найчастіше</w:t>
                              </w:r>
                            </w:p>
                          </w:txbxContent>
                        </wps:txbx>
                        <wps:bodyPr rot="0" vert="horz" wrap="square" lIns="95559" tIns="47779" rIns="95559" bIns="47779" anchor="t" anchorCtr="0" upright="1">
                          <a:noAutofit/>
                        </wps:bodyPr>
                      </wps:wsp>
                      <wps:wsp>
                        <wps:cNvPr id="107" name="Rectangle 79"/>
                        <wps:cNvSpPr>
                          <a:spLocks noChangeArrowheads="1"/>
                        </wps:cNvSpPr>
                        <wps:spPr bwMode="auto">
                          <a:xfrm>
                            <a:off x="4071536" y="1097024"/>
                            <a:ext cx="1602795" cy="269204"/>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3FF8F92F" w14:textId="77777777" w:rsidR="00884180" w:rsidRPr="00A626B5" w:rsidRDefault="00A626B5" w:rsidP="0059687D">
                              <w:pPr>
                                <w:pStyle w:val="af5"/>
                                <w:shd w:val="clear" w:color="auto" w:fill="EEECE1"/>
                                <w:spacing w:before="0" w:after="0"/>
                                <w:jc w:val="center"/>
                                <w:rPr>
                                  <w:b/>
                                  <w:bCs/>
                                  <w:sz w:val="23"/>
                                  <w:szCs w:val="23"/>
                                  <w:lang w:val="uk-UA"/>
                                </w:rPr>
                              </w:pPr>
                              <w:r w:rsidRPr="00A626B5">
                                <w:rPr>
                                  <w:b/>
                                  <w:lang w:val="uk-UA"/>
                                </w:rPr>
                                <w:t>Облік в поліклініці</w:t>
                              </w:r>
                            </w:p>
                          </w:txbxContent>
                        </wps:txbx>
                        <wps:bodyPr rot="0" vert="horz" wrap="square" lIns="95559" tIns="47779" rIns="95559" bIns="47779" anchor="t" anchorCtr="0" upright="1">
                          <a:noAutofit/>
                        </wps:bodyPr>
                      </wps:wsp>
                      <wps:wsp>
                        <wps:cNvPr id="108" name="Rectangle 82"/>
                        <wps:cNvSpPr>
                          <a:spLocks noChangeArrowheads="1"/>
                        </wps:cNvSpPr>
                        <wps:spPr bwMode="auto">
                          <a:xfrm>
                            <a:off x="2459391" y="340804"/>
                            <a:ext cx="1476295" cy="752443"/>
                          </a:xfrm>
                          <a:prstGeom prst="rect">
                            <a:avLst/>
                          </a:prstGeom>
                          <a:solidFill>
                            <a:srgbClr val="FFFFFF"/>
                          </a:solidFill>
                          <a:ln w="9525">
                            <a:solidFill>
                              <a:srgbClr val="000000"/>
                            </a:solidFill>
                            <a:miter lim="800000"/>
                            <a:headEnd/>
                            <a:tailEnd/>
                          </a:ln>
                        </wps:spPr>
                        <wps:txbx>
                          <w:txbxContent>
                            <w:p w14:paraId="36D454B5"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 Довідники </w:t>
                              </w:r>
                            </w:p>
                            <w:p w14:paraId="0AC26B17" w14:textId="77777777" w:rsidR="00884180" w:rsidRPr="0059687D" w:rsidRDefault="00884180" w:rsidP="00884180">
                              <w:pPr>
                                <w:spacing w:after="0" w:line="240" w:lineRule="auto"/>
                                <w:jc w:val="center"/>
                                <w:rPr>
                                  <w:sz w:val="23"/>
                                  <w:szCs w:val="23"/>
                                  <w:lang w:val="uk-UA"/>
                                </w:rPr>
                              </w:pPr>
                              <w:r w:rsidRPr="0059687D">
                                <w:rPr>
                                  <w:sz w:val="23"/>
                                  <w:szCs w:val="23"/>
                                  <w:lang w:val="uk-UA"/>
                                </w:rPr>
                                <w:t>3. Інформація</w:t>
                              </w:r>
                            </w:p>
                            <w:p w14:paraId="5F9301D5" w14:textId="77777777" w:rsidR="00884180" w:rsidRPr="0059687D" w:rsidRDefault="00884180" w:rsidP="00884180">
                              <w:pPr>
                                <w:spacing w:after="0" w:line="240" w:lineRule="auto"/>
                                <w:jc w:val="center"/>
                                <w:rPr>
                                  <w:sz w:val="23"/>
                                  <w:szCs w:val="23"/>
                                  <w:lang w:val="uk-UA"/>
                                </w:rPr>
                              </w:pPr>
                              <w:r w:rsidRPr="0059687D">
                                <w:rPr>
                                  <w:sz w:val="23"/>
                                  <w:szCs w:val="23"/>
                                  <w:lang w:val="uk-UA"/>
                                </w:rPr>
                                <w:t>4. Файл</w:t>
                              </w:r>
                            </w:p>
                          </w:txbxContent>
                        </wps:txbx>
                        <wps:bodyPr rot="0" vert="horz" wrap="square" lIns="95559" tIns="47779" rIns="95559" bIns="47779" anchor="t" anchorCtr="0" upright="1">
                          <a:noAutofit/>
                        </wps:bodyPr>
                      </wps:wsp>
                      <wps:wsp>
                        <wps:cNvPr id="109" name="Rectangle 83"/>
                        <wps:cNvSpPr>
                          <a:spLocks noChangeArrowheads="1"/>
                        </wps:cNvSpPr>
                        <wps:spPr bwMode="auto">
                          <a:xfrm>
                            <a:off x="2459392" y="35999"/>
                            <a:ext cx="1307396" cy="304805"/>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73BF0D7C" w14:textId="77777777" w:rsidR="00884180" w:rsidRPr="0059687D" w:rsidRDefault="00884180" w:rsidP="00884180">
                              <w:pPr>
                                <w:shd w:val="clear" w:color="auto" w:fill="EEECE1"/>
                                <w:spacing w:after="0" w:line="240" w:lineRule="auto"/>
                                <w:jc w:val="center"/>
                                <w:rPr>
                                  <w:b/>
                                  <w:bCs/>
                                  <w:sz w:val="23"/>
                                  <w:szCs w:val="23"/>
                                  <w:lang w:val="uk-UA"/>
                                </w:rPr>
                              </w:pPr>
                              <w:r w:rsidRPr="0059687D">
                                <w:rPr>
                                  <w:b/>
                                  <w:bCs/>
                                  <w:sz w:val="23"/>
                                  <w:szCs w:val="23"/>
                                  <w:lang w:val="uk-UA"/>
                                </w:rPr>
                                <w:t>Головна форма</w:t>
                              </w:r>
                            </w:p>
                          </w:txbxContent>
                        </wps:txbx>
                        <wps:bodyPr rot="0" vert="horz" wrap="square" lIns="95559" tIns="47779" rIns="95559" bIns="47779" anchor="t" anchorCtr="0" upright="1">
                          <a:noAutofit/>
                        </wps:bodyPr>
                      </wps:wsp>
                      <wps:wsp>
                        <wps:cNvPr id="110" name="AutoShape 495"/>
                        <wps:cNvCnPr>
                          <a:cxnSpLocks noChangeShapeType="1"/>
                          <a:stCxn id="105" idx="3"/>
                          <a:endCxn id="109" idx="1"/>
                        </wps:cNvCnPr>
                        <wps:spPr bwMode="auto">
                          <a:xfrm flipV="1">
                            <a:off x="2044093" y="188402"/>
                            <a:ext cx="415299" cy="30486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1" name="AutoShape 496"/>
                        <wps:cNvCnPr>
                          <a:cxnSpLocks noChangeShapeType="1"/>
                          <a:stCxn id="108" idx="2"/>
                          <a:endCxn id="115" idx="0"/>
                        </wps:cNvCnPr>
                        <wps:spPr bwMode="auto">
                          <a:xfrm rot="5400000">
                            <a:off x="2939326" y="1202706"/>
                            <a:ext cx="367673" cy="14875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2" name="AutoShape 498"/>
                        <wps:cNvCnPr>
                          <a:cxnSpLocks noChangeShapeType="1"/>
                          <a:stCxn id="115" idx="1"/>
                          <a:endCxn id="100" idx="3"/>
                        </wps:cNvCnPr>
                        <wps:spPr bwMode="auto">
                          <a:xfrm rot="10800000" flipV="1">
                            <a:off x="2150734" y="1599671"/>
                            <a:ext cx="144174" cy="1146509"/>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4" name="AutoShape 502"/>
                        <wps:cNvCnPr>
                          <a:cxnSpLocks noChangeShapeType="1"/>
                          <a:endCxn id="125" idx="0"/>
                        </wps:cNvCnPr>
                        <wps:spPr bwMode="auto">
                          <a:xfrm rot="10800000" flipV="1">
                            <a:off x="1879011" y="731296"/>
                            <a:ext cx="576230" cy="10677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5" name="Rectangle 47"/>
                        <wps:cNvSpPr>
                          <a:spLocks noChangeArrowheads="1"/>
                        </wps:cNvSpPr>
                        <wps:spPr bwMode="auto">
                          <a:xfrm>
                            <a:off x="2294908" y="1460920"/>
                            <a:ext cx="1507751" cy="277504"/>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424B4CD5" w14:textId="77777777" w:rsidR="00884180" w:rsidRPr="0059687D" w:rsidRDefault="0059687D" w:rsidP="00884180">
                              <w:pPr>
                                <w:pStyle w:val="af5"/>
                                <w:shd w:val="clear" w:color="auto" w:fill="EEECE1"/>
                                <w:spacing w:before="0" w:after="0"/>
                                <w:jc w:val="center"/>
                                <w:rPr>
                                  <w:lang w:val="uk-UA"/>
                                </w:rPr>
                              </w:pPr>
                              <w:r w:rsidRPr="0059687D">
                                <w:rPr>
                                  <w:b/>
                                  <w:bCs/>
                                  <w:sz w:val="23"/>
                                  <w:szCs w:val="23"/>
                                  <w:lang w:val="uk-UA"/>
                                </w:rPr>
                                <w:t>Довідники</w:t>
                              </w:r>
                            </w:p>
                          </w:txbxContent>
                        </wps:txbx>
                        <wps:bodyPr rot="0" vert="horz" wrap="square" lIns="95559" tIns="47779" rIns="95559" bIns="47779" anchor="t" anchorCtr="0" upright="1">
                          <a:noAutofit/>
                        </wps:bodyPr>
                      </wps:wsp>
                      <wps:wsp>
                        <wps:cNvPr id="116" name="Rectangle 40"/>
                        <wps:cNvSpPr>
                          <a:spLocks noChangeArrowheads="1"/>
                        </wps:cNvSpPr>
                        <wps:spPr bwMode="auto">
                          <a:xfrm>
                            <a:off x="4188411" y="2843271"/>
                            <a:ext cx="1476395" cy="277504"/>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78868ADD" w14:textId="77777777" w:rsidR="0059687D" w:rsidRPr="0059687D" w:rsidRDefault="0059687D" w:rsidP="0059687D">
                              <w:pPr>
                                <w:spacing w:after="0" w:line="240" w:lineRule="auto"/>
                                <w:jc w:val="center"/>
                                <w:rPr>
                                  <w:b/>
                                  <w:bCs/>
                                  <w:sz w:val="23"/>
                                  <w:szCs w:val="23"/>
                                  <w:lang w:val="uk-UA"/>
                                </w:rPr>
                              </w:pPr>
                              <w:r w:rsidRPr="0059687D">
                                <w:rPr>
                                  <w:b/>
                                  <w:bCs/>
                                  <w:sz w:val="23"/>
                                  <w:szCs w:val="23"/>
                                  <w:lang w:val="uk-UA"/>
                                </w:rPr>
                                <w:t>Дії</w:t>
                              </w:r>
                            </w:p>
                            <w:p w14:paraId="5C8A48F4" w14:textId="77777777" w:rsidR="00884180" w:rsidRPr="0059687D" w:rsidRDefault="00884180" w:rsidP="00884180">
                              <w:pPr>
                                <w:spacing w:after="0" w:line="240" w:lineRule="auto"/>
                                <w:jc w:val="center"/>
                                <w:rPr>
                                  <w:szCs w:val="23"/>
                                  <w:lang w:val="uk-UA"/>
                                </w:rPr>
                              </w:pPr>
                            </w:p>
                          </w:txbxContent>
                        </wps:txbx>
                        <wps:bodyPr rot="0" vert="horz" wrap="square" lIns="95559" tIns="47779" rIns="95559" bIns="47779" anchor="t" anchorCtr="0" upright="1">
                          <a:noAutofit/>
                        </wps:bodyPr>
                      </wps:wsp>
                      <wps:wsp>
                        <wps:cNvPr id="118" name="AutoShape 502"/>
                        <wps:cNvCnPr>
                          <a:stCxn id="108" idx="3"/>
                          <a:endCxn id="107" idx="0"/>
                        </wps:cNvCnPr>
                        <wps:spPr bwMode="auto">
                          <a:xfrm>
                            <a:off x="3935686" y="717026"/>
                            <a:ext cx="937248" cy="37999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3" name="Rectangle 39"/>
                        <wps:cNvSpPr>
                          <a:spLocks noChangeArrowheads="1"/>
                        </wps:cNvSpPr>
                        <wps:spPr bwMode="auto">
                          <a:xfrm>
                            <a:off x="1424041" y="1115578"/>
                            <a:ext cx="909940" cy="287567"/>
                          </a:xfrm>
                          <a:prstGeom prst="rect">
                            <a:avLst/>
                          </a:prstGeom>
                          <a:solidFill>
                            <a:srgbClr val="FFFFFF"/>
                          </a:solidFill>
                          <a:ln w="9525">
                            <a:solidFill>
                              <a:srgbClr val="000000"/>
                            </a:solidFill>
                            <a:miter lim="800000"/>
                            <a:headEnd/>
                            <a:tailEnd/>
                          </a:ln>
                        </wps:spPr>
                        <wps:txbx>
                          <w:txbxContent>
                            <w:p w14:paraId="4B5535AA" w14:textId="77777777" w:rsidR="00884180" w:rsidRPr="0059687D" w:rsidRDefault="00884180" w:rsidP="00884180">
                              <w:pPr>
                                <w:spacing w:after="0" w:line="240" w:lineRule="auto"/>
                                <w:jc w:val="center"/>
                                <w:rPr>
                                  <w:sz w:val="23"/>
                                  <w:szCs w:val="23"/>
                                  <w:lang w:val="uk-UA"/>
                                </w:rPr>
                              </w:pPr>
                              <w:r w:rsidRPr="0059687D">
                                <w:rPr>
                                  <w:sz w:val="23"/>
                                  <w:szCs w:val="23"/>
                                  <w:lang w:val="uk-UA"/>
                                </w:rPr>
                                <w:t>Закр</w:t>
                              </w:r>
                              <w:r w:rsidR="0059687D" w:rsidRPr="0059687D">
                                <w:rPr>
                                  <w:sz w:val="23"/>
                                  <w:szCs w:val="23"/>
                                  <w:lang w:val="uk-UA"/>
                                </w:rPr>
                                <w:t>ити</w:t>
                              </w:r>
                            </w:p>
                          </w:txbxContent>
                        </wps:txbx>
                        <wps:bodyPr rot="0" vert="horz" wrap="square" lIns="95559" tIns="47779" rIns="95559" bIns="47779" anchor="t" anchorCtr="0" upright="1">
                          <a:noAutofit/>
                        </wps:bodyPr>
                      </wps:wsp>
                      <wps:wsp>
                        <wps:cNvPr id="125" name="Rectangle 40"/>
                        <wps:cNvSpPr>
                          <a:spLocks noChangeArrowheads="1"/>
                        </wps:cNvSpPr>
                        <wps:spPr bwMode="auto">
                          <a:xfrm>
                            <a:off x="1424041" y="838074"/>
                            <a:ext cx="909940" cy="296433"/>
                          </a:xfrm>
                          <a:prstGeom prst="rect">
                            <a:avLst/>
                          </a:prstGeom>
                          <a:solidFill>
                            <a:srgbClr val="C0C0C0"/>
                          </a:solidFill>
                          <a:ln w="9525">
                            <a:solidFill>
                              <a:srgbClr val="000000"/>
                            </a:solidFill>
                            <a:miter lim="800000"/>
                            <a:headEnd/>
                            <a:tailEnd/>
                          </a:ln>
                          <a:effectLst>
                            <a:outerShdw dist="107763" dir="18900000" algn="ctr" rotWithShape="0">
                              <a:srgbClr val="808080">
                                <a:alpha val="50000"/>
                              </a:srgbClr>
                            </a:outerShdw>
                          </a:effectLst>
                        </wps:spPr>
                        <wps:txbx>
                          <w:txbxContent>
                            <w:p w14:paraId="40445072" w14:textId="77777777" w:rsidR="00884180" w:rsidRPr="0059687D" w:rsidRDefault="0059687D" w:rsidP="00884180">
                              <w:pPr>
                                <w:spacing w:after="0" w:line="240" w:lineRule="auto"/>
                                <w:jc w:val="center"/>
                                <w:rPr>
                                  <w:b/>
                                  <w:bCs/>
                                  <w:sz w:val="23"/>
                                  <w:szCs w:val="23"/>
                                  <w:lang w:val="uk-UA"/>
                                </w:rPr>
                              </w:pPr>
                              <w:r w:rsidRPr="0059687D">
                                <w:rPr>
                                  <w:b/>
                                  <w:bCs/>
                                  <w:sz w:val="23"/>
                                  <w:szCs w:val="23"/>
                                  <w:lang w:val="uk-UA"/>
                                </w:rPr>
                                <w:t>Дії</w:t>
                              </w:r>
                            </w:p>
                            <w:p w14:paraId="17CEFD28" w14:textId="77777777" w:rsidR="00884180" w:rsidRPr="0059687D" w:rsidRDefault="00884180" w:rsidP="00884180">
                              <w:pPr>
                                <w:spacing w:after="0" w:line="240" w:lineRule="auto"/>
                                <w:jc w:val="center"/>
                                <w:rPr>
                                  <w:lang w:val="uk-UA"/>
                                </w:rPr>
                              </w:pPr>
                            </w:p>
                          </w:txbxContent>
                        </wps:txbx>
                        <wps:bodyPr rot="0" vert="horz" wrap="square" lIns="95559" tIns="47779" rIns="95559" bIns="47779" anchor="t" anchorCtr="0" upright="1">
                          <a:noAutofit/>
                        </wps:bodyPr>
                      </wps:wsp>
                      <wps:wsp>
                        <wps:cNvPr id="130" name="AutoShape 496"/>
                        <wps:cNvCnPr>
                          <a:stCxn id="106" idx="2"/>
                          <a:endCxn id="116" idx="0"/>
                        </wps:cNvCnPr>
                        <wps:spPr bwMode="auto">
                          <a:xfrm>
                            <a:off x="4924681" y="2601421"/>
                            <a:ext cx="1928" cy="241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9D83FF" id="Полотно 131" o:spid="_x0000_s1026" editas="canvas" style="width:459.75pt;height:297pt;mso-position-horizontal-relative:char;mso-position-vertical-relative:line" coordsize="58388,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">
                <v:shape id="_x0000_s1027" type="#_x0000_t75" style="position:absolute;width:58388;height:37719;visibility:visible;mso-wrap-style:square">
                  <v:fill o:detectmouseclick="t"/>
                  <v:path o:connecttype="none"/>
                </v:shape>
                <v:rect id="Rectangle 39" o:spid="_x0000_s1028" style="position:absolute;left:8909;top:23716;width:12598;height:7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">
                  <v:textbox inset="2.65442mm,1.3272mm,2.65442mm,1.3272mm">
                    <w:txbxContent>
                      <w:p w14:paraId="6E01B5FC" w14:textId="77777777" w:rsidR="00884180" w:rsidRPr="0059687D" w:rsidRDefault="0059687D" w:rsidP="00884180">
                        <w:pPr>
                          <w:spacing w:after="0" w:line="240" w:lineRule="auto"/>
                          <w:jc w:val="center"/>
                          <w:rPr>
                            <w:sz w:val="23"/>
                            <w:szCs w:val="23"/>
                            <w:lang w:val="uk-UA"/>
                          </w:rPr>
                        </w:pPr>
                        <w:r w:rsidRPr="0059687D">
                          <w:rPr>
                            <w:sz w:val="23"/>
                            <w:szCs w:val="23"/>
                            <w:lang w:val="uk-UA"/>
                          </w:rPr>
                          <w:t>Додавання</w:t>
                        </w:r>
                      </w:p>
                      <w:p w14:paraId="52AF70AB" w14:textId="77777777" w:rsidR="00884180" w:rsidRPr="0059687D" w:rsidRDefault="0059687D" w:rsidP="00884180">
                        <w:pPr>
                          <w:spacing w:after="0" w:line="240" w:lineRule="auto"/>
                          <w:jc w:val="center"/>
                          <w:rPr>
                            <w:sz w:val="23"/>
                            <w:szCs w:val="23"/>
                            <w:lang w:val="uk-UA"/>
                          </w:rPr>
                        </w:pPr>
                        <w:r w:rsidRPr="0059687D">
                          <w:rPr>
                            <w:sz w:val="23"/>
                            <w:szCs w:val="23"/>
                            <w:lang w:val="uk-UA"/>
                          </w:rPr>
                          <w:t>Ви</w:t>
                        </w:r>
                        <w:r w:rsidR="00884180" w:rsidRPr="0059687D">
                          <w:rPr>
                            <w:sz w:val="23"/>
                            <w:szCs w:val="23"/>
                            <w:lang w:val="uk-UA"/>
                          </w:rPr>
                          <w:t>дален</w:t>
                        </w:r>
                        <w:r w:rsidRPr="0059687D">
                          <w:rPr>
                            <w:sz w:val="23"/>
                            <w:szCs w:val="23"/>
                            <w:lang w:val="uk-UA"/>
                          </w:rPr>
                          <w:t>ня</w:t>
                        </w:r>
                      </w:p>
                      <w:p w14:paraId="2F822E28" w14:textId="77777777" w:rsidR="00884180" w:rsidRPr="0059687D" w:rsidRDefault="0059687D" w:rsidP="00884180">
                        <w:pPr>
                          <w:spacing w:after="0" w:line="240" w:lineRule="auto"/>
                          <w:jc w:val="center"/>
                          <w:rPr>
                            <w:sz w:val="23"/>
                            <w:szCs w:val="23"/>
                            <w:lang w:val="uk-UA"/>
                          </w:rPr>
                        </w:pPr>
                        <w:r w:rsidRPr="0059687D">
                          <w:rPr>
                            <w:sz w:val="23"/>
                            <w:szCs w:val="23"/>
                            <w:lang w:val="uk-UA"/>
                          </w:rPr>
                          <w:t>Перегляд</w:t>
                        </w:r>
                      </w:p>
                      <w:p w14:paraId="30318CCC" w14:textId="77777777" w:rsidR="00884180" w:rsidRPr="0059687D" w:rsidRDefault="0059687D" w:rsidP="00884180">
                        <w:pPr>
                          <w:spacing w:after="0" w:line="240" w:lineRule="auto"/>
                          <w:jc w:val="center"/>
                          <w:rPr>
                            <w:sz w:val="23"/>
                            <w:szCs w:val="23"/>
                            <w:lang w:val="uk-UA"/>
                          </w:rPr>
                        </w:pPr>
                        <w:r w:rsidRPr="0059687D">
                          <w:rPr>
                            <w:sz w:val="23"/>
                            <w:szCs w:val="23"/>
                            <w:lang w:val="uk-UA"/>
                          </w:rPr>
                          <w:t>Збереження</w:t>
                        </w:r>
                      </w:p>
                    </w:txbxContent>
                  </v:textbox>
                </v:rect>
                <v:rect id="Rectangle 40" o:spid="_x0000_s1029" style="position:absolute;left:8909;top:21482;width:12598;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" fillcolor="silver">
                  <v:shadow on="t" opacity=".5" offset="6pt,-6pt"/>
                  <v:textbox inset="2.65442mm,1.3272mm,2.65442mm,1.3272mm">
                    <w:txbxContent>
                      <w:p w14:paraId="4AF3C8C2" w14:textId="77777777" w:rsidR="0059687D" w:rsidRPr="0059687D" w:rsidRDefault="0059687D" w:rsidP="0059687D">
                        <w:pPr>
                          <w:spacing w:after="0" w:line="240" w:lineRule="auto"/>
                          <w:jc w:val="center"/>
                          <w:rPr>
                            <w:b/>
                            <w:bCs/>
                            <w:sz w:val="23"/>
                            <w:szCs w:val="23"/>
                            <w:lang w:val="uk-UA"/>
                          </w:rPr>
                        </w:pPr>
                        <w:r w:rsidRPr="0059687D">
                          <w:rPr>
                            <w:b/>
                            <w:bCs/>
                            <w:sz w:val="23"/>
                            <w:szCs w:val="23"/>
                            <w:lang w:val="uk-UA"/>
                          </w:rPr>
                          <w:t>Дії</w:t>
                        </w:r>
                      </w:p>
                      <w:p w14:paraId="0569A734" w14:textId="77777777" w:rsidR="00884180" w:rsidRPr="0059687D" w:rsidRDefault="00884180" w:rsidP="00884180">
                        <w:pPr>
                          <w:spacing w:after="0" w:line="240" w:lineRule="auto"/>
                          <w:jc w:val="center"/>
                          <w:rPr>
                            <w:lang w:val="uk-UA"/>
                          </w:rPr>
                        </w:pPr>
                      </w:p>
                    </w:txbxContent>
                  </v:textbox>
                </v:rect>
                <v:rect id="Rectangle 49" o:spid="_x0000_s1030" style="position:absolute;left:41884;top:31207;width:14764;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">
                  <v:textbox inset="2.65442mm,1.3272mm,2.65442mm,1.3272mm">
                    <w:txbxContent>
                      <w:p w14:paraId="52F909EB" w14:textId="77777777" w:rsidR="00884180" w:rsidRPr="0059687D" w:rsidRDefault="0059687D" w:rsidP="00884180">
                        <w:pPr>
                          <w:spacing w:after="0" w:line="240" w:lineRule="auto"/>
                          <w:jc w:val="center"/>
                          <w:rPr>
                            <w:sz w:val="23"/>
                            <w:szCs w:val="23"/>
                            <w:lang w:val="uk-UA"/>
                          </w:rPr>
                        </w:pPr>
                        <w:r w:rsidRPr="0059687D">
                          <w:rPr>
                            <w:sz w:val="23"/>
                            <w:szCs w:val="23"/>
                            <w:lang w:val="uk-UA"/>
                          </w:rPr>
                          <w:t>Введення</w:t>
                        </w:r>
                      </w:p>
                      <w:p w14:paraId="36FE5C48" w14:textId="77777777" w:rsidR="00884180" w:rsidRPr="0059687D" w:rsidRDefault="0059687D" w:rsidP="00884180">
                        <w:pPr>
                          <w:spacing w:after="0" w:line="240" w:lineRule="auto"/>
                          <w:jc w:val="center"/>
                          <w:rPr>
                            <w:sz w:val="23"/>
                            <w:szCs w:val="23"/>
                            <w:lang w:val="uk-UA"/>
                          </w:rPr>
                        </w:pPr>
                        <w:r w:rsidRPr="0059687D">
                          <w:rPr>
                            <w:sz w:val="23"/>
                            <w:szCs w:val="23"/>
                            <w:lang w:val="uk-UA"/>
                          </w:rPr>
                          <w:t>Редагування</w:t>
                        </w:r>
                      </w:p>
                      <w:p w14:paraId="5726FCD0" w14:textId="77777777" w:rsidR="00884180" w:rsidRPr="0059687D" w:rsidRDefault="00884180" w:rsidP="00884180">
                        <w:pPr>
                          <w:spacing w:after="0" w:line="240" w:lineRule="auto"/>
                          <w:jc w:val="center"/>
                          <w:rPr>
                            <w:sz w:val="23"/>
                            <w:szCs w:val="23"/>
                            <w:lang w:val="uk-UA"/>
                          </w:rPr>
                        </w:pPr>
                        <w:r w:rsidRPr="0059687D">
                          <w:rPr>
                            <w:sz w:val="23"/>
                            <w:szCs w:val="23"/>
                            <w:lang w:val="uk-UA"/>
                          </w:rPr>
                          <w:t>В</w:t>
                        </w:r>
                        <w:r w:rsidR="0059687D" w:rsidRPr="0059687D">
                          <w:rPr>
                            <w:sz w:val="23"/>
                            <w:szCs w:val="23"/>
                            <w:lang w:val="uk-UA"/>
                          </w:rPr>
                          <w:t>и</w:t>
                        </w:r>
                        <w:r w:rsidRPr="0059687D">
                          <w:rPr>
                            <w:sz w:val="23"/>
                            <w:szCs w:val="23"/>
                            <w:lang w:val="uk-UA"/>
                          </w:rPr>
                          <w:t>б</w:t>
                        </w:r>
                        <w:r w:rsidR="0059687D" w:rsidRPr="0059687D">
                          <w:rPr>
                            <w:sz w:val="23"/>
                            <w:szCs w:val="23"/>
                            <w:lang w:val="uk-UA"/>
                          </w:rPr>
                          <w:t>і</w:t>
                        </w:r>
                        <w:r w:rsidRPr="0059687D">
                          <w:rPr>
                            <w:sz w:val="23"/>
                            <w:szCs w:val="23"/>
                            <w:lang w:val="uk-UA"/>
                          </w:rPr>
                          <w:t>р з</w:t>
                        </w:r>
                        <w:r w:rsidR="0059687D" w:rsidRPr="0059687D">
                          <w:rPr>
                            <w:sz w:val="23"/>
                            <w:szCs w:val="23"/>
                            <w:lang w:val="uk-UA"/>
                          </w:rPr>
                          <w:t>і</w:t>
                        </w:r>
                        <w:r w:rsidRPr="0059687D">
                          <w:rPr>
                            <w:sz w:val="23"/>
                            <w:szCs w:val="23"/>
                            <w:lang w:val="uk-UA"/>
                          </w:rPr>
                          <w:t xml:space="preserve"> списк</w:t>
                        </w:r>
                        <w:r w:rsidR="0059687D" w:rsidRPr="0059687D">
                          <w:rPr>
                            <w:sz w:val="23"/>
                            <w:szCs w:val="23"/>
                            <w:lang w:val="uk-UA"/>
                          </w:rPr>
                          <w:t>у</w:t>
                        </w:r>
                      </w:p>
                    </w:txbxContent>
                  </v:textbox>
                </v:rect>
                <v:rect id="Rectangle 64" o:spid="_x0000_s1031" style="position:absolute;left:22949;top:17543;width:15077;height:8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">
                  <v:textbox inset="2.65442mm,1.3272mm,2.65442mm,1.3272mm">
                    <w:txbxContent>
                      <w:p w14:paraId="3E267B14"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2.1. </w:t>
                        </w:r>
                        <w:proofErr w:type="spellStart"/>
                        <w:r w:rsidRPr="0059687D">
                          <w:rPr>
                            <w:sz w:val="23"/>
                            <w:szCs w:val="23"/>
                            <w:lang w:val="uk-UA"/>
                          </w:rPr>
                          <w:t>Специализация</w:t>
                        </w:r>
                        <w:proofErr w:type="spellEnd"/>
                      </w:p>
                      <w:p w14:paraId="654C8FAC"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2.2. </w:t>
                        </w:r>
                        <w:proofErr w:type="spellStart"/>
                        <w:r w:rsidRPr="0059687D">
                          <w:rPr>
                            <w:sz w:val="23"/>
                            <w:szCs w:val="23"/>
                            <w:lang w:val="uk-UA"/>
                          </w:rPr>
                          <w:t>Пациент</w:t>
                        </w:r>
                        <w:proofErr w:type="spellEnd"/>
                      </w:p>
                      <w:p w14:paraId="4530986B"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2.3. </w:t>
                        </w:r>
                        <w:proofErr w:type="spellStart"/>
                        <w:r w:rsidRPr="0059687D">
                          <w:rPr>
                            <w:sz w:val="23"/>
                            <w:szCs w:val="23"/>
                            <w:lang w:val="uk-UA"/>
                          </w:rPr>
                          <w:t>Диагноз</w:t>
                        </w:r>
                        <w:proofErr w:type="spellEnd"/>
                      </w:p>
                      <w:p w14:paraId="74542007"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2.4.  </w:t>
                        </w:r>
                        <w:proofErr w:type="spellStart"/>
                        <w:r w:rsidRPr="0059687D">
                          <w:rPr>
                            <w:sz w:val="23"/>
                            <w:szCs w:val="23"/>
                            <w:lang w:val="uk-UA"/>
                          </w:rPr>
                          <w:t>Врач</w:t>
                        </w:r>
                        <w:proofErr w:type="spellEnd"/>
                      </w:p>
                    </w:txbxContent>
                  </v:textbox>
                </v:rect>
                <v:rect id="Rectangle 75" o:spid="_x0000_s1032" style="position:absolute;left:1955;top:538;width:1848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" fillcolor="silver">
                  <v:shadow on="t" opacity=".5" offset="6pt,-6pt"/>
                  <v:textbox inset="2.65442mm,1.3272mm,2.65442mm,1.3272mm">
                    <w:txbxContent>
                      <w:p w14:paraId="54E74215" w14:textId="77777777" w:rsidR="00884180" w:rsidRPr="0099323D" w:rsidRDefault="00884180" w:rsidP="00884180">
                        <w:pPr>
                          <w:shd w:val="clear" w:color="auto" w:fill="EEECE1"/>
                          <w:spacing w:after="0" w:line="240" w:lineRule="auto"/>
                          <w:jc w:val="center"/>
                          <w:rPr>
                            <w:b/>
                            <w:bCs/>
                            <w:sz w:val="23"/>
                            <w:szCs w:val="23"/>
                          </w:rPr>
                        </w:pPr>
                        <w:proofErr w:type="spellStart"/>
                        <w:r w:rsidRPr="0099323D">
                          <w:rPr>
                            <w:b/>
                            <w:bCs/>
                            <w:sz w:val="23"/>
                            <w:szCs w:val="23"/>
                          </w:rPr>
                          <w:t>Вх</w:t>
                        </w:r>
                        <w:proofErr w:type="spellEnd"/>
                        <w:r>
                          <w:rPr>
                            <w:b/>
                            <w:bCs/>
                            <w:sz w:val="23"/>
                            <w:szCs w:val="23"/>
                            <w:lang w:val="uk-UA"/>
                          </w:rPr>
                          <w:t>і</w:t>
                        </w:r>
                        <w:r w:rsidRPr="0099323D">
                          <w:rPr>
                            <w:b/>
                            <w:bCs/>
                            <w:sz w:val="23"/>
                            <w:szCs w:val="23"/>
                          </w:rPr>
                          <w:t>д в систему</w:t>
                        </w:r>
                      </w:p>
                    </w:txbxContent>
                  </v:textbox>
                </v:rect>
                <v:rect id="Rectangle 76" o:spid="_x0000_s1033" style="position:absolute;left:1955;top:3161;width:18485;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">
                  <v:textbox inset="2.65442mm,1.3272mm,2.65442mm,1.3272mm">
                    <w:txbxContent>
                      <w:p w14:paraId="765F7C5F" w14:textId="77777777" w:rsidR="00884180" w:rsidRPr="0099323D" w:rsidRDefault="00884180" w:rsidP="00884180">
                        <w:pPr>
                          <w:spacing w:after="0" w:line="240" w:lineRule="auto"/>
                          <w:jc w:val="center"/>
                          <w:rPr>
                            <w:sz w:val="23"/>
                            <w:szCs w:val="23"/>
                          </w:rPr>
                        </w:pPr>
                        <w:r w:rsidRPr="0099323D">
                          <w:rPr>
                            <w:sz w:val="23"/>
                            <w:szCs w:val="23"/>
                          </w:rPr>
                          <w:t xml:space="preserve">1. </w:t>
                        </w:r>
                        <w:proofErr w:type="spellStart"/>
                        <w:r w:rsidRPr="0099323D">
                          <w:rPr>
                            <w:sz w:val="23"/>
                            <w:szCs w:val="23"/>
                          </w:rPr>
                          <w:t>Вх</w:t>
                        </w:r>
                        <w:proofErr w:type="spellEnd"/>
                        <w:r w:rsidR="0059687D">
                          <w:rPr>
                            <w:sz w:val="23"/>
                            <w:szCs w:val="23"/>
                            <w:lang w:val="uk-UA"/>
                          </w:rPr>
                          <w:t>і</w:t>
                        </w:r>
                        <w:r w:rsidRPr="0099323D">
                          <w:rPr>
                            <w:sz w:val="23"/>
                            <w:szCs w:val="23"/>
                          </w:rPr>
                          <w:t>д в систему</w:t>
                        </w:r>
                      </w:p>
                    </w:txbxContent>
                  </v:textbox>
                </v:rect>
                <v:rect id="Rectangle 78" o:spid="_x0000_s1034" style="position:absolute;left:40715;top:13662;width:17063;height:1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">
                  <v:textbox inset="2.65442mm,1.3272mm,2.65442mm,1.3272mm">
                    <w:txbxContent>
                      <w:p w14:paraId="6FADA680" w14:textId="77777777" w:rsidR="00884180" w:rsidRPr="0059687D" w:rsidRDefault="00884180" w:rsidP="00884180">
                        <w:pPr>
                          <w:spacing w:after="0" w:line="240" w:lineRule="auto"/>
                          <w:jc w:val="center"/>
                          <w:rPr>
                            <w:sz w:val="22"/>
                            <w:lang w:val="uk-UA"/>
                          </w:rPr>
                        </w:pPr>
                        <w:r w:rsidRPr="0059687D">
                          <w:rPr>
                            <w:sz w:val="22"/>
                            <w:lang w:val="uk-UA"/>
                          </w:rPr>
                          <w:t xml:space="preserve">3.1 </w:t>
                        </w:r>
                        <w:r w:rsidR="0059687D" w:rsidRPr="0059687D">
                          <w:rPr>
                            <w:sz w:val="22"/>
                            <w:lang w:val="uk-UA"/>
                          </w:rPr>
                          <w:t>Кількість викликів додому у вказаний день</w:t>
                        </w:r>
                      </w:p>
                      <w:p w14:paraId="73D98085" w14:textId="77777777" w:rsidR="00884180" w:rsidRPr="0059687D" w:rsidRDefault="00884180" w:rsidP="00884180">
                        <w:pPr>
                          <w:spacing w:after="0" w:line="240" w:lineRule="auto"/>
                          <w:jc w:val="center"/>
                          <w:rPr>
                            <w:sz w:val="22"/>
                            <w:lang w:val="uk-UA"/>
                          </w:rPr>
                        </w:pPr>
                        <w:r w:rsidRPr="0059687D">
                          <w:rPr>
                            <w:sz w:val="22"/>
                            <w:lang w:val="uk-UA"/>
                          </w:rPr>
                          <w:t xml:space="preserve">3.2 </w:t>
                        </w:r>
                        <w:r w:rsidR="0059687D" w:rsidRPr="0059687D">
                          <w:rPr>
                            <w:sz w:val="22"/>
                            <w:lang w:val="uk-UA"/>
                          </w:rPr>
                          <w:t>Кількість хворих вказаною хворобою</w:t>
                        </w:r>
                      </w:p>
                      <w:p w14:paraId="7A24709D" w14:textId="77777777" w:rsidR="00884180" w:rsidRPr="0059687D" w:rsidRDefault="00884180" w:rsidP="00884180">
                        <w:pPr>
                          <w:spacing w:after="0" w:line="240" w:lineRule="auto"/>
                          <w:jc w:val="center"/>
                          <w:rPr>
                            <w:sz w:val="22"/>
                            <w:lang w:val="uk-UA"/>
                          </w:rPr>
                        </w:pPr>
                        <w:r w:rsidRPr="0059687D">
                          <w:rPr>
                            <w:sz w:val="22"/>
                            <w:lang w:val="uk-UA"/>
                          </w:rPr>
                          <w:t xml:space="preserve">3.3 </w:t>
                        </w:r>
                        <w:r w:rsidR="0059687D" w:rsidRPr="0059687D">
                          <w:rPr>
                            <w:sz w:val="22"/>
                            <w:lang w:val="uk-UA"/>
                          </w:rPr>
                          <w:t>Хвороба, якою хворіють найчастіше</w:t>
                        </w:r>
                      </w:p>
                    </w:txbxContent>
                  </v:textbox>
                </v:rect>
                <v:rect id="Rectangle 79" o:spid="_x0000_s1035" style="position:absolute;left:40715;top:10970;width:16028;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" fillcolor="silver">
                  <v:shadow on="t" opacity=".5" offset="6pt,-6pt"/>
                  <v:textbox inset="2.65442mm,1.3272mm,2.65442mm,1.3272mm">
                    <w:txbxContent>
                      <w:p w14:paraId="3FF8F92F" w14:textId="77777777" w:rsidR="00884180" w:rsidRPr="00A626B5" w:rsidRDefault="00A626B5" w:rsidP="0059687D">
                        <w:pPr>
                          <w:pStyle w:val="af5"/>
                          <w:shd w:val="clear" w:color="auto" w:fill="EEECE1"/>
                          <w:spacing w:before="0" w:after="0"/>
                          <w:jc w:val="center"/>
                          <w:rPr>
                            <w:b/>
                            <w:bCs/>
                            <w:sz w:val="23"/>
                            <w:szCs w:val="23"/>
                            <w:lang w:val="uk-UA"/>
                          </w:rPr>
                        </w:pPr>
                        <w:r w:rsidRPr="00A626B5">
                          <w:rPr>
                            <w:b/>
                            <w:lang w:val="uk-UA"/>
                          </w:rPr>
                          <w:t>Облік в поліклініці</w:t>
                        </w:r>
                      </w:p>
                    </w:txbxContent>
                  </v:textbox>
                </v:rect>
                <v:rect id="Rectangle 82" o:spid="_x0000_s1036" style="position:absolute;left:24593;top:3408;width:14763;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">
                  <v:textbox inset="2.65442mm,1.3272mm,2.65442mm,1.3272mm">
                    <w:txbxContent>
                      <w:p w14:paraId="36D454B5" w14:textId="77777777" w:rsidR="00884180" w:rsidRPr="0059687D" w:rsidRDefault="00884180" w:rsidP="00884180">
                        <w:pPr>
                          <w:spacing w:after="0" w:line="240" w:lineRule="auto"/>
                          <w:jc w:val="center"/>
                          <w:rPr>
                            <w:sz w:val="23"/>
                            <w:szCs w:val="23"/>
                            <w:lang w:val="uk-UA"/>
                          </w:rPr>
                        </w:pPr>
                        <w:r w:rsidRPr="0059687D">
                          <w:rPr>
                            <w:sz w:val="23"/>
                            <w:szCs w:val="23"/>
                            <w:lang w:val="uk-UA"/>
                          </w:rPr>
                          <w:t xml:space="preserve">2. Довідники </w:t>
                        </w:r>
                      </w:p>
                      <w:p w14:paraId="0AC26B17" w14:textId="77777777" w:rsidR="00884180" w:rsidRPr="0059687D" w:rsidRDefault="00884180" w:rsidP="00884180">
                        <w:pPr>
                          <w:spacing w:after="0" w:line="240" w:lineRule="auto"/>
                          <w:jc w:val="center"/>
                          <w:rPr>
                            <w:sz w:val="23"/>
                            <w:szCs w:val="23"/>
                            <w:lang w:val="uk-UA"/>
                          </w:rPr>
                        </w:pPr>
                        <w:r w:rsidRPr="0059687D">
                          <w:rPr>
                            <w:sz w:val="23"/>
                            <w:szCs w:val="23"/>
                            <w:lang w:val="uk-UA"/>
                          </w:rPr>
                          <w:t>3. Інформація</w:t>
                        </w:r>
                      </w:p>
                      <w:p w14:paraId="5F9301D5" w14:textId="77777777" w:rsidR="00884180" w:rsidRPr="0059687D" w:rsidRDefault="00884180" w:rsidP="00884180">
                        <w:pPr>
                          <w:spacing w:after="0" w:line="240" w:lineRule="auto"/>
                          <w:jc w:val="center"/>
                          <w:rPr>
                            <w:sz w:val="23"/>
                            <w:szCs w:val="23"/>
                            <w:lang w:val="uk-UA"/>
                          </w:rPr>
                        </w:pPr>
                        <w:r w:rsidRPr="0059687D">
                          <w:rPr>
                            <w:sz w:val="23"/>
                            <w:szCs w:val="23"/>
                            <w:lang w:val="uk-UA"/>
                          </w:rPr>
                          <w:t>4. Файл</w:t>
                        </w:r>
                      </w:p>
                    </w:txbxContent>
                  </v:textbox>
                </v:rect>
                <v:rect id="Rectangle 83" o:spid="_x0000_s1037" style="position:absolute;left:24593;top:359;width:13074;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" fillcolor="silver">
                  <v:shadow on="t" opacity=".5" offset="6pt,-6pt"/>
                  <v:textbox inset="2.65442mm,1.3272mm,2.65442mm,1.3272mm">
                    <w:txbxContent>
                      <w:p w14:paraId="73BF0D7C" w14:textId="77777777" w:rsidR="00884180" w:rsidRPr="0059687D" w:rsidRDefault="00884180" w:rsidP="00884180">
                        <w:pPr>
                          <w:shd w:val="clear" w:color="auto" w:fill="EEECE1"/>
                          <w:spacing w:after="0" w:line="240" w:lineRule="auto"/>
                          <w:jc w:val="center"/>
                          <w:rPr>
                            <w:b/>
                            <w:bCs/>
                            <w:sz w:val="23"/>
                            <w:szCs w:val="23"/>
                            <w:lang w:val="uk-UA"/>
                          </w:rPr>
                        </w:pPr>
                        <w:r w:rsidRPr="0059687D">
                          <w:rPr>
                            <w:b/>
                            <w:bCs/>
                            <w:sz w:val="23"/>
                            <w:szCs w:val="23"/>
                            <w:lang w:val="uk-UA"/>
                          </w:rPr>
                          <w:t>Головна форма</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5" o:spid="_x0000_s1038" type="#_x0000_t34" style="position:absolute;left:20440;top:1884;width:4153;height:30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">
                  <v:stroke endarrow="block"/>
                </v:shape>
                <v:shape id="AutoShape 496" o:spid="_x0000_s1039" type="#_x0000_t34" style="position:absolute;left:29392;top:12027;width:3677;height:1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">
                  <v:stroke endarrow="block"/>
                </v:shape>
                <v:shape id="AutoShape 498" o:spid="_x0000_s1040" type="#_x0000_t34" style="position:absolute;left:21507;top:15996;width:1442;height:1146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">
                  <v:stroke endarrow="block"/>
                </v:shape>
                <v:shapetype id="_x0000_t33" coordsize="21600,21600" o:spt="33" o:oned="t" path="m,l21600,r,21600e" filled="f">
                  <v:stroke joinstyle="miter"/>
                  <v:path arrowok="t" fillok="f" o:connecttype="none"/>
                  <o:lock v:ext="edit" shapetype="t"/>
                </v:shapetype>
                <v:shape id="AutoShape 502" o:spid="_x0000_s1041" type="#_x0000_t33" style="position:absolute;left:18790;top:7312;width:5762;height:10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">
                  <v:stroke endarrow="block"/>
                </v:shape>
                <v:rect id="Rectangle 47" o:spid="_x0000_s1042" style="position:absolute;left:22949;top:14609;width:15077;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" fillcolor="silver">
                  <v:shadow on="t" opacity=".5" offset="6pt,-6pt"/>
                  <v:textbox inset="2.65442mm,1.3272mm,2.65442mm,1.3272mm">
                    <w:txbxContent>
                      <w:p w14:paraId="424B4CD5" w14:textId="77777777" w:rsidR="00884180" w:rsidRPr="0059687D" w:rsidRDefault="0059687D" w:rsidP="00884180">
                        <w:pPr>
                          <w:pStyle w:val="af5"/>
                          <w:shd w:val="clear" w:color="auto" w:fill="EEECE1"/>
                          <w:spacing w:before="0" w:after="0"/>
                          <w:jc w:val="center"/>
                          <w:rPr>
                            <w:lang w:val="uk-UA"/>
                          </w:rPr>
                        </w:pPr>
                        <w:r w:rsidRPr="0059687D">
                          <w:rPr>
                            <w:b/>
                            <w:bCs/>
                            <w:sz w:val="23"/>
                            <w:szCs w:val="23"/>
                            <w:lang w:val="uk-UA"/>
                          </w:rPr>
                          <w:t>Довідники</w:t>
                        </w:r>
                      </w:p>
                    </w:txbxContent>
                  </v:textbox>
                </v:rect>
                <v:rect id="Rectangle 40" o:spid="_x0000_s1043" style="position:absolute;left:41884;top:28432;width:1476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" fillcolor="silver">
                  <v:shadow on="t" opacity=".5" offset="6pt,-6pt"/>
                  <v:textbox inset="2.65442mm,1.3272mm,2.65442mm,1.3272mm">
                    <w:txbxContent>
                      <w:p w14:paraId="78868ADD" w14:textId="77777777" w:rsidR="0059687D" w:rsidRPr="0059687D" w:rsidRDefault="0059687D" w:rsidP="0059687D">
                        <w:pPr>
                          <w:spacing w:after="0" w:line="240" w:lineRule="auto"/>
                          <w:jc w:val="center"/>
                          <w:rPr>
                            <w:b/>
                            <w:bCs/>
                            <w:sz w:val="23"/>
                            <w:szCs w:val="23"/>
                            <w:lang w:val="uk-UA"/>
                          </w:rPr>
                        </w:pPr>
                        <w:r w:rsidRPr="0059687D">
                          <w:rPr>
                            <w:b/>
                            <w:bCs/>
                            <w:sz w:val="23"/>
                            <w:szCs w:val="23"/>
                            <w:lang w:val="uk-UA"/>
                          </w:rPr>
                          <w:t>Дії</w:t>
                        </w:r>
                      </w:p>
                      <w:p w14:paraId="5C8A48F4" w14:textId="77777777" w:rsidR="00884180" w:rsidRPr="0059687D" w:rsidRDefault="00884180" w:rsidP="00884180">
                        <w:pPr>
                          <w:spacing w:after="0" w:line="240" w:lineRule="auto"/>
                          <w:jc w:val="center"/>
                          <w:rPr>
                            <w:szCs w:val="23"/>
                            <w:lang w:val="uk-UA"/>
                          </w:rPr>
                        </w:pPr>
                      </w:p>
                    </w:txbxContent>
                  </v:textbox>
                </v:rect>
                <v:shape id="AutoShape 502" o:spid="_x0000_s1044" type="#_x0000_t33" style="position:absolute;left:39356;top:7170;width:9373;height:38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">
                  <v:stroke endarrow="block"/>
                </v:shape>
                <v:rect id="Rectangle 39" o:spid="_x0000_s1045" style="position:absolute;left:14240;top:11155;width:909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">
                  <v:textbox inset="2.65442mm,1.3272mm,2.65442mm,1.3272mm">
                    <w:txbxContent>
                      <w:p w14:paraId="4B5535AA" w14:textId="77777777" w:rsidR="00884180" w:rsidRPr="0059687D" w:rsidRDefault="00884180" w:rsidP="00884180">
                        <w:pPr>
                          <w:spacing w:after="0" w:line="240" w:lineRule="auto"/>
                          <w:jc w:val="center"/>
                          <w:rPr>
                            <w:sz w:val="23"/>
                            <w:szCs w:val="23"/>
                            <w:lang w:val="uk-UA"/>
                          </w:rPr>
                        </w:pPr>
                        <w:r w:rsidRPr="0059687D">
                          <w:rPr>
                            <w:sz w:val="23"/>
                            <w:szCs w:val="23"/>
                            <w:lang w:val="uk-UA"/>
                          </w:rPr>
                          <w:t>Закр</w:t>
                        </w:r>
                        <w:r w:rsidR="0059687D" w:rsidRPr="0059687D">
                          <w:rPr>
                            <w:sz w:val="23"/>
                            <w:szCs w:val="23"/>
                            <w:lang w:val="uk-UA"/>
                          </w:rPr>
                          <w:t>ити</w:t>
                        </w:r>
                      </w:p>
                    </w:txbxContent>
                  </v:textbox>
                </v:rect>
                <v:rect id="Rectangle 40" o:spid="_x0000_s1046" style="position:absolute;left:14240;top:8380;width:909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" fillcolor="silver">
                  <v:shadow on="t" opacity=".5" offset="6pt,-6pt"/>
                  <v:textbox inset="2.65442mm,1.3272mm,2.65442mm,1.3272mm">
                    <w:txbxContent>
                      <w:p w14:paraId="40445072" w14:textId="77777777" w:rsidR="00884180" w:rsidRPr="0059687D" w:rsidRDefault="0059687D" w:rsidP="00884180">
                        <w:pPr>
                          <w:spacing w:after="0" w:line="240" w:lineRule="auto"/>
                          <w:jc w:val="center"/>
                          <w:rPr>
                            <w:b/>
                            <w:bCs/>
                            <w:sz w:val="23"/>
                            <w:szCs w:val="23"/>
                            <w:lang w:val="uk-UA"/>
                          </w:rPr>
                        </w:pPr>
                        <w:r w:rsidRPr="0059687D">
                          <w:rPr>
                            <w:b/>
                            <w:bCs/>
                            <w:sz w:val="23"/>
                            <w:szCs w:val="23"/>
                            <w:lang w:val="uk-UA"/>
                          </w:rPr>
                          <w:t>Дії</w:t>
                        </w:r>
                      </w:p>
                      <w:p w14:paraId="17CEFD28" w14:textId="77777777" w:rsidR="00884180" w:rsidRPr="0059687D" w:rsidRDefault="00884180" w:rsidP="00884180">
                        <w:pPr>
                          <w:spacing w:after="0" w:line="240" w:lineRule="auto"/>
                          <w:jc w:val="center"/>
                          <w:rPr>
                            <w:lang w:val="uk-UA"/>
                          </w:rPr>
                        </w:pPr>
                      </w:p>
                    </w:txbxContent>
                  </v:textbox>
                </v:rect>
                <v:shapetype id="_x0000_t32" coordsize="21600,21600" o:spt="32" o:oned="t" path="m,l21600,21600e" filled="f">
                  <v:path arrowok="t" fillok="f" o:connecttype="none"/>
                  <o:lock v:ext="edit" shapetype="t"/>
                </v:shapetype>
                <v:shape id="AutoShape 496" o:spid="_x0000_s1047" type="#_x0000_t32" style="position:absolute;left:49246;top:26014;width:20;height:2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w10:anchorlock/>
              </v:group>
            </w:pict>
          </mc:Fallback>
        </mc:AlternateContent>
      </w:r>
    </w:p>
    <w:p w14:paraId="6143B888" w14:textId="77777777" w:rsidR="00884180" w:rsidRPr="00884180" w:rsidRDefault="00884180" w:rsidP="00884180">
      <w:pPr>
        <w:widowControl w:val="0"/>
        <w:suppressAutoHyphens w:val="0"/>
        <w:adjustRightInd w:val="0"/>
        <w:spacing w:after="0" w:line="336" w:lineRule="auto"/>
        <w:ind w:firstLine="567"/>
        <w:jc w:val="center"/>
        <w:rPr>
          <w:rFonts w:eastAsia="SimSun" w:cs="Mangal"/>
          <w:szCs w:val="28"/>
          <w:lang w:val="uk-UA" w:eastAsia="ru-RU"/>
        </w:rPr>
      </w:pPr>
      <w:r w:rsidRPr="00884180">
        <w:rPr>
          <w:rFonts w:eastAsia="SimSun" w:cs="Mangal"/>
          <w:szCs w:val="28"/>
          <w:lang w:val="uk-UA" w:eastAsia="ru-RU"/>
        </w:rPr>
        <w:t xml:space="preserve">Рисунок </w:t>
      </w:r>
      <w:r w:rsidR="0059687D">
        <w:rPr>
          <w:rFonts w:eastAsia="SimSun" w:cs="Mangal"/>
          <w:szCs w:val="28"/>
          <w:lang w:val="uk-UA" w:eastAsia="ru-RU"/>
        </w:rPr>
        <w:t>2.5</w:t>
      </w:r>
      <w:r w:rsidRPr="00884180">
        <w:rPr>
          <w:rFonts w:eastAsia="SimSun" w:cs="Mangal"/>
          <w:szCs w:val="28"/>
          <w:lang w:val="uk-UA" w:eastAsia="ru-RU"/>
        </w:rPr>
        <w:t xml:space="preserve"> – Сценар</w:t>
      </w:r>
      <w:r w:rsidR="0059687D" w:rsidRPr="0059687D">
        <w:rPr>
          <w:rFonts w:eastAsia="SimSun" w:cs="Mangal"/>
          <w:szCs w:val="28"/>
          <w:lang w:val="uk-UA" w:eastAsia="ru-RU"/>
        </w:rPr>
        <w:t>і</w:t>
      </w:r>
      <w:r w:rsidRPr="00884180">
        <w:rPr>
          <w:rFonts w:eastAsia="SimSun" w:cs="Mangal"/>
          <w:szCs w:val="28"/>
          <w:lang w:val="uk-UA" w:eastAsia="ru-RU"/>
        </w:rPr>
        <w:t>й д</w:t>
      </w:r>
      <w:r w:rsidR="0059687D" w:rsidRPr="0059687D">
        <w:rPr>
          <w:rFonts w:eastAsia="SimSun" w:cs="Mangal"/>
          <w:szCs w:val="28"/>
          <w:lang w:val="uk-UA" w:eastAsia="ru-RU"/>
        </w:rPr>
        <w:t>і</w:t>
      </w:r>
      <w:r w:rsidRPr="00884180">
        <w:rPr>
          <w:rFonts w:eastAsia="SimSun" w:cs="Mangal"/>
          <w:szCs w:val="28"/>
          <w:lang w:val="uk-UA" w:eastAsia="ru-RU"/>
        </w:rPr>
        <w:t>алог</w:t>
      </w:r>
      <w:r w:rsidR="0059687D" w:rsidRPr="0059687D">
        <w:rPr>
          <w:rFonts w:eastAsia="SimSun" w:cs="Mangal"/>
          <w:szCs w:val="28"/>
          <w:lang w:val="uk-UA" w:eastAsia="ru-RU"/>
        </w:rPr>
        <w:t>у</w:t>
      </w:r>
    </w:p>
    <w:p w14:paraId="7E0B1351" w14:textId="77777777" w:rsidR="00720F12" w:rsidRPr="0059687D" w:rsidRDefault="00720F12" w:rsidP="00720F12">
      <w:pPr>
        <w:pStyle w:val="aff5"/>
        <w:rPr>
          <w:lang w:val="uk-UA"/>
        </w:rPr>
      </w:pPr>
      <w:r w:rsidRPr="0059687D">
        <w:rPr>
          <w:lang w:val="uk-UA"/>
        </w:rPr>
        <w:t>На основі даної схеми формують меню системи.</w:t>
      </w:r>
    </w:p>
    <w:p w14:paraId="09F1096F" w14:textId="77777777" w:rsidR="00426AC3" w:rsidRPr="00E800A2" w:rsidRDefault="00F54708" w:rsidP="004C21ED">
      <w:pPr>
        <w:pStyle w:val="3"/>
        <w:rPr>
          <w:lang w:val="uk-UA"/>
        </w:rPr>
      </w:pPr>
      <w:bookmarkStart w:id="17" w:name="_Toc132023965"/>
      <w:r w:rsidRPr="00E800A2">
        <w:rPr>
          <w:lang w:val="uk-UA"/>
        </w:rPr>
        <w:lastRenderedPageBreak/>
        <w:t>2.2.2</w:t>
      </w:r>
      <w:r w:rsidRPr="00E800A2">
        <w:rPr>
          <w:lang w:val="uk-UA"/>
        </w:rPr>
        <w:tab/>
        <w:t>Узагальнений алгоритм логічної структури програми</w:t>
      </w:r>
      <w:bookmarkEnd w:id="17"/>
    </w:p>
    <w:p w14:paraId="7F03964D" w14:textId="77777777" w:rsidR="00B30D6E" w:rsidRPr="00E800A2" w:rsidRDefault="00B30D6E" w:rsidP="000A628F">
      <w:pPr>
        <w:pStyle w:val="aff5"/>
        <w:rPr>
          <w:lang w:val="uk-UA"/>
        </w:rPr>
      </w:pPr>
      <w:r w:rsidRPr="00E800A2">
        <w:rPr>
          <w:lang w:val="uk-UA"/>
        </w:rPr>
        <w:t xml:space="preserve">Модулі програми відповідають створюваним формам, код модуля генерується автоматично при створенні форми, а потім, при необхідності доповнюється процедурами і функціями за бажанням розробника [14]. </w:t>
      </w:r>
    </w:p>
    <w:p w14:paraId="47AA03E7" w14:textId="77777777" w:rsidR="00B30D6E" w:rsidRPr="00E800A2" w:rsidRDefault="00B30D6E" w:rsidP="000A628F">
      <w:pPr>
        <w:pStyle w:val="aff5"/>
        <w:rPr>
          <w:lang w:val="uk-UA"/>
        </w:rPr>
      </w:pPr>
      <w:r w:rsidRPr="00E800A2">
        <w:rPr>
          <w:lang w:val="uk-UA"/>
        </w:rPr>
        <w:t xml:space="preserve">Аналізуючи функціональну схему програми, виконаємо опис програмних модулів, що відображають структуру форм інтерфейсу (таблиця </w:t>
      </w:r>
      <w:r w:rsidR="00E63A97">
        <w:rPr>
          <w:lang w:val="uk-UA"/>
        </w:rPr>
        <w:t>2</w:t>
      </w:r>
      <w:r w:rsidRPr="00E800A2">
        <w:rPr>
          <w:lang w:val="uk-UA"/>
        </w:rPr>
        <w:t>.</w:t>
      </w:r>
      <w:r w:rsidR="00E63A97">
        <w:rPr>
          <w:lang w:val="uk-UA"/>
        </w:rPr>
        <w:t>9</w:t>
      </w:r>
      <w:r w:rsidRPr="00E800A2">
        <w:rPr>
          <w:lang w:val="uk-UA"/>
        </w:rPr>
        <w:t>). Форми інтерфейсу подано в інструкції користувача.</w:t>
      </w:r>
    </w:p>
    <w:p w14:paraId="60649F8A" w14:textId="77777777" w:rsidR="00B30D6E" w:rsidRPr="00E800A2" w:rsidRDefault="00B30D6E" w:rsidP="000A628F">
      <w:pPr>
        <w:pStyle w:val="aff5"/>
        <w:ind w:firstLine="0"/>
        <w:rPr>
          <w:lang w:val="uk-UA"/>
        </w:rPr>
      </w:pPr>
      <w:r w:rsidRPr="00E800A2">
        <w:rPr>
          <w:lang w:val="uk-UA"/>
        </w:rPr>
        <w:t xml:space="preserve">Таблиця </w:t>
      </w:r>
      <w:r w:rsidR="007B1817">
        <w:t>2</w:t>
      </w:r>
      <w:r w:rsidRPr="00E800A2">
        <w:rPr>
          <w:lang w:val="uk-UA"/>
        </w:rPr>
        <w:t>.</w:t>
      </w:r>
      <w:r w:rsidR="007B1817">
        <w:t>9</w:t>
      </w:r>
      <w:r w:rsidR="00362557">
        <w:t xml:space="preserve"> – </w:t>
      </w:r>
      <w:r w:rsidRPr="00E800A2">
        <w:rPr>
          <w:lang w:val="uk-UA"/>
        </w:rPr>
        <w:t>Опис функцій програмних модулів</w:t>
      </w:r>
      <w:r w:rsidR="007B1817">
        <w:t xml:space="preserve"> – </w:t>
      </w:r>
      <w:r w:rsidR="007B1817" w:rsidRPr="000A628F">
        <w:rPr>
          <w:lang w:val="uk-UA"/>
        </w:rPr>
        <w:t>логічної структури програми</w:t>
      </w:r>
    </w:p>
    <w:tbl>
      <w:tblPr>
        <w:tblStyle w:val="aff3"/>
        <w:tblW w:w="0" w:type="auto"/>
        <w:tblLook w:val="04A0" w:firstRow="1" w:lastRow="0" w:firstColumn="1" w:lastColumn="0" w:noHBand="0" w:noVBand="1"/>
      </w:tblPr>
      <w:tblGrid>
        <w:gridCol w:w="3114"/>
        <w:gridCol w:w="6514"/>
      </w:tblGrid>
      <w:tr w:rsidR="00B30D6E" w:rsidRPr="00E800A2" w14:paraId="6C57C2CE" w14:textId="77777777" w:rsidTr="00D31C3E">
        <w:trPr>
          <w:tblHeader/>
        </w:trPr>
        <w:tc>
          <w:tcPr>
            <w:tcW w:w="3114" w:type="dxa"/>
          </w:tcPr>
          <w:p w14:paraId="0F495D2F" w14:textId="77777777" w:rsidR="00B30D6E" w:rsidRPr="00E800A2" w:rsidRDefault="00B30D6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Найменування модуля</w:t>
            </w:r>
          </w:p>
        </w:tc>
        <w:tc>
          <w:tcPr>
            <w:tcW w:w="6514" w:type="dxa"/>
          </w:tcPr>
          <w:p w14:paraId="0C8884B5" w14:textId="77777777" w:rsidR="00B30D6E" w:rsidRPr="00E800A2" w:rsidRDefault="00B30D6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Функції модуля</w:t>
            </w:r>
          </w:p>
        </w:tc>
      </w:tr>
      <w:tr w:rsidR="00B30D6E" w:rsidRPr="00E800A2" w14:paraId="3E979BBC" w14:textId="77777777" w:rsidTr="00D31C3E">
        <w:tc>
          <w:tcPr>
            <w:tcW w:w="3114" w:type="dxa"/>
          </w:tcPr>
          <w:p w14:paraId="7DD95BBB" w14:textId="77777777" w:rsidR="00B30D6E" w:rsidRPr="00E800A2" w:rsidRDefault="00B30D6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sidR="00D31C3E">
              <w:rPr>
                <w:rFonts w:ascii="Times New Roman" w:hAnsi="Times New Roman" w:cs="Times New Roman"/>
                <w:lang w:val="uk-UA"/>
              </w:rPr>
              <w:t>Unit1</w:t>
            </w:r>
            <w:r w:rsidRPr="00E800A2">
              <w:rPr>
                <w:rFonts w:ascii="Times New Roman" w:hAnsi="Times New Roman" w:cs="Times New Roman"/>
                <w:lang w:val="uk-UA"/>
              </w:rPr>
              <w:t xml:space="preserve"> </w:t>
            </w:r>
          </w:p>
        </w:tc>
        <w:tc>
          <w:tcPr>
            <w:tcW w:w="6514" w:type="dxa"/>
          </w:tcPr>
          <w:p w14:paraId="16A121BA" w14:textId="77777777" w:rsidR="00B30D6E" w:rsidRPr="00E800A2" w:rsidRDefault="00B30D6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Головний модуль програми. Містить процедури і функції для виклику форм через систему меню.</w:t>
            </w:r>
          </w:p>
        </w:tc>
      </w:tr>
      <w:tr w:rsidR="00D31C3E" w:rsidRPr="00E800A2" w14:paraId="44114B77" w14:textId="77777777" w:rsidTr="00D31C3E">
        <w:tc>
          <w:tcPr>
            <w:tcW w:w="3114" w:type="dxa"/>
          </w:tcPr>
          <w:p w14:paraId="593E59DB"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Pr>
                <w:rFonts w:ascii="Times New Roman" w:hAnsi="Times New Roman" w:cs="Times New Roman"/>
                <w:lang w:val="uk-UA"/>
              </w:rPr>
              <w:t>Unit2</w:t>
            </w:r>
            <w:r w:rsidRPr="00E800A2">
              <w:rPr>
                <w:rFonts w:ascii="Times New Roman" w:hAnsi="Times New Roman" w:cs="Times New Roman"/>
                <w:lang w:val="uk-UA"/>
              </w:rPr>
              <w:t xml:space="preserve"> </w:t>
            </w:r>
          </w:p>
        </w:tc>
        <w:tc>
          <w:tcPr>
            <w:tcW w:w="6514" w:type="dxa"/>
          </w:tcPr>
          <w:p w14:paraId="480A093D"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Містить зумовлені процедури і функції, які необхідно виконати при роботі з довідником </w:t>
            </w:r>
            <w:r w:rsidR="00987DE3">
              <w:rPr>
                <w:rFonts w:ascii="Times New Roman" w:hAnsi="Times New Roman" w:cs="Times New Roman"/>
                <w:lang w:val="uk-UA"/>
              </w:rPr>
              <w:t>«</w:t>
            </w:r>
            <w:r w:rsidRPr="00E800A2">
              <w:rPr>
                <w:rFonts w:ascii="Times New Roman" w:hAnsi="Times New Roman" w:cs="Times New Roman"/>
                <w:lang w:val="uk-UA"/>
              </w:rPr>
              <w:t>Прийом</w:t>
            </w:r>
            <w:r w:rsidR="00987DE3">
              <w:rPr>
                <w:rFonts w:ascii="Times New Roman" w:hAnsi="Times New Roman" w:cs="Times New Roman"/>
                <w:lang w:val="uk-UA"/>
              </w:rPr>
              <w:t>»</w:t>
            </w:r>
          </w:p>
        </w:tc>
      </w:tr>
      <w:tr w:rsidR="00B30D6E" w:rsidRPr="00E800A2" w14:paraId="548AF183" w14:textId="77777777" w:rsidTr="00D31C3E">
        <w:tc>
          <w:tcPr>
            <w:tcW w:w="3114" w:type="dxa"/>
          </w:tcPr>
          <w:p w14:paraId="6688FA0E" w14:textId="77777777" w:rsidR="00B30D6E" w:rsidRPr="00E800A2" w:rsidRDefault="00B30D6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sidR="00D31C3E">
              <w:rPr>
                <w:rFonts w:ascii="Times New Roman" w:hAnsi="Times New Roman" w:cs="Times New Roman"/>
                <w:lang w:val="uk-UA"/>
              </w:rPr>
              <w:t>Unit</w:t>
            </w:r>
            <w:r w:rsidRPr="00E800A2">
              <w:rPr>
                <w:rFonts w:ascii="Times New Roman" w:hAnsi="Times New Roman" w:cs="Times New Roman"/>
                <w:lang w:val="uk-UA"/>
              </w:rPr>
              <w:t xml:space="preserve">3 </w:t>
            </w:r>
          </w:p>
        </w:tc>
        <w:tc>
          <w:tcPr>
            <w:tcW w:w="6514" w:type="dxa"/>
          </w:tcPr>
          <w:p w14:paraId="2FEDE585" w14:textId="77777777" w:rsidR="00B30D6E" w:rsidRPr="00E800A2" w:rsidRDefault="00B30D6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Містить процедури і функції, які необхідно виконати при роботі з довідником </w:t>
            </w:r>
            <w:r w:rsidR="00987DE3">
              <w:rPr>
                <w:rFonts w:ascii="Times New Roman" w:hAnsi="Times New Roman" w:cs="Times New Roman"/>
                <w:lang w:val="uk-UA"/>
              </w:rPr>
              <w:t>«</w:t>
            </w:r>
            <w:r w:rsidR="00D31C3E">
              <w:rPr>
                <w:rFonts w:ascii="Times New Roman" w:hAnsi="Times New Roman" w:cs="Times New Roman"/>
                <w:lang w:val="uk-UA"/>
              </w:rPr>
              <w:t>Діагноз</w:t>
            </w:r>
            <w:r w:rsidR="00987DE3">
              <w:rPr>
                <w:rFonts w:ascii="Times New Roman" w:hAnsi="Times New Roman" w:cs="Times New Roman"/>
                <w:lang w:val="uk-UA"/>
              </w:rPr>
              <w:t>»</w:t>
            </w:r>
          </w:p>
        </w:tc>
      </w:tr>
      <w:tr w:rsidR="00D31C3E" w:rsidRPr="00E800A2" w14:paraId="7B1B64C5" w14:textId="77777777" w:rsidTr="00D31C3E">
        <w:tc>
          <w:tcPr>
            <w:tcW w:w="3114" w:type="dxa"/>
          </w:tcPr>
          <w:p w14:paraId="71601264"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Pr>
                <w:rFonts w:ascii="Times New Roman" w:hAnsi="Times New Roman" w:cs="Times New Roman"/>
                <w:lang w:val="uk-UA"/>
              </w:rPr>
              <w:t>Unit4</w:t>
            </w:r>
            <w:r w:rsidRPr="00E800A2">
              <w:rPr>
                <w:rFonts w:ascii="Times New Roman" w:hAnsi="Times New Roman" w:cs="Times New Roman"/>
                <w:lang w:val="uk-UA"/>
              </w:rPr>
              <w:t xml:space="preserve"> </w:t>
            </w:r>
          </w:p>
        </w:tc>
        <w:tc>
          <w:tcPr>
            <w:tcW w:w="6514" w:type="dxa"/>
          </w:tcPr>
          <w:p w14:paraId="0DAE8470"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Містить процедури і функції, які необхідно виконати при роботі з довідником </w:t>
            </w:r>
            <w:r w:rsidR="00987DE3">
              <w:rPr>
                <w:rFonts w:ascii="Times New Roman" w:hAnsi="Times New Roman" w:cs="Times New Roman"/>
                <w:lang w:val="uk-UA"/>
              </w:rPr>
              <w:t>«</w:t>
            </w:r>
            <w:r w:rsidRPr="00E800A2">
              <w:rPr>
                <w:rFonts w:ascii="Times New Roman" w:hAnsi="Times New Roman" w:cs="Times New Roman"/>
                <w:lang w:val="uk-UA"/>
              </w:rPr>
              <w:t>Пацієнти</w:t>
            </w:r>
            <w:r w:rsidR="00987DE3">
              <w:rPr>
                <w:rFonts w:ascii="Times New Roman" w:hAnsi="Times New Roman" w:cs="Times New Roman"/>
                <w:lang w:val="uk-UA"/>
              </w:rPr>
              <w:t>»</w:t>
            </w:r>
          </w:p>
        </w:tc>
      </w:tr>
      <w:tr w:rsidR="00D31C3E" w:rsidRPr="00E800A2" w14:paraId="22AB5D58" w14:textId="77777777" w:rsidTr="00D31C3E">
        <w:tc>
          <w:tcPr>
            <w:tcW w:w="3114" w:type="dxa"/>
          </w:tcPr>
          <w:p w14:paraId="64F5E096"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Pr>
                <w:rFonts w:ascii="Times New Roman" w:hAnsi="Times New Roman" w:cs="Times New Roman"/>
                <w:lang w:val="uk-UA"/>
              </w:rPr>
              <w:t>Unit5</w:t>
            </w:r>
            <w:r w:rsidRPr="00E800A2">
              <w:rPr>
                <w:rFonts w:ascii="Times New Roman" w:hAnsi="Times New Roman" w:cs="Times New Roman"/>
                <w:lang w:val="uk-UA"/>
              </w:rPr>
              <w:t xml:space="preserve"> </w:t>
            </w:r>
          </w:p>
        </w:tc>
        <w:tc>
          <w:tcPr>
            <w:tcW w:w="6514" w:type="dxa"/>
          </w:tcPr>
          <w:p w14:paraId="47B5C09F"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Містить процедури і функції, які необхідно виконати при роботі з довідником </w:t>
            </w:r>
            <w:r w:rsidR="00987DE3">
              <w:rPr>
                <w:rFonts w:ascii="Times New Roman" w:hAnsi="Times New Roman" w:cs="Times New Roman"/>
                <w:lang w:val="uk-UA"/>
              </w:rPr>
              <w:t>«</w:t>
            </w:r>
            <w:r w:rsidRPr="00E800A2">
              <w:rPr>
                <w:rFonts w:ascii="Times New Roman" w:hAnsi="Times New Roman" w:cs="Times New Roman"/>
                <w:lang w:val="uk-UA"/>
              </w:rPr>
              <w:t>Спеціалізація</w:t>
            </w:r>
            <w:r w:rsidR="00987DE3">
              <w:rPr>
                <w:rFonts w:ascii="Times New Roman" w:hAnsi="Times New Roman" w:cs="Times New Roman"/>
                <w:lang w:val="uk-UA"/>
              </w:rPr>
              <w:t>»</w:t>
            </w:r>
          </w:p>
        </w:tc>
      </w:tr>
      <w:tr w:rsidR="00D31C3E" w:rsidRPr="00E800A2" w14:paraId="3364B39C" w14:textId="77777777" w:rsidTr="00D31C3E">
        <w:tc>
          <w:tcPr>
            <w:tcW w:w="3114" w:type="dxa"/>
          </w:tcPr>
          <w:p w14:paraId="2328BAAF"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Pr>
                <w:rFonts w:ascii="Times New Roman" w:hAnsi="Times New Roman" w:cs="Times New Roman"/>
                <w:lang w:val="uk-UA"/>
              </w:rPr>
              <w:t>Unit6</w:t>
            </w:r>
            <w:r w:rsidRPr="00E800A2">
              <w:rPr>
                <w:rFonts w:ascii="Times New Roman" w:hAnsi="Times New Roman" w:cs="Times New Roman"/>
                <w:lang w:val="uk-UA"/>
              </w:rPr>
              <w:t xml:space="preserve"> </w:t>
            </w:r>
          </w:p>
        </w:tc>
        <w:tc>
          <w:tcPr>
            <w:tcW w:w="6514" w:type="dxa"/>
          </w:tcPr>
          <w:p w14:paraId="6C8E8A83"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Містить процедури і функції, які необхідно виконати при роботі з довідником </w:t>
            </w:r>
            <w:r w:rsidR="00987DE3">
              <w:rPr>
                <w:rFonts w:ascii="Times New Roman" w:hAnsi="Times New Roman" w:cs="Times New Roman"/>
                <w:lang w:val="uk-UA"/>
              </w:rPr>
              <w:t>«</w:t>
            </w:r>
            <w:r w:rsidRPr="00E800A2">
              <w:rPr>
                <w:rFonts w:ascii="Times New Roman" w:hAnsi="Times New Roman" w:cs="Times New Roman"/>
                <w:lang w:val="uk-UA"/>
              </w:rPr>
              <w:t>Лікарі</w:t>
            </w:r>
            <w:r w:rsidR="00987DE3">
              <w:rPr>
                <w:rFonts w:ascii="Times New Roman" w:hAnsi="Times New Roman" w:cs="Times New Roman"/>
                <w:lang w:val="uk-UA"/>
              </w:rPr>
              <w:t>»</w:t>
            </w:r>
          </w:p>
        </w:tc>
      </w:tr>
      <w:tr w:rsidR="00D31C3E" w:rsidRPr="00E800A2" w14:paraId="1A4F64A9" w14:textId="77777777" w:rsidTr="00D31C3E">
        <w:tc>
          <w:tcPr>
            <w:tcW w:w="3114" w:type="dxa"/>
          </w:tcPr>
          <w:p w14:paraId="394B306E"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 xml:space="preserve">Модуль </w:t>
            </w:r>
            <w:r>
              <w:rPr>
                <w:rFonts w:ascii="Times New Roman" w:hAnsi="Times New Roman" w:cs="Times New Roman"/>
                <w:lang w:val="uk-UA"/>
              </w:rPr>
              <w:t>Unit7</w:t>
            </w:r>
            <w:r w:rsidRPr="00E800A2">
              <w:rPr>
                <w:rFonts w:ascii="Times New Roman" w:hAnsi="Times New Roman" w:cs="Times New Roman"/>
                <w:lang w:val="uk-UA"/>
              </w:rPr>
              <w:t xml:space="preserve"> </w:t>
            </w:r>
          </w:p>
        </w:tc>
        <w:tc>
          <w:tcPr>
            <w:tcW w:w="6514" w:type="dxa"/>
          </w:tcPr>
          <w:p w14:paraId="148DADC0" w14:textId="77777777" w:rsidR="00D31C3E" w:rsidRPr="00E800A2" w:rsidRDefault="00D31C3E" w:rsidP="00D31C3E">
            <w:pPr>
              <w:pStyle w:val="aff5"/>
              <w:spacing w:line="240" w:lineRule="auto"/>
              <w:ind w:firstLine="0"/>
              <w:rPr>
                <w:rFonts w:ascii="Times New Roman" w:hAnsi="Times New Roman" w:cs="Times New Roman"/>
                <w:lang w:val="uk-UA"/>
              </w:rPr>
            </w:pPr>
            <w:r w:rsidRPr="00E800A2">
              <w:rPr>
                <w:rFonts w:ascii="Times New Roman" w:hAnsi="Times New Roman" w:cs="Times New Roman"/>
                <w:lang w:val="uk-UA"/>
              </w:rPr>
              <w:t>Містить процедури і функції, які необхідно виконати при роботі з результатами запитів</w:t>
            </w:r>
          </w:p>
        </w:tc>
      </w:tr>
    </w:tbl>
    <w:p w14:paraId="72D56CED" w14:textId="77777777" w:rsidR="00F54708" w:rsidRPr="00E800A2" w:rsidRDefault="00F54708" w:rsidP="00F54708">
      <w:pPr>
        <w:suppressAutoHyphens w:val="0"/>
        <w:spacing w:after="0" w:line="240" w:lineRule="auto"/>
        <w:rPr>
          <w:lang w:val="uk-UA"/>
        </w:rPr>
      </w:pPr>
    </w:p>
    <w:p w14:paraId="00C0AF85" w14:textId="77777777" w:rsidR="00F54708" w:rsidRPr="00E800A2" w:rsidRDefault="00F54708" w:rsidP="004C21ED">
      <w:pPr>
        <w:pStyle w:val="2"/>
        <w:rPr>
          <w:lang w:val="uk-UA"/>
        </w:rPr>
      </w:pPr>
      <w:bookmarkStart w:id="18" w:name="_Toc132023966"/>
      <w:r w:rsidRPr="00E800A2">
        <w:rPr>
          <w:lang w:val="uk-UA"/>
        </w:rPr>
        <w:t>2.3</w:t>
      </w:r>
      <w:r w:rsidRPr="00E800A2">
        <w:rPr>
          <w:lang w:val="uk-UA"/>
        </w:rPr>
        <w:tab/>
        <w:t>Опис засобів програмування</w:t>
      </w:r>
      <w:bookmarkEnd w:id="18"/>
    </w:p>
    <w:p w14:paraId="7B1A38AF" w14:textId="77777777" w:rsidR="0092578F" w:rsidRDefault="00F54708" w:rsidP="004C21ED">
      <w:pPr>
        <w:pStyle w:val="3"/>
        <w:rPr>
          <w:lang w:val="uk-UA"/>
        </w:rPr>
      </w:pPr>
      <w:bookmarkStart w:id="19" w:name="_Toc132023967"/>
      <w:r w:rsidRPr="00E800A2">
        <w:rPr>
          <w:lang w:val="uk-UA"/>
        </w:rPr>
        <w:t>2.3.1</w:t>
      </w:r>
      <w:r w:rsidRPr="00E800A2">
        <w:rPr>
          <w:lang w:val="uk-UA"/>
        </w:rPr>
        <w:tab/>
        <w:t>Структурне програмування</w:t>
      </w:r>
      <w:bookmarkEnd w:id="19"/>
    </w:p>
    <w:p w14:paraId="37FD9AB2" w14:textId="77777777" w:rsidR="0092578F" w:rsidRPr="0092578F" w:rsidRDefault="0092578F" w:rsidP="0092578F">
      <w:pPr>
        <w:pStyle w:val="aff5"/>
        <w:rPr>
          <w:lang w:val="uk-UA"/>
        </w:rPr>
      </w:pPr>
      <w:r w:rsidRPr="0092578F">
        <w:rPr>
          <w:lang w:val="uk-UA"/>
        </w:rPr>
        <w:t xml:space="preserve">Для розробки програмного продукту, який вирішує проблеми реального світу, застосовуються моделі його об'єктів та об'єктно-орієнтована розробка, тобто розробка з формальними </w:t>
      </w:r>
      <w:r w:rsidR="00D31C3E">
        <w:rPr>
          <w:lang w:val="uk-UA"/>
        </w:rPr>
        <w:t>структурами</w:t>
      </w:r>
      <w:r w:rsidRPr="0092578F">
        <w:rPr>
          <w:lang w:val="uk-UA"/>
        </w:rPr>
        <w:t>, які представляють ці об'єкти у програмній системі.</w:t>
      </w:r>
    </w:p>
    <w:p w14:paraId="17246D1E" w14:textId="77777777" w:rsidR="0092578F" w:rsidRPr="0092578F" w:rsidRDefault="0092578F" w:rsidP="0092578F">
      <w:pPr>
        <w:pStyle w:val="aff5"/>
        <w:rPr>
          <w:lang w:val="uk-UA"/>
        </w:rPr>
      </w:pPr>
      <w:r w:rsidRPr="0092578F">
        <w:rPr>
          <w:lang w:val="uk-UA"/>
        </w:rPr>
        <w:lastRenderedPageBreak/>
        <w:t>В об'єктно-орієнтованій технології розробляється ПЗ представляється у вигляді трьох взаємопов'язаних моделей:</w:t>
      </w:r>
    </w:p>
    <w:p w14:paraId="6B7AD231" w14:textId="77777777" w:rsidR="0092578F" w:rsidRPr="0092578F" w:rsidRDefault="0092578F" w:rsidP="0092578F">
      <w:pPr>
        <w:pStyle w:val="aff5"/>
        <w:rPr>
          <w:lang w:val="uk-UA"/>
        </w:rPr>
      </w:pPr>
      <w:r w:rsidRPr="0092578F">
        <w:rPr>
          <w:lang w:val="uk-UA"/>
        </w:rPr>
        <w:t>1) об'єктної моделі (представляє статичні, структурні аспекти системи);</w:t>
      </w:r>
    </w:p>
    <w:p w14:paraId="61DE87C7" w14:textId="77777777" w:rsidR="0092578F" w:rsidRPr="0092578F" w:rsidRDefault="0092578F" w:rsidP="0092578F">
      <w:pPr>
        <w:pStyle w:val="aff5"/>
        <w:rPr>
          <w:lang w:val="uk-UA"/>
        </w:rPr>
      </w:pPr>
      <w:r w:rsidRPr="0092578F">
        <w:rPr>
          <w:lang w:val="uk-UA"/>
        </w:rPr>
        <w:t>2) динамічної моделі (описує роботу окремих елементів системи);</w:t>
      </w:r>
    </w:p>
    <w:p w14:paraId="310BBF60" w14:textId="77777777" w:rsidR="0092578F" w:rsidRPr="0092578F" w:rsidRDefault="0092578F" w:rsidP="0092578F">
      <w:pPr>
        <w:pStyle w:val="aff5"/>
        <w:rPr>
          <w:lang w:val="uk-UA"/>
        </w:rPr>
      </w:pPr>
      <w:r w:rsidRPr="0092578F">
        <w:rPr>
          <w:lang w:val="uk-UA"/>
        </w:rPr>
        <w:t>3) функціональної моделі (розглядає взаємодію окремих частин системи у процесі її роботи).</w:t>
      </w:r>
    </w:p>
    <w:p w14:paraId="2AB996CD" w14:textId="77777777" w:rsidR="0092578F" w:rsidRPr="0092578F" w:rsidRDefault="0092578F" w:rsidP="0092578F">
      <w:pPr>
        <w:pStyle w:val="aff5"/>
        <w:rPr>
          <w:lang w:val="uk-UA"/>
        </w:rPr>
      </w:pPr>
      <w:r w:rsidRPr="0092578F">
        <w:rPr>
          <w:lang w:val="uk-UA"/>
        </w:rPr>
        <w:t>Об'єктно-орієнтована технологія передбачає побудову програми як набору взаємодіючих між собою та незалежних об'єктів (класів), які обробляють інформацію за допомогою передачі повідомлень один одному.</w:t>
      </w:r>
    </w:p>
    <w:p w14:paraId="2CDAF08B" w14:textId="77777777" w:rsidR="0092578F" w:rsidRPr="0092578F" w:rsidRDefault="0092578F" w:rsidP="0092578F">
      <w:pPr>
        <w:pStyle w:val="aff5"/>
        <w:rPr>
          <w:lang w:val="uk-UA"/>
        </w:rPr>
      </w:pPr>
      <w:r w:rsidRPr="0092578F">
        <w:rPr>
          <w:lang w:val="uk-UA"/>
        </w:rPr>
        <w:t>Об'єктна модель містить ті ознаки та властивості об'єкта, які є суттєвими для програмного продукту, що розробляється. У її основі лежать абстрагування, модульність, інкапсуляція, ієрархія.</w:t>
      </w:r>
    </w:p>
    <w:p w14:paraId="664AD591" w14:textId="77777777" w:rsidR="0092578F" w:rsidRPr="0092578F" w:rsidRDefault="0092578F" w:rsidP="0092578F">
      <w:pPr>
        <w:pStyle w:val="aff5"/>
        <w:rPr>
          <w:lang w:val="uk-UA"/>
        </w:rPr>
      </w:pPr>
      <w:r w:rsidRPr="0092578F">
        <w:rPr>
          <w:lang w:val="uk-UA"/>
        </w:rPr>
        <w:t>Створення об'єктно-орієнтованої програми починається з об'єктно-орієнтованого аналізу. Найбільшого поширення серед методів аналізу ПО отримав метод, що враховує інформаційну модель системи [2].</w:t>
      </w:r>
    </w:p>
    <w:p w14:paraId="5FF00A0B" w14:textId="77777777" w:rsidR="0092578F" w:rsidRPr="0092578F" w:rsidRDefault="0092578F" w:rsidP="0092578F">
      <w:pPr>
        <w:pStyle w:val="aff5"/>
        <w:rPr>
          <w:lang w:val="uk-UA"/>
        </w:rPr>
      </w:pPr>
      <w:r w:rsidRPr="0092578F">
        <w:rPr>
          <w:lang w:val="uk-UA"/>
        </w:rPr>
        <w:t>Відповідно до результатів об'єктно-орієнтованого аналізу формуються моделі, об'єктно-орієнтований підхід допомагає зменшити складність, але, водночас, підвищити надійність ПЗ. Крім того, ООП забезпечує можливість модифікації та повторного використання окремих програмних модулів, не торкаючись інших компонентів.</w:t>
      </w:r>
    </w:p>
    <w:p w14:paraId="16BE3731" w14:textId="77777777" w:rsidR="0092578F" w:rsidRPr="0092578F" w:rsidRDefault="0092578F" w:rsidP="0092578F">
      <w:pPr>
        <w:pStyle w:val="aff5"/>
        <w:rPr>
          <w:lang w:val="uk-UA"/>
        </w:rPr>
      </w:pPr>
      <w:r w:rsidRPr="0092578F">
        <w:rPr>
          <w:lang w:val="uk-UA"/>
        </w:rPr>
        <w:t xml:space="preserve">До найбільш істотних недоліків об'єктно-орієнтованих </w:t>
      </w:r>
      <w:proofErr w:type="spellStart"/>
      <w:r w:rsidRPr="0092578F">
        <w:rPr>
          <w:lang w:val="uk-UA"/>
        </w:rPr>
        <w:t>методологій</w:t>
      </w:r>
      <w:proofErr w:type="spellEnd"/>
      <w:r w:rsidRPr="0092578F">
        <w:rPr>
          <w:lang w:val="uk-UA"/>
        </w:rPr>
        <w:t xml:space="preserve"> відносять відсутність методу, що однаково добре реалізує етапи аналізу вимог та проектування, а також відсутність стандартизації для подання об'єктів та взаємодії між ними.</w:t>
      </w:r>
    </w:p>
    <w:p w14:paraId="1A581B8F" w14:textId="77777777" w:rsidR="00F54708" w:rsidRPr="00E800A2" w:rsidRDefault="0092578F" w:rsidP="0092578F">
      <w:pPr>
        <w:pStyle w:val="aff5"/>
        <w:rPr>
          <w:lang w:val="uk-UA"/>
        </w:rPr>
      </w:pPr>
      <w:r w:rsidRPr="0092578F">
        <w:rPr>
          <w:lang w:val="uk-UA"/>
        </w:rPr>
        <w:t>У подоланні виділених недоліків використається уніфікована методологія UML.</w:t>
      </w:r>
      <w:r w:rsidR="00F54708" w:rsidRPr="00E800A2">
        <w:rPr>
          <w:lang w:val="uk-UA"/>
        </w:rPr>
        <w:tab/>
      </w:r>
    </w:p>
    <w:p w14:paraId="4125FEBD" w14:textId="77777777" w:rsidR="00426AC3" w:rsidRPr="0092578F" w:rsidRDefault="00F54708" w:rsidP="0092578F">
      <w:pPr>
        <w:pStyle w:val="3"/>
      </w:pPr>
      <w:bookmarkStart w:id="20" w:name="_Toc132023968"/>
      <w:r w:rsidRPr="0092578F">
        <w:t>2.3.2</w:t>
      </w:r>
      <w:r w:rsidRPr="0092578F">
        <w:tab/>
      </w:r>
      <w:r w:rsidRPr="0092578F">
        <w:rPr>
          <w:lang w:val="uk-UA"/>
        </w:rPr>
        <w:t>Мова програмування С++</w:t>
      </w:r>
      <w:r w:rsidR="006F6710">
        <w:rPr>
          <w:lang w:val="uk-UA"/>
        </w:rPr>
        <w:t xml:space="preserve"> </w:t>
      </w:r>
      <w:r w:rsidR="0092578F" w:rsidRPr="0092578F">
        <w:rPr>
          <w:lang w:val="uk-UA"/>
        </w:rPr>
        <w:t>та і</w:t>
      </w:r>
      <w:r w:rsidRPr="0092578F">
        <w:rPr>
          <w:lang w:val="uk-UA"/>
        </w:rPr>
        <w:t>нструментальне середовище програмування</w:t>
      </w:r>
      <w:bookmarkEnd w:id="20"/>
    </w:p>
    <w:p w14:paraId="69AA5E91"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lastRenderedPageBreak/>
        <w:t>Розглянемо програмні засоби розробки інтерфейсу інформаційної системи [12].</w:t>
      </w:r>
    </w:p>
    <w:p w14:paraId="47FACC93" w14:textId="77777777" w:rsidR="00E800A2" w:rsidRPr="00E800A2" w:rsidRDefault="00E800A2" w:rsidP="00E800A2">
      <w:pPr>
        <w:suppressAutoHyphens w:val="0"/>
        <w:spacing w:after="0" w:line="360" w:lineRule="auto"/>
        <w:ind w:firstLine="709"/>
        <w:jc w:val="both"/>
        <w:rPr>
          <w:color w:val="000000"/>
          <w:szCs w:val="28"/>
          <w:lang w:val="uk-UA" w:eastAsia="ru-RU"/>
        </w:rPr>
      </w:pPr>
      <w:proofErr w:type="spellStart"/>
      <w:r w:rsidRPr="00E800A2">
        <w:rPr>
          <w:color w:val="000000"/>
          <w:szCs w:val="28"/>
          <w:lang w:val="uk-UA" w:eastAsia="ru-RU"/>
        </w:rPr>
        <w:t>Borland</w:t>
      </w:r>
      <w:proofErr w:type="spellEnd"/>
      <w:r w:rsidRPr="00E800A2">
        <w:rPr>
          <w:color w:val="000000"/>
          <w:szCs w:val="28"/>
          <w:lang w:val="uk-UA" w:eastAsia="ru-RU"/>
        </w:rPr>
        <w:t xml:space="preserve"> C++ </w:t>
      </w:r>
      <w:proofErr w:type="spellStart"/>
      <w:r w:rsidRPr="00E800A2">
        <w:rPr>
          <w:color w:val="000000"/>
          <w:szCs w:val="28"/>
          <w:lang w:val="uk-UA" w:eastAsia="ru-RU"/>
        </w:rPr>
        <w:t>Builder</w:t>
      </w:r>
      <w:proofErr w:type="spellEnd"/>
      <w:r w:rsidRPr="00E800A2">
        <w:rPr>
          <w:color w:val="000000"/>
          <w:szCs w:val="28"/>
          <w:lang w:val="uk-UA" w:eastAsia="ru-RU"/>
        </w:rPr>
        <w:t xml:space="preserve"> – це розроблений компанією </w:t>
      </w:r>
      <w:proofErr w:type="spellStart"/>
      <w:r w:rsidRPr="00E800A2">
        <w:rPr>
          <w:color w:val="000000"/>
          <w:szCs w:val="28"/>
          <w:lang w:val="uk-UA" w:eastAsia="ru-RU"/>
        </w:rPr>
        <w:t>Borland</w:t>
      </w:r>
      <w:proofErr w:type="spellEnd"/>
      <w:r w:rsidRPr="00E800A2">
        <w:rPr>
          <w:color w:val="000000"/>
          <w:szCs w:val="28"/>
          <w:lang w:val="uk-UA" w:eastAsia="ru-RU"/>
        </w:rPr>
        <w:t xml:space="preserve"> інструмент швидкої розробки додатків, який дозволяє створювати програми на C++, використовуючи середовище розробки та бібліотеку компонентів [13].</w:t>
      </w:r>
    </w:p>
    <w:p w14:paraId="7B86EC74"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C++ </w:t>
      </w:r>
      <w:proofErr w:type="spellStart"/>
      <w:r w:rsidRPr="00E800A2">
        <w:rPr>
          <w:color w:val="000000"/>
          <w:szCs w:val="28"/>
          <w:lang w:val="uk-UA" w:eastAsia="ru-RU"/>
        </w:rPr>
        <w:t>Builder</w:t>
      </w:r>
      <w:proofErr w:type="spellEnd"/>
      <w:r w:rsidRPr="00E800A2">
        <w:rPr>
          <w:color w:val="000000"/>
          <w:szCs w:val="28"/>
          <w:lang w:val="uk-UA" w:eastAsia="ru-RU"/>
        </w:rPr>
        <w:t xml:space="preserve"> – це додаток SDI, головне вікно якого містить панель інструментів, що настроюється, і палітру компонентів. Крім того, за замовчуванням під час запуску C++ </w:t>
      </w:r>
      <w:proofErr w:type="spellStart"/>
      <w:r w:rsidRPr="00E800A2">
        <w:rPr>
          <w:color w:val="000000"/>
          <w:szCs w:val="28"/>
          <w:lang w:val="uk-UA" w:eastAsia="ru-RU"/>
        </w:rPr>
        <w:t>Builder</w:t>
      </w:r>
      <w:proofErr w:type="spellEnd"/>
      <w:r w:rsidRPr="00E800A2">
        <w:rPr>
          <w:color w:val="000000"/>
          <w:szCs w:val="28"/>
          <w:lang w:val="uk-UA" w:eastAsia="ru-RU"/>
        </w:rPr>
        <w:t xml:space="preserve"> відображаються вікно </w:t>
      </w:r>
      <w:r w:rsidR="00987DE3">
        <w:rPr>
          <w:color w:val="000000"/>
          <w:szCs w:val="28"/>
          <w:lang w:val="uk-UA" w:eastAsia="ru-RU"/>
        </w:rPr>
        <w:t>«</w:t>
      </w:r>
      <w:r w:rsidRPr="00E800A2">
        <w:rPr>
          <w:color w:val="000000"/>
          <w:szCs w:val="28"/>
          <w:lang w:val="uk-UA" w:eastAsia="ru-RU"/>
        </w:rPr>
        <w:t>Інспектор об'єктів</w:t>
      </w:r>
      <w:r w:rsidR="00987DE3">
        <w:rPr>
          <w:color w:val="000000"/>
          <w:szCs w:val="28"/>
          <w:lang w:val="uk-UA" w:eastAsia="ru-RU"/>
        </w:rPr>
        <w:t>»</w:t>
      </w:r>
      <w:r w:rsidRPr="00E800A2">
        <w:rPr>
          <w:color w:val="000000"/>
          <w:szCs w:val="28"/>
          <w:lang w:val="uk-UA" w:eastAsia="ru-RU"/>
        </w:rPr>
        <w:t xml:space="preserve"> та форма нової програми. Під вікном форми заявки знаходиться вікно редактора коду.</w:t>
      </w:r>
    </w:p>
    <w:p w14:paraId="022A222B"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Форми є основою програм C++ </w:t>
      </w:r>
      <w:proofErr w:type="spellStart"/>
      <w:r w:rsidRPr="00E800A2">
        <w:rPr>
          <w:color w:val="000000"/>
          <w:szCs w:val="28"/>
          <w:lang w:val="uk-UA" w:eastAsia="ru-RU"/>
        </w:rPr>
        <w:t>Builder</w:t>
      </w:r>
      <w:proofErr w:type="spellEnd"/>
      <w:r w:rsidRPr="00E800A2">
        <w:rPr>
          <w:color w:val="000000"/>
          <w:szCs w:val="28"/>
          <w:lang w:val="uk-UA" w:eastAsia="ru-RU"/>
        </w:rPr>
        <w:t xml:space="preserve">. Створення інтерфейсу програми складається з додавання елементів об'єктів C++ </w:t>
      </w:r>
      <w:proofErr w:type="spellStart"/>
      <w:r w:rsidRPr="00E800A2">
        <w:rPr>
          <w:color w:val="000000"/>
          <w:szCs w:val="28"/>
          <w:lang w:val="uk-UA" w:eastAsia="ru-RU"/>
        </w:rPr>
        <w:t>Builder</w:t>
      </w:r>
      <w:proofErr w:type="spellEnd"/>
      <w:r w:rsidRPr="00E800A2">
        <w:rPr>
          <w:color w:val="000000"/>
          <w:szCs w:val="28"/>
          <w:lang w:val="uk-UA" w:eastAsia="ru-RU"/>
        </w:rPr>
        <w:t xml:space="preserve">, званих компонентами, у вікно форми. Компоненти C++ </w:t>
      </w:r>
      <w:proofErr w:type="spellStart"/>
      <w:r w:rsidRPr="00E800A2">
        <w:rPr>
          <w:color w:val="000000"/>
          <w:szCs w:val="28"/>
          <w:lang w:val="uk-UA" w:eastAsia="ru-RU"/>
        </w:rPr>
        <w:t>Builder</w:t>
      </w:r>
      <w:proofErr w:type="spellEnd"/>
      <w:r w:rsidRPr="00E800A2">
        <w:rPr>
          <w:color w:val="000000"/>
          <w:szCs w:val="28"/>
          <w:lang w:val="uk-UA" w:eastAsia="ru-RU"/>
        </w:rPr>
        <w:t xml:space="preserve"> розташовані на палітрі компонентів, виконаної у вигляді багатосторінкового блокнота. Важливою особливістю C++ </w:t>
      </w:r>
      <w:proofErr w:type="spellStart"/>
      <w:r w:rsidRPr="00E800A2">
        <w:rPr>
          <w:color w:val="000000"/>
          <w:szCs w:val="28"/>
          <w:lang w:val="uk-UA" w:eastAsia="ru-RU"/>
        </w:rPr>
        <w:t>Builder</w:t>
      </w:r>
      <w:proofErr w:type="spellEnd"/>
      <w:r w:rsidRPr="00E800A2">
        <w:rPr>
          <w:color w:val="000000"/>
          <w:szCs w:val="28"/>
          <w:lang w:val="uk-UA" w:eastAsia="ru-RU"/>
        </w:rPr>
        <w:t xml:space="preserve"> є те, що він дозволяє створювати власні компоненти і налаштовувати палітру компонентів, а також створювати різні версії палітри компонентів для різних проектів.</w:t>
      </w:r>
    </w:p>
    <w:p w14:paraId="256D8132"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Компоненти поділяються на видимі (візуальні) та невидимі (не візуальні). Візуальні компоненти з'являються під час виконання та розробки. Прикладами є кнопки та редаговані поля. Невізуальні компоненти з'являються під час розробки як піктограм на формі. Вони ніколи не видно під час виконання, але мають певні функції (наприклад, вони надають доступ до даних, викликають стандартні діалоги Windows і </w:t>
      </w:r>
      <w:proofErr w:type="spellStart"/>
      <w:r w:rsidRPr="00E800A2">
        <w:rPr>
          <w:color w:val="000000"/>
          <w:szCs w:val="28"/>
          <w:lang w:val="uk-UA" w:eastAsia="ru-RU"/>
        </w:rPr>
        <w:t>т.д</w:t>
      </w:r>
      <w:proofErr w:type="spellEnd"/>
      <w:r w:rsidRPr="00E800A2">
        <w:rPr>
          <w:color w:val="000000"/>
          <w:szCs w:val="28"/>
          <w:lang w:val="uk-UA" w:eastAsia="ru-RU"/>
        </w:rPr>
        <w:t>.)</w:t>
      </w:r>
    </w:p>
    <w:p w14:paraId="75023022"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Кожен компонент C++ </w:t>
      </w:r>
      <w:proofErr w:type="spellStart"/>
      <w:r w:rsidRPr="00E800A2">
        <w:rPr>
          <w:color w:val="000000"/>
          <w:szCs w:val="28"/>
          <w:lang w:val="uk-UA" w:eastAsia="ru-RU"/>
        </w:rPr>
        <w:t>Builder</w:t>
      </w:r>
      <w:proofErr w:type="spellEnd"/>
      <w:r w:rsidRPr="00E800A2">
        <w:rPr>
          <w:color w:val="000000"/>
          <w:szCs w:val="28"/>
          <w:lang w:val="uk-UA" w:eastAsia="ru-RU"/>
        </w:rPr>
        <w:t xml:space="preserve"> має три типи характеристик: властивості, події та методи.</w:t>
      </w:r>
    </w:p>
    <w:p w14:paraId="6FFD7871"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При виборі компонента з палітри та додаванні його у форму інспектор об'єктів автоматично покаже властивості та події, які можна використовувати з цим компонентом.</w:t>
      </w:r>
    </w:p>
    <w:p w14:paraId="6A027D10"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Властивості компонента – це атрибути компонента, які визначають його зовнішній вигляд та поведінку. Багато властивостей компонента в стовпці </w:t>
      </w:r>
      <w:r w:rsidRPr="00E800A2">
        <w:rPr>
          <w:color w:val="000000"/>
          <w:szCs w:val="28"/>
          <w:lang w:val="uk-UA" w:eastAsia="ru-RU"/>
        </w:rPr>
        <w:lastRenderedPageBreak/>
        <w:t>властивостей мають значення за промовчанням (наприклад, висоту кнопок). Властивості компонента відображаються на сторінці властивостей. Інспектор об'єктів відображає опубліковані властивості компонентів [14].</w:t>
      </w:r>
    </w:p>
    <w:p w14:paraId="7C84ABF2"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При визначенні властивостей компонента під час розробки необхідно вибрати компонент у формі, відкрити сторінку властивостей в інспекторі об'єктів, вибрати певну властивість і змінити його за допомогою редактора властивостей (це може бути текст або число, що залишився поле, список, що розкривається, список, що розкривається, діалогове вікно і </w:t>
      </w:r>
      <w:proofErr w:type="spellStart"/>
      <w:r w:rsidRPr="00E800A2">
        <w:rPr>
          <w:color w:val="000000"/>
          <w:szCs w:val="28"/>
          <w:lang w:val="uk-UA" w:eastAsia="ru-RU"/>
        </w:rPr>
        <w:t>т.д</w:t>
      </w:r>
      <w:proofErr w:type="spellEnd"/>
      <w:r w:rsidRPr="00E800A2">
        <w:rPr>
          <w:color w:val="000000"/>
          <w:szCs w:val="28"/>
          <w:lang w:val="uk-UA" w:eastAsia="ru-RU"/>
        </w:rPr>
        <w:t>. д.).</w:t>
      </w:r>
    </w:p>
    <w:p w14:paraId="08C55AA7"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Сторінка </w:t>
      </w:r>
      <w:r w:rsidR="00987DE3">
        <w:rPr>
          <w:color w:val="000000"/>
          <w:szCs w:val="28"/>
          <w:lang w:val="uk-UA" w:eastAsia="ru-RU"/>
        </w:rPr>
        <w:t>«</w:t>
      </w:r>
      <w:r w:rsidRPr="00E800A2">
        <w:rPr>
          <w:color w:val="000000"/>
          <w:szCs w:val="28"/>
          <w:lang w:val="uk-UA" w:eastAsia="ru-RU"/>
        </w:rPr>
        <w:t>Події</w:t>
      </w:r>
      <w:r w:rsidR="00987DE3">
        <w:rPr>
          <w:color w:val="000000"/>
          <w:szCs w:val="28"/>
          <w:lang w:val="uk-UA" w:eastAsia="ru-RU"/>
        </w:rPr>
        <w:t>»</w:t>
      </w:r>
      <w:r w:rsidRPr="00E800A2">
        <w:rPr>
          <w:color w:val="000000"/>
          <w:szCs w:val="28"/>
          <w:lang w:val="uk-UA" w:eastAsia="ru-RU"/>
        </w:rPr>
        <w:t xml:space="preserve"> Інспектора об'єктів показує список подій, що розпізнаються компонентом (програмування для операційних систем з графічним інтерфейсом користувача, зокрема, для Windows і включає опис реакції програми на певні події та самої операційної системи). Кожен компонент має власний набір обробників подій.</w:t>
      </w:r>
    </w:p>
    <w:p w14:paraId="16337656"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 xml:space="preserve">Щоб додати обробник подій, використовують мишу, щоб вибрати компонент у формі, який потребує обробника подій, потім C++ </w:t>
      </w:r>
      <w:proofErr w:type="spellStart"/>
      <w:r w:rsidRPr="00E800A2">
        <w:rPr>
          <w:color w:val="000000"/>
          <w:szCs w:val="28"/>
          <w:lang w:val="uk-UA" w:eastAsia="ru-RU"/>
        </w:rPr>
        <w:t>Builder</w:t>
      </w:r>
      <w:proofErr w:type="spellEnd"/>
      <w:r w:rsidRPr="00E800A2">
        <w:rPr>
          <w:color w:val="000000"/>
          <w:szCs w:val="28"/>
          <w:lang w:val="uk-UA" w:eastAsia="ru-RU"/>
        </w:rPr>
        <w:t xml:space="preserve"> повинен згенерувати прототип обробника подій і показати його в редакторі коду. Це автоматично генерує текст порожньої функції, і редактор відкривається там, де має бути введений код. Курсор розташований усередині дужок оператора {...}.</w:t>
      </w:r>
    </w:p>
    <w:p w14:paraId="4F4F8786"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Далі необхідно ввести код, який має бути виконаний у разі виникнення події. Обробник подій може мати параметри, які вказуються після імені функції у дужках.</w:t>
      </w:r>
    </w:p>
    <w:p w14:paraId="390F080E"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Метод – це функція, що з компонентом і яка оголошена як частина об'єкта. Створюючи обробники подій можна викликати методи.</w:t>
      </w:r>
    </w:p>
    <w:p w14:paraId="10B4DBE7"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При створенні форми модуль і файл заголовка з розширенням *.h обов'язково генеруються, тоді як під час створення нового модуля не потрібно зв'язуватися з формою (наприклад, якщо він містить процедури розрахунку).</w:t>
      </w:r>
    </w:p>
    <w:p w14:paraId="0564E618"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t>Файли, з яких складається програма – форми та модулі – зібрані в проект. Менеджер проектів відображає списки файлів та модулів програми та дозволяє переміщатися між ними. За замовчуванням новий проект називається Project1.cpp.</w:t>
      </w:r>
    </w:p>
    <w:p w14:paraId="0ADBCA8A" w14:textId="77777777" w:rsidR="00E800A2" w:rsidRPr="00E800A2" w:rsidRDefault="00E800A2" w:rsidP="00E800A2">
      <w:pPr>
        <w:suppressAutoHyphens w:val="0"/>
        <w:spacing w:after="0" w:line="360" w:lineRule="auto"/>
        <w:ind w:firstLine="709"/>
        <w:jc w:val="both"/>
        <w:rPr>
          <w:color w:val="000000"/>
          <w:szCs w:val="28"/>
          <w:lang w:val="uk-UA" w:eastAsia="ru-RU"/>
        </w:rPr>
      </w:pPr>
      <w:r w:rsidRPr="00E800A2">
        <w:rPr>
          <w:color w:val="000000"/>
          <w:szCs w:val="28"/>
          <w:lang w:val="uk-UA" w:eastAsia="ru-RU"/>
        </w:rPr>
        <w:lastRenderedPageBreak/>
        <w:t>За замовчуванням проект спочатку містить файли для однієї форми та вихідний код одного модуля. Однак більшість проектів містять кілька форм та модулів.</w:t>
      </w:r>
    </w:p>
    <w:p w14:paraId="2CF5BCDE" w14:textId="77777777" w:rsidR="00F54708" w:rsidRPr="00E800A2" w:rsidRDefault="00E800A2" w:rsidP="00E800A2">
      <w:pPr>
        <w:suppressAutoHyphens w:val="0"/>
        <w:spacing w:after="0" w:line="360" w:lineRule="auto"/>
        <w:ind w:firstLine="709"/>
        <w:jc w:val="both"/>
        <w:rPr>
          <w:lang w:val="uk-UA"/>
        </w:rPr>
      </w:pPr>
      <w:r w:rsidRPr="00E800A2">
        <w:rPr>
          <w:color w:val="000000"/>
          <w:szCs w:val="28"/>
          <w:lang w:val="uk-UA" w:eastAsia="ru-RU"/>
        </w:rPr>
        <w:t xml:space="preserve">C++ </w:t>
      </w:r>
      <w:proofErr w:type="spellStart"/>
      <w:r w:rsidRPr="00E800A2">
        <w:rPr>
          <w:color w:val="000000"/>
          <w:szCs w:val="28"/>
          <w:lang w:val="uk-UA" w:eastAsia="ru-RU"/>
        </w:rPr>
        <w:t>Builder</w:t>
      </w:r>
      <w:proofErr w:type="spellEnd"/>
      <w:r w:rsidRPr="00E800A2">
        <w:rPr>
          <w:color w:val="000000"/>
          <w:szCs w:val="28"/>
          <w:lang w:val="uk-UA" w:eastAsia="ru-RU"/>
        </w:rPr>
        <w:t xml:space="preserve"> має вбудовану </w:t>
      </w:r>
      <w:proofErr w:type="spellStart"/>
      <w:r w:rsidRPr="00E800A2">
        <w:rPr>
          <w:color w:val="000000"/>
          <w:szCs w:val="28"/>
          <w:lang w:val="uk-UA" w:eastAsia="ru-RU"/>
        </w:rPr>
        <w:t>контекстно</w:t>
      </w:r>
      <w:proofErr w:type="spellEnd"/>
      <w:r w:rsidRPr="00E800A2">
        <w:rPr>
          <w:color w:val="000000"/>
          <w:szCs w:val="28"/>
          <w:lang w:val="uk-UA" w:eastAsia="ru-RU"/>
        </w:rPr>
        <w:t xml:space="preserve">-залежну довідкову систему, яка доступна для будь-якого елемента інтерфейсу і є широким джерелом довідкової інформації про C++ </w:t>
      </w:r>
      <w:proofErr w:type="spellStart"/>
      <w:r w:rsidRPr="00E800A2">
        <w:rPr>
          <w:color w:val="000000"/>
          <w:szCs w:val="28"/>
          <w:lang w:val="uk-UA" w:eastAsia="ru-RU"/>
        </w:rPr>
        <w:t>Builder</w:t>
      </w:r>
      <w:proofErr w:type="spellEnd"/>
      <w:r w:rsidRPr="00E800A2">
        <w:rPr>
          <w:color w:val="000000"/>
          <w:szCs w:val="28"/>
          <w:lang w:val="uk-UA" w:eastAsia="ru-RU"/>
        </w:rPr>
        <w:t>.</w:t>
      </w:r>
    </w:p>
    <w:p w14:paraId="6A5B54FB" w14:textId="77777777" w:rsidR="00F54708" w:rsidRPr="00E800A2" w:rsidRDefault="00F54708" w:rsidP="004C21ED">
      <w:pPr>
        <w:pStyle w:val="2"/>
        <w:rPr>
          <w:lang w:val="uk-UA"/>
        </w:rPr>
      </w:pPr>
      <w:bookmarkStart w:id="21" w:name="_Toc132023969"/>
      <w:r w:rsidRPr="00E800A2">
        <w:rPr>
          <w:lang w:val="uk-UA"/>
        </w:rPr>
        <w:t>2.4</w:t>
      </w:r>
      <w:r w:rsidRPr="00E800A2">
        <w:rPr>
          <w:lang w:val="uk-UA"/>
        </w:rPr>
        <w:tab/>
        <w:t>Опис програми</w:t>
      </w:r>
      <w:bookmarkEnd w:id="21"/>
    </w:p>
    <w:p w14:paraId="4CD81433" w14:textId="77777777" w:rsidR="004D5749" w:rsidRPr="004D5749" w:rsidRDefault="004D5749" w:rsidP="00156A36">
      <w:pPr>
        <w:pStyle w:val="aff5"/>
        <w:rPr>
          <w:lang w:val="uk-UA"/>
        </w:rPr>
      </w:pPr>
      <w:r w:rsidRPr="004D5749">
        <w:rPr>
          <w:lang w:val="uk-UA"/>
        </w:rPr>
        <w:t>Відповідно до правил перетворення схеми об'єкт-відношення в реляційну модель об'єкти перетворюються на таблиці. Ім'я таблиці відповідає назві об'єкта. Властивості об'єкта (атрибути) стають полями таблиць бази даних, кожна таблиця має мати ключове поле – первинний ключ.</w:t>
      </w:r>
    </w:p>
    <w:p w14:paraId="188BBB67" w14:textId="77777777" w:rsidR="004D5749" w:rsidRPr="004D5749" w:rsidRDefault="004D5749" w:rsidP="00156A36">
      <w:pPr>
        <w:pStyle w:val="aff5"/>
        <w:rPr>
          <w:lang w:val="uk-UA"/>
        </w:rPr>
      </w:pPr>
      <w:r w:rsidRPr="004D5749">
        <w:rPr>
          <w:lang w:val="uk-UA"/>
        </w:rPr>
        <w:t xml:space="preserve">Отримуємо наступну схему даних (рисунок </w:t>
      </w:r>
      <w:r w:rsidR="009F5BE6">
        <w:rPr>
          <w:lang w:val="uk-UA"/>
        </w:rPr>
        <w:t>2</w:t>
      </w:r>
      <w:r w:rsidRPr="004D5749">
        <w:rPr>
          <w:lang w:val="uk-UA"/>
        </w:rPr>
        <w:t>.</w:t>
      </w:r>
      <w:r w:rsidR="009F5BE6">
        <w:rPr>
          <w:lang w:val="uk-UA"/>
        </w:rPr>
        <w:t>6</w:t>
      </w:r>
      <w:r w:rsidRPr="004D5749">
        <w:rPr>
          <w:lang w:val="uk-UA"/>
        </w:rPr>
        <w:t>).</w:t>
      </w:r>
    </w:p>
    <w:p w14:paraId="43A10DD9" w14:textId="77777777" w:rsidR="009F5BE6" w:rsidRDefault="009F5BE6" w:rsidP="009F5BE6">
      <w:pPr>
        <w:pStyle w:val="aff1"/>
        <w:rPr>
          <w:lang w:val="uk-UA"/>
        </w:rPr>
      </w:pPr>
      <w:r>
        <w:drawing>
          <wp:inline distT="0" distB="0" distL="0" distR="0" wp14:anchorId="19B1648D" wp14:editId="456B3057">
            <wp:extent cx="5286375" cy="3095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3095625"/>
                    </a:xfrm>
                    <a:prstGeom prst="rect">
                      <a:avLst/>
                    </a:prstGeom>
                  </pic:spPr>
                </pic:pic>
              </a:graphicData>
            </a:graphic>
          </wp:inline>
        </w:drawing>
      </w:r>
    </w:p>
    <w:p w14:paraId="149D16DA" w14:textId="77777777" w:rsidR="004D5749" w:rsidRPr="004D5749" w:rsidRDefault="004D5749" w:rsidP="009F5BE6">
      <w:pPr>
        <w:pStyle w:val="aff1"/>
        <w:rPr>
          <w:lang w:val="uk-UA"/>
        </w:rPr>
      </w:pPr>
      <w:r w:rsidRPr="004D5749">
        <w:rPr>
          <w:lang w:val="uk-UA"/>
        </w:rPr>
        <w:t xml:space="preserve">Рисунок </w:t>
      </w:r>
      <w:r w:rsidR="009F5BE6">
        <w:rPr>
          <w:lang w:val="uk-UA"/>
        </w:rPr>
        <w:t>2</w:t>
      </w:r>
      <w:r w:rsidRPr="004D5749">
        <w:rPr>
          <w:lang w:val="uk-UA"/>
        </w:rPr>
        <w:t>.</w:t>
      </w:r>
      <w:r w:rsidR="009F5BE6">
        <w:rPr>
          <w:lang w:val="uk-UA"/>
        </w:rPr>
        <w:t>6</w:t>
      </w:r>
      <w:r w:rsidRPr="004D5749">
        <w:rPr>
          <w:lang w:val="uk-UA"/>
        </w:rPr>
        <w:t xml:space="preserve"> – Схема </w:t>
      </w:r>
      <w:r w:rsidR="009F5BE6">
        <w:rPr>
          <w:lang w:val="uk-UA"/>
        </w:rPr>
        <w:t xml:space="preserve">таблиць бази </w:t>
      </w:r>
      <w:r w:rsidRPr="004D5749">
        <w:rPr>
          <w:lang w:val="uk-UA"/>
        </w:rPr>
        <w:t xml:space="preserve">даних </w:t>
      </w:r>
      <w:r w:rsidR="009F5BE6">
        <w:rPr>
          <w:lang w:val="en-US"/>
        </w:rPr>
        <w:t>MS</w:t>
      </w:r>
      <w:r w:rsidRPr="004D5749">
        <w:rPr>
          <w:lang w:val="uk-UA"/>
        </w:rPr>
        <w:t xml:space="preserve">Access </w:t>
      </w:r>
    </w:p>
    <w:p w14:paraId="69825494" w14:textId="77777777" w:rsidR="009F5BE6" w:rsidRDefault="009F5BE6" w:rsidP="00156A36">
      <w:pPr>
        <w:pStyle w:val="aff5"/>
        <w:rPr>
          <w:lang w:val="uk-UA"/>
        </w:rPr>
      </w:pPr>
    </w:p>
    <w:p w14:paraId="47F39220" w14:textId="77777777" w:rsidR="004D5749" w:rsidRPr="004D5749" w:rsidRDefault="004D5749" w:rsidP="00156A36">
      <w:pPr>
        <w:pStyle w:val="aff5"/>
        <w:rPr>
          <w:lang w:val="uk-UA"/>
        </w:rPr>
      </w:pPr>
      <w:r w:rsidRPr="004D5749">
        <w:rPr>
          <w:lang w:val="uk-UA"/>
        </w:rPr>
        <w:t>Перевіряємо зв'язки, у всіх зв'язках є забезпечення цілісності даних</w:t>
      </w:r>
      <w:r w:rsidR="009F5BE6">
        <w:rPr>
          <w:lang w:val="uk-UA"/>
        </w:rPr>
        <w:t>,</w:t>
      </w:r>
      <w:r w:rsidR="009F5BE6" w:rsidRPr="009F5BE6">
        <w:rPr>
          <w:lang w:val="uk-UA"/>
        </w:rPr>
        <w:t xml:space="preserve"> </w:t>
      </w:r>
      <w:r w:rsidR="009F5BE6">
        <w:rPr>
          <w:lang w:val="uk-UA"/>
        </w:rPr>
        <w:t>д</w:t>
      </w:r>
      <w:r w:rsidR="009F5BE6" w:rsidRPr="004D5749">
        <w:rPr>
          <w:lang w:val="uk-UA"/>
        </w:rPr>
        <w:t>ода</w:t>
      </w:r>
      <w:r w:rsidR="009F5BE6">
        <w:rPr>
          <w:lang w:val="uk-UA"/>
        </w:rPr>
        <w:t>є</w:t>
      </w:r>
      <w:r w:rsidR="009F5BE6" w:rsidRPr="004D5749">
        <w:rPr>
          <w:lang w:val="uk-UA"/>
        </w:rPr>
        <w:t>мо також каскадне оновлення</w:t>
      </w:r>
      <w:r w:rsidRPr="004D5749">
        <w:rPr>
          <w:lang w:val="uk-UA"/>
        </w:rPr>
        <w:t>.</w:t>
      </w:r>
    </w:p>
    <w:p w14:paraId="66399FBA" w14:textId="77777777" w:rsidR="004D5749" w:rsidRPr="004D5749" w:rsidRDefault="009F5BE6" w:rsidP="009F5BE6">
      <w:pPr>
        <w:pStyle w:val="aff1"/>
        <w:rPr>
          <w:lang w:val="uk-UA"/>
        </w:rPr>
      </w:pPr>
      <w:r>
        <w:lastRenderedPageBreak/>
        <w:drawing>
          <wp:inline distT="0" distB="0" distL="0" distR="0" wp14:anchorId="3C2A5F82" wp14:editId="409ED944">
            <wp:extent cx="4856163" cy="2409825"/>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694" cy="2423983"/>
                    </a:xfrm>
                    <a:prstGeom prst="rect">
                      <a:avLst/>
                    </a:prstGeom>
                  </pic:spPr>
                </pic:pic>
              </a:graphicData>
            </a:graphic>
          </wp:inline>
        </w:drawing>
      </w:r>
    </w:p>
    <w:p w14:paraId="4BB1950F" w14:textId="77777777" w:rsidR="004D5749" w:rsidRPr="004D5749" w:rsidRDefault="004D5749" w:rsidP="009F5BE6">
      <w:pPr>
        <w:pStyle w:val="aff1"/>
        <w:rPr>
          <w:lang w:val="uk-UA"/>
        </w:rPr>
      </w:pPr>
      <w:r w:rsidRPr="004D5749">
        <w:rPr>
          <w:lang w:val="uk-UA"/>
        </w:rPr>
        <w:t xml:space="preserve">Рисунок </w:t>
      </w:r>
      <w:r w:rsidR="009F5BE6">
        <w:rPr>
          <w:lang w:val="uk-UA"/>
        </w:rPr>
        <w:t>2</w:t>
      </w:r>
      <w:r w:rsidRPr="004D5749">
        <w:rPr>
          <w:lang w:val="uk-UA"/>
        </w:rPr>
        <w:t>.</w:t>
      </w:r>
      <w:r w:rsidR="009F5BE6">
        <w:rPr>
          <w:lang w:val="uk-UA"/>
        </w:rPr>
        <w:t>7</w:t>
      </w:r>
      <w:r w:rsidRPr="004D5749">
        <w:rPr>
          <w:lang w:val="uk-UA"/>
        </w:rPr>
        <w:t xml:space="preserve"> – Забезпечення цілісності даних</w:t>
      </w:r>
    </w:p>
    <w:p w14:paraId="76B04F44" w14:textId="77777777" w:rsidR="00426AC3" w:rsidRDefault="004D5749" w:rsidP="00156A36">
      <w:pPr>
        <w:pStyle w:val="aff5"/>
        <w:rPr>
          <w:lang w:val="uk-UA"/>
        </w:rPr>
      </w:pPr>
      <w:r w:rsidRPr="004D5749">
        <w:rPr>
          <w:lang w:val="uk-UA"/>
        </w:rPr>
        <w:t xml:space="preserve">Для вибірки даних із бази даних на основі створених таблиць використовуються запити до бази даних. Запити були створені у базі даних мовою </w:t>
      </w:r>
      <w:r w:rsidR="00BE03B7">
        <w:rPr>
          <w:lang w:val="en-US"/>
        </w:rPr>
        <w:t>SQL</w:t>
      </w:r>
      <w:r w:rsidRPr="004D5749">
        <w:rPr>
          <w:lang w:val="uk-UA"/>
        </w:rPr>
        <w:t>.</w:t>
      </w:r>
      <w:r w:rsidR="00BE03B7">
        <w:rPr>
          <w:lang w:val="uk-UA"/>
        </w:rPr>
        <w:t xml:space="preserve"> </w:t>
      </w:r>
      <w:r w:rsidRPr="004D5749">
        <w:rPr>
          <w:lang w:val="uk-UA"/>
        </w:rPr>
        <w:t xml:space="preserve">Усього було створено </w:t>
      </w:r>
      <w:r w:rsidR="00BE03B7">
        <w:rPr>
          <w:lang w:val="uk-UA"/>
        </w:rPr>
        <w:t>три</w:t>
      </w:r>
      <w:r w:rsidRPr="004D5749">
        <w:rPr>
          <w:lang w:val="uk-UA"/>
        </w:rPr>
        <w:t xml:space="preserve"> запит</w:t>
      </w:r>
      <w:r w:rsidR="00BE03B7">
        <w:rPr>
          <w:lang w:val="uk-UA"/>
        </w:rPr>
        <w:t>и</w:t>
      </w:r>
      <w:r w:rsidRPr="004D5749">
        <w:rPr>
          <w:lang w:val="uk-UA"/>
        </w:rPr>
        <w:t xml:space="preserve"> до бази даних.</w:t>
      </w:r>
    </w:p>
    <w:p w14:paraId="64DDD657" w14:textId="77777777" w:rsidR="00A7312E" w:rsidRPr="00E800A2" w:rsidRDefault="00A7312E" w:rsidP="00A7312E">
      <w:pPr>
        <w:pStyle w:val="aff5"/>
        <w:rPr>
          <w:lang w:val="uk-UA"/>
        </w:rPr>
      </w:pPr>
      <w:r>
        <w:rPr>
          <w:lang w:val="uk-UA"/>
        </w:rPr>
        <w:t xml:space="preserve">Запит </w:t>
      </w:r>
      <w:r w:rsidRPr="00E800A2">
        <w:rPr>
          <w:lang w:val="uk-UA"/>
        </w:rPr>
        <w:t>про</w:t>
      </w:r>
      <w:r>
        <w:rPr>
          <w:lang w:val="uk-UA"/>
        </w:rPr>
        <w:t xml:space="preserve"> </w:t>
      </w:r>
      <w:r w:rsidRPr="00E800A2">
        <w:rPr>
          <w:lang w:val="uk-UA"/>
        </w:rPr>
        <w:t>кількість викликів додому</w:t>
      </w:r>
      <w:r>
        <w:rPr>
          <w:lang w:val="uk-UA"/>
        </w:rPr>
        <w:t xml:space="preserve"> </w:t>
      </w:r>
      <w:r w:rsidRPr="00E800A2">
        <w:rPr>
          <w:lang w:val="uk-UA"/>
        </w:rPr>
        <w:t>у вказаний день</w:t>
      </w:r>
      <w:r>
        <w:rPr>
          <w:lang w:val="uk-UA"/>
        </w:rPr>
        <w:t>.</w:t>
      </w:r>
    </w:p>
    <w:p w14:paraId="2D74C483" w14:textId="77777777" w:rsidR="00A61C05" w:rsidRPr="00A61C05" w:rsidRDefault="00A61C05" w:rsidP="00A61C05">
      <w:pPr>
        <w:pStyle w:val="aff5"/>
        <w:ind w:firstLine="0"/>
        <w:jc w:val="left"/>
        <w:rPr>
          <w:lang w:val="uk-UA"/>
        </w:rPr>
      </w:pPr>
      <w:r>
        <w:t>SELECT</w:t>
      </w:r>
      <w:r w:rsidRPr="00A61C05">
        <w:rPr>
          <w:lang w:val="uk-UA"/>
        </w:rPr>
        <w:t xml:space="preserve"> </w:t>
      </w:r>
      <w:proofErr w:type="spellStart"/>
      <w:proofErr w:type="gramStart"/>
      <w:r w:rsidRPr="00A61C05">
        <w:rPr>
          <w:lang w:val="uk-UA"/>
        </w:rPr>
        <w:t>прийом.ДатаЗвернення</w:t>
      </w:r>
      <w:proofErr w:type="spellEnd"/>
      <w:proofErr w:type="gramEnd"/>
      <w:r w:rsidRPr="00A61C05">
        <w:rPr>
          <w:lang w:val="uk-UA"/>
        </w:rPr>
        <w:t xml:space="preserve">, </w:t>
      </w:r>
      <w:proofErr w:type="spellStart"/>
      <w:r w:rsidRPr="00A61C05">
        <w:rPr>
          <w:lang w:val="uk-UA"/>
        </w:rPr>
        <w:t>прийом.МісцеПрийому</w:t>
      </w:r>
      <w:proofErr w:type="spellEnd"/>
      <w:r w:rsidRPr="00A61C05">
        <w:rPr>
          <w:lang w:val="uk-UA"/>
        </w:rPr>
        <w:t xml:space="preserve">, </w:t>
      </w:r>
      <w:proofErr w:type="spellStart"/>
      <w:r>
        <w:t>Count</w:t>
      </w:r>
      <w:proofErr w:type="spellEnd"/>
      <w:r w:rsidRPr="00A61C05">
        <w:rPr>
          <w:lang w:val="uk-UA"/>
        </w:rPr>
        <w:t>(</w:t>
      </w:r>
      <w:proofErr w:type="spellStart"/>
      <w:r w:rsidRPr="00A61C05">
        <w:rPr>
          <w:lang w:val="uk-UA"/>
        </w:rPr>
        <w:t>прийом.ДатаЗвернення</w:t>
      </w:r>
      <w:proofErr w:type="spellEnd"/>
      <w:r w:rsidRPr="00A61C05">
        <w:rPr>
          <w:lang w:val="uk-UA"/>
        </w:rPr>
        <w:t xml:space="preserve">) </w:t>
      </w:r>
      <w:r>
        <w:t>AS</w:t>
      </w:r>
      <w:r w:rsidRPr="00A61C05">
        <w:rPr>
          <w:lang w:val="uk-UA"/>
        </w:rPr>
        <w:t xml:space="preserve"> </w:t>
      </w:r>
      <w:proofErr w:type="spellStart"/>
      <w:r w:rsidRPr="00A61C05">
        <w:rPr>
          <w:lang w:val="uk-UA"/>
        </w:rPr>
        <w:t>ВсьогоВикликів</w:t>
      </w:r>
      <w:proofErr w:type="spellEnd"/>
    </w:p>
    <w:p w14:paraId="73A3A78F" w14:textId="77777777" w:rsidR="00A61C05" w:rsidRPr="00A61C05" w:rsidRDefault="00A61C05" w:rsidP="00A61C05">
      <w:pPr>
        <w:pStyle w:val="aff5"/>
        <w:ind w:firstLine="0"/>
        <w:jc w:val="left"/>
        <w:rPr>
          <w:lang w:val="uk-UA"/>
        </w:rPr>
      </w:pPr>
      <w:r>
        <w:t>FROM</w:t>
      </w:r>
      <w:r w:rsidRPr="00A61C05">
        <w:rPr>
          <w:lang w:val="uk-UA"/>
        </w:rPr>
        <w:t xml:space="preserve"> прийом</w:t>
      </w:r>
    </w:p>
    <w:p w14:paraId="68600E36" w14:textId="77777777" w:rsidR="00A61C05" w:rsidRPr="00A61C05" w:rsidRDefault="00A61C05" w:rsidP="00A61C05">
      <w:pPr>
        <w:pStyle w:val="aff5"/>
        <w:ind w:firstLine="0"/>
        <w:jc w:val="left"/>
        <w:rPr>
          <w:lang w:val="uk-UA"/>
        </w:rPr>
      </w:pPr>
      <w:r>
        <w:t>GROUP</w:t>
      </w:r>
      <w:r w:rsidRPr="00A61C05">
        <w:rPr>
          <w:lang w:val="uk-UA"/>
        </w:rPr>
        <w:t xml:space="preserve"> </w:t>
      </w:r>
      <w:r>
        <w:t>BY</w:t>
      </w:r>
      <w:r w:rsidRPr="00A61C05">
        <w:rPr>
          <w:lang w:val="uk-UA"/>
        </w:rPr>
        <w:t xml:space="preserve"> </w:t>
      </w:r>
      <w:proofErr w:type="spellStart"/>
      <w:proofErr w:type="gramStart"/>
      <w:r w:rsidRPr="00A61C05">
        <w:rPr>
          <w:lang w:val="uk-UA"/>
        </w:rPr>
        <w:t>прийом.ДатаЗвернення</w:t>
      </w:r>
      <w:proofErr w:type="spellEnd"/>
      <w:proofErr w:type="gramEnd"/>
      <w:r w:rsidRPr="00A61C05">
        <w:rPr>
          <w:lang w:val="uk-UA"/>
        </w:rPr>
        <w:t xml:space="preserve">, </w:t>
      </w:r>
      <w:proofErr w:type="spellStart"/>
      <w:r w:rsidRPr="00A61C05">
        <w:rPr>
          <w:lang w:val="uk-UA"/>
        </w:rPr>
        <w:t>прийом.МісцеПрийому</w:t>
      </w:r>
      <w:proofErr w:type="spellEnd"/>
    </w:p>
    <w:p w14:paraId="480E11CC" w14:textId="77777777" w:rsidR="00A61C05" w:rsidRPr="00987DE3" w:rsidRDefault="00A61C05" w:rsidP="00A61C05">
      <w:pPr>
        <w:pStyle w:val="aff5"/>
        <w:ind w:firstLine="0"/>
        <w:jc w:val="left"/>
        <w:rPr>
          <w:lang w:val="uk-UA"/>
        </w:rPr>
      </w:pPr>
      <w:r>
        <w:t>HAVING</w:t>
      </w:r>
      <w:r w:rsidRPr="00987DE3">
        <w:rPr>
          <w:lang w:val="uk-UA"/>
        </w:rPr>
        <w:t xml:space="preserve"> (((</w:t>
      </w:r>
      <w:proofErr w:type="spellStart"/>
      <w:proofErr w:type="gramStart"/>
      <w:r w:rsidRPr="00987DE3">
        <w:rPr>
          <w:lang w:val="uk-UA"/>
        </w:rPr>
        <w:t>прийом.МісцеПрийому</w:t>
      </w:r>
      <w:proofErr w:type="spellEnd"/>
      <w:proofErr w:type="gramEnd"/>
      <w:r w:rsidRPr="00987DE3">
        <w:rPr>
          <w:lang w:val="uk-UA"/>
        </w:rPr>
        <w:t>)=</w:t>
      </w:r>
      <w:r w:rsidR="00987DE3" w:rsidRPr="00987DE3">
        <w:rPr>
          <w:lang w:val="uk-UA"/>
        </w:rPr>
        <w:t>«</w:t>
      </w:r>
      <w:r w:rsidRPr="00987DE3">
        <w:rPr>
          <w:lang w:val="uk-UA"/>
        </w:rPr>
        <w:t xml:space="preserve">у </w:t>
      </w:r>
      <w:proofErr w:type="spellStart"/>
      <w:r w:rsidRPr="00987DE3">
        <w:rPr>
          <w:lang w:val="uk-UA"/>
        </w:rPr>
        <w:t>паціента</w:t>
      </w:r>
      <w:proofErr w:type="spellEnd"/>
      <w:r w:rsidR="00987DE3" w:rsidRPr="00987DE3">
        <w:rPr>
          <w:lang w:val="uk-UA"/>
        </w:rPr>
        <w:t>»</w:t>
      </w:r>
      <w:r w:rsidRPr="00987DE3">
        <w:rPr>
          <w:lang w:val="uk-UA"/>
        </w:rPr>
        <w:t>));</w:t>
      </w:r>
    </w:p>
    <w:p w14:paraId="5ECD9354" w14:textId="77777777" w:rsidR="00A7312E" w:rsidRPr="00E800A2" w:rsidRDefault="00A7312E" w:rsidP="00A7312E">
      <w:pPr>
        <w:pStyle w:val="aff5"/>
        <w:rPr>
          <w:lang w:val="uk-UA"/>
        </w:rPr>
      </w:pPr>
      <w:r>
        <w:rPr>
          <w:lang w:val="uk-UA"/>
        </w:rPr>
        <w:t xml:space="preserve">Запит </w:t>
      </w:r>
      <w:r w:rsidRPr="00E800A2">
        <w:rPr>
          <w:lang w:val="uk-UA"/>
        </w:rPr>
        <w:t>про кількість хворих</w:t>
      </w:r>
      <w:r>
        <w:rPr>
          <w:lang w:val="uk-UA"/>
        </w:rPr>
        <w:t xml:space="preserve"> </w:t>
      </w:r>
      <w:r w:rsidRPr="00E800A2">
        <w:rPr>
          <w:lang w:val="uk-UA"/>
        </w:rPr>
        <w:t>вказаною хворобою</w:t>
      </w:r>
      <w:r>
        <w:rPr>
          <w:lang w:val="uk-UA"/>
        </w:rPr>
        <w:t>.</w:t>
      </w:r>
    </w:p>
    <w:p w14:paraId="0F99DDA7" w14:textId="77777777" w:rsidR="00A61C05" w:rsidRPr="00A7312E" w:rsidRDefault="00A61C05" w:rsidP="00A61C05">
      <w:pPr>
        <w:pStyle w:val="aff5"/>
        <w:ind w:firstLine="0"/>
        <w:jc w:val="left"/>
        <w:rPr>
          <w:lang w:val="uk-UA"/>
        </w:rPr>
      </w:pPr>
      <w:r>
        <w:t>SELECT</w:t>
      </w:r>
      <w:r w:rsidRPr="00A7312E">
        <w:rPr>
          <w:lang w:val="uk-UA"/>
        </w:rPr>
        <w:t xml:space="preserve"> </w:t>
      </w:r>
      <w:proofErr w:type="spellStart"/>
      <w:proofErr w:type="gramStart"/>
      <w:r w:rsidRPr="00A7312E">
        <w:rPr>
          <w:lang w:val="uk-UA"/>
        </w:rPr>
        <w:t>діагноз.Діагноз</w:t>
      </w:r>
      <w:proofErr w:type="spellEnd"/>
      <w:proofErr w:type="gramEnd"/>
      <w:r w:rsidRPr="00A7312E">
        <w:rPr>
          <w:lang w:val="uk-UA"/>
        </w:rPr>
        <w:t xml:space="preserve">, </w:t>
      </w:r>
      <w:proofErr w:type="spellStart"/>
      <w:r>
        <w:t>Count</w:t>
      </w:r>
      <w:proofErr w:type="spellEnd"/>
      <w:r w:rsidRPr="00A7312E">
        <w:rPr>
          <w:lang w:val="uk-UA"/>
        </w:rPr>
        <w:t>(</w:t>
      </w:r>
      <w:proofErr w:type="spellStart"/>
      <w:r w:rsidRPr="00A7312E">
        <w:rPr>
          <w:lang w:val="uk-UA"/>
        </w:rPr>
        <w:t>прийом.Діагноз</w:t>
      </w:r>
      <w:proofErr w:type="spellEnd"/>
      <w:r w:rsidRPr="00A7312E">
        <w:rPr>
          <w:lang w:val="uk-UA"/>
        </w:rPr>
        <w:t xml:space="preserve">) </w:t>
      </w:r>
      <w:r>
        <w:t>AS</w:t>
      </w:r>
      <w:r w:rsidRPr="00A7312E">
        <w:rPr>
          <w:lang w:val="uk-UA"/>
        </w:rPr>
        <w:t xml:space="preserve"> </w:t>
      </w:r>
      <w:proofErr w:type="spellStart"/>
      <w:r w:rsidRPr="00A7312E">
        <w:rPr>
          <w:lang w:val="uk-UA"/>
        </w:rPr>
        <w:t>КількістьХворих</w:t>
      </w:r>
      <w:proofErr w:type="spellEnd"/>
    </w:p>
    <w:p w14:paraId="1CD904DF" w14:textId="77777777" w:rsidR="00A61C05" w:rsidRPr="00E15570" w:rsidRDefault="00A61C05" w:rsidP="00A61C05">
      <w:pPr>
        <w:pStyle w:val="aff5"/>
        <w:ind w:firstLine="0"/>
        <w:jc w:val="left"/>
        <w:rPr>
          <w:lang w:val="uk-UA"/>
        </w:rPr>
      </w:pPr>
      <w:r>
        <w:t>FROM</w:t>
      </w:r>
      <w:r w:rsidRPr="00E15570">
        <w:rPr>
          <w:lang w:val="uk-UA"/>
        </w:rPr>
        <w:t xml:space="preserve"> діагноз </w:t>
      </w:r>
      <w:r>
        <w:t>INNER</w:t>
      </w:r>
      <w:r w:rsidRPr="00E15570">
        <w:rPr>
          <w:lang w:val="uk-UA"/>
        </w:rPr>
        <w:t xml:space="preserve"> </w:t>
      </w:r>
      <w:r>
        <w:t>JOIN</w:t>
      </w:r>
      <w:r w:rsidRPr="00E15570">
        <w:rPr>
          <w:lang w:val="uk-UA"/>
        </w:rPr>
        <w:t xml:space="preserve"> прийом </w:t>
      </w:r>
      <w:r>
        <w:t>ON</w:t>
      </w:r>
      <w:r w:rsidRPr="00E15570">
        <w:rPr>
          <w:lang w:val="uk-UA"/>
        </w:rPr>
        <w:t xml:space="preserve"> </w:t>
      </w:r>
      <w:proofErr w:type="spellStart"/>
      <w:proofErr w:type="gramStart"/>
      <w:r w:rsidRPr="00E15570">
        <w:rPr>
          <w:lang w:val="uk-UA"/>
        </w:rPr>
        <w:t>діагноз.КодДіагнозу</w:t>
      </w:r>
      <w:proofErr w:type="spellEnd"/>
      <w:proofErr w:type="gramEnd"/>
      <w:r w:rsidRPr="00E15570">
        <w:rPr>
          <w:lang w:val="uk-UA"/>
        </w:rPr>
        <w:t xml:space="preserve"> = </w:t>
      </w:r>
      <w:proofErr w:type="spellStart"/>
      <w:r w:rsidRPr="00E15570">
        <w:rPr>
          <w:lang w:val="uk-UA"/>
        </w:rPr>
        <w:t>прийом.Діагноз</w:t>
      </w:r>
      <w:proofErr w:type="spellEnd"/>
    </w:p>
    <w:p w14:paraId="4C9C9123" w14:textId="77777777" w:rsidR="00A61C05" w:rsidRPr="00E15570" w:rsidRDefault="00A61C05" w:rsidP="00A61C05">
      <w:pPr>
        <w:pStyle w:val="aff5"/>
        <w:ind w:firstLine="0"/>
        <w:jc w:val="left"/>
        <w:rPr>
          <w:lang w:val="uk-UA"/>
        </w:rPr>
      </w:pPr>
      <w:r>
        <w:t>GROUP</w:t>
      </w:r>
      <w:r w:rsidRPr="00E15570">
        <w:rPr>
          <w:lang w:val="uk-UA"/>
        </w:rPr>
        <w:t xml:space="preserve"> </w:t>
      </w:r>
      <w:r>
        <w:t>BY</w:t>
      </w:r>
      <w:r w:rsidRPr="00E15570">
        <w:rPr>
          <w:lang w:val="uk-UA"/>
        </w:rPr>
        <w:t xml:space="preserve"> </w:t>
      </w:r>
      <w:proofErr w:type="spellStart"/>
      <w:proofErr w:type="gramStart"/>
      <w:r w:rsidRPr="00E15570">
        <w:rPr>
          <w:lang w:val="uk-UA"/>
        </w:rPr>
        <w:t>діагноз.Діагноз</w:t>
      </w:r>
      <w:proofErr w:type="spellEnd"/>
      <w:proofErr w:type="gramEnd"/>
      <w:r w:rsidRPr="00E15570">
        <w:rPr>
          <w:lang w:val="uk-UA"/>
        </w:rPr>
        <w:t>;</w:t>
      </w:r>
    </w:p>
    <w:p w14:paraId="2D78D969" w14:textId="77777777" w:rsidR="003A77C9" w:rsidRPr="00E800A2" w:rsidRDefault="003A77C9" w:rsidP="003A77C9">
      <w:pPr>
        <w:pStyle w:val="aff5"/>
        <w:rPr>
          <w:lang w:val="uk-UA"/>
        </w:rPr>
      </w:pPr>
      <w:r>
        <w:rPr>
          <w:lang w:val="uk-UA"/>
        </w:rPr>
        <w:t>Запит про</w:t>
      </w:r>
      <w:r w:rsidRPr="00E800A2">
        <w:rPr>
          <w:lang w:val="uk-UA"/>
        </w:rPr>
        <w:t xml:space="preserve"> хвороб</w:t>
      </w:r>
      <w:r>
        <w:rPr>
          <w:lang w:val="uk-UA"/>
        </w:rPr>
        <w:t>у</w:t>
      </w:r>
      <w:r w:rsidRPr="00E800A2">
        <w:rPr>
          <w:lang w:val="uk-UA"/>
        </w:rPr>
        <w:t>, якою хворіють найчастіше</w:t>
      </w:r>
      <w:r>
        <w:rPr>
          <w:lang w:val="uk-UA"/>
        </w:rPr>
        <w:t>.</w:t>
      </w:r>
    </w:p>
    <w:p w14:paraId="103967FD" w14:textId="77777777" w:rsidR="00A61C05" w:rsidRPr="00E15570" w:rsidRDefault="00A61C05" w:rsidP="00A61C05">
      <w:pPr>
        <w:pStyle w:val="aff5"/>
        <w:ind w:firstLine="0"/>
        <w:jc w:val="left"/>
        <w:rPr>
          <w:lang w:val="uk-UA"/>
        </w:rPr>
      </w:pPr>
      <w:r>
        <w:t>SELECT</w:t>
      </w:r>
      <w:r w:rsidRPr="00E15570">
        <w:rPr>
          <w:lang w:val="uk-UA"/>
        </w:rPr>
        <w:t xml:space="preserve"> Діагноз, </w:t>
      </w:r>
      <w:proofErr w:type="spellStart"/>
      <w:r w:rsidRPr="00E15570">
        <w:rPr>
          <w:lang w:val="uk-UA"/>
        </w:rPr>
        <w:t>КількістьХворих</w:t>
      </w:r>
      <w:proofErr w:type="spellEnd"/>
    </w:p>
    <w:p w14:paraId="05571C65" w14:textId="77777777" w:rsidR="00A61C05" w:rsidRPr="00E15570" w:rsidRDefault="00A61C05" w:rsidP="00A61C05">
      <w:pPr>
        <w:pStyle w:val="aff5"/>
        <w:ind w:firstLine="0"/>
        <w:jc w:val="left"/>
        <w:rPr>
          <w:lang w:val="uk-UA"/>
        </w:rPr>
      </w:pPr>
      <w:r>
        <w:t>FROM</w:t>
      </w:r>
      <w:r w:rsidRPr="00E15570">
        <w:rPr>
          <w:lang w:val="uk-UA"/>
        </w:rPr>
        <w:t xml:space="preserve"> </w:t>
      </w:r>
      <w:proofErr w:type="spellStart"/>
      <w:r w:rsidRPr="00E15570">
        <w:rPr>
          <w:lang w:val="uk-UA"/>
        </w:rPr>
        <w:t>ЗапитКількістьХворихВказаноюХворобою</w:t>
      </w:r>
      <w:proofErr w:type="spellEnd"/>
    </w:p>
    <w:p w14:paraId="79E90D1A" w14:textId="77777777" w:rsidR="00A61C05" w:rsidRPr="00E15570" w:rsidRDefault="00A61C05" w:rsidP="00A61C05">
      <w:pPr>
        <w:pStyle w:val="aff5"/>
        <w:ind w:firstLine="0"/>
        <w:jc w:val="left"/>
        <w:rPr>
          <w:lang w:val="uk-UA"/>
        </w:rPr>
      </w:pPr>
      <w:r>
        <w:t>WHERE</w:t>
      </w:r>
      <w:r w:rsidRPr="00E15570">
        <w:rPr>
          <w:lang w:val="uk-UA"/>
        </w:rPr>
        <w:t xml:space="preserve"> </w:t>
      </w:r>
      <w:proofErr w:type="spellStart"/>
      <w:r w:rsidRPr="00E15570">
        <w:rPr>
          <w:lang w:val="uk-UA"/>
        </w:rPr>
        <w:t>КількістьХворих</w:t>
      </w:r>
      <w:proofErr w:type="spellEnd"/>
      <w:proofErr w:type="gramStart"/>
      <w:r w:rsidRPr="00E15570">
        <w:rPr>
          <w:lang w:val="uk-UA"/>
        </w:rPr>
        <w:t>=(</w:t>
      </w:r>
      <w:proofErr w:type="gramEnd"/>
    </w:p>
    <w:p w14:paraId="7CA8AA68" w14:textId="77777777" w:rsidR="00A61C05" w:rsidRPr="00E15570" w:rsidRDefault="00A61C05" w:rsidP="00A61C05">
      <w:pPr>
        <w:pStyle w:val="aff5"/>
        <w:ind w:firstLine="0"/>
        <w:jc w:val="left"/>
        <w:rPr>
          <w:lang w:val="uk-UA"/>
        </w:rPr>
      </w:pPr>
      <w:r>
        <w:t>SELECT</w:t>
      </w:r>
      <w:r w:rsidRPr="00E15570">
        <w:rPr>
          <w:lang w:val="uk-UA"/>
        </w:rPr>
        <w:t xml:space="preserve"> </w:t>
      </w:r>
      <w:proofErr w:type="gramStart"/>
      <w:r>
        <w:t>Max</w:t>
      </w:r>
      <w:r w:rsidRPr="00E15570">
        <w:rPr>
          <w:lang w:val="uk-UA"/>
        </w:rPr>
        <w:t>(</w:t>
      </w:r>
      <w:proofErr w:type="spellStart"/>
      <w:proofErr w:type="gramEnd"/>
      <w:r w:rsidRPr="00E15570">
        <w:rPr>
          <w:lang w:val="uk-UA"/>
        </w:rPr>
        <w:t>ЗапитКількістьХворихВказаноюХворобою.КількістьХворих</w:t>
      </w:r>
      <w:proofErr w:type="spellEnd"/>
      <w:r w:rsidRPr="00E15570">
        <w:rPr>
          <w:lang w:val="uk-UA"/>
        </w:rPr>
        <w:t xml:space="preserve">) </w:t>
      </w:r>
      <w:r>
        <w:t>AS</w:t>
      </w:r>
      <w:r w:rsidRPr="00E15570">
        <w:rPr>
          <w:lang w:val="uk-UA"/>
        </w:rPr>
        <w:t xml:space="preserve"> </w:t>
      </w:r>
      <w:proofErr w:type="spellStart"/>
      <w:r w:rsidRPr="00E15570">
        <w:rPr>
          <w:lang w:val="uk-UA"/>
        </w:rPr>
        <w:t>НайчастішеХворіють</w:t>
      </w:r>
      <w:proofErr w:type="spellEnd"/>
    </w:p>
    <w:p w14:paraId="6D9E63AB" w14:textId="77777777" w:rsidR="00A61C05" w:rsidRPr="00E15570" w:rsidRDefault="00A61C05" w:rsidP="00A61C05">
      <w:pPr>
        <w:pStyle w:val="aff5"/>
        <w:ind w:firstLine="0"/>
        <w:jc w:val="left"/>
        <w:rPr>
          <w:lang w:val="uk-UA"/>
        </w:rPr>
      </w:pPr>
      <w:r>
        <w:t>FROM</w:t>
      </w:r>
      <w:r w:rsidRPr="00E15570">
        <w:rPr>
          <w:lang w:val="uk-UA"/>
        </w:rPr>
        <w:t xml:space="preserve"> </w:t>
      </w:r>
      <w:proofErr w:type="spellStart"/>
      <w:r w:rsidRPr="00E15570">
        <w:rPr>
          <w:lang w:val="uk-UA"/>
        </w:rPr>
        <w:t>ЗапитКількістьХворихВказаноюХворобою</w:t>
      </w:r>
      <w:proofErr w:type="spellEnd"/>
      <w:r w:rsidRPr="00E15570">
        <w:rPr>
          <w:lang w:val="uk-UA"/>
        </w:rPr>
        <w:t>);</w:t>
      </w:r>
    </w:p>
    <w:p w14:paraId="70629C1E" w14:textId="77777777" w:rsidR="00D92155" w:rsidRDefault="00A61C05" w:rsidP="00C475F8">
      <w:pPr>
        <w:pStyle w:val="aff5"/>
        <w:rPr>
          <w:lang w:val="uk-UA"/>
        </w:rPr>
      </w:pPr>
      <w:r>
        <w:rPr>
          <w:lang w:val="uk-UA"/>
        </w:rPr>
        <w:t>Додаткові умови фільтрації даних створено при розробці інтерфейсу.</w:t>
      </w:r>
    </w:p>
    <w:p w14:paraId="120C14A0" w14:textId="77777777" w:rsidR="00D92155" w:rsidRPr="00D92155" w:rsidRDefault="00D92155" w:rsidP="00D92155">
      <w:pPr>
        <w:pStyle w:val="aff5"/>
        <w:rPr>
          <w:lang w:val="uk-UA"/>
        </w:rPr>
      </w:pPr>
      <w:r w:rsidRPr="00D92155">
        <w:rPr>
          <w:lang w:val="uk-UA"/>
        </w:rPr>
        <w:lastRenderedPageBreak/>
        <w:t>Для зручності користування інформаційною системою було створено головну форму. Вона містить меню для відкриття інших форм для введення та редагування даних по всіх перерахованих вище об'єктах. При зміні інформації у формах автоматично оновлюється інформація в таблицях бази даних, при додаванні записів у форми автоматично додаються дані до таблиць бази даних.</w:t>
      </w:r>
    </w:p>
    <w:p w14:paraId="747FFCFD" w14:textId="77777777" w:rsidR="00D92155" w:rsidRPr="00D92155" w:rsidRDefault="00D92155" w:rsidP="00D92155">
      <w:pPr>
        <w:pStyle w:val="aff5"/>
        <w:rPr>
          <w:lang w:val="uk-UA"/>
        </w:rPr>
      </w:pPr>
      <w:r w:rsidRPr="00D92155">
        <w:rPr>
          <w:lang w:val="uk-UA"/>
        </w:rPr>
        <w:t>Розроблена програма виконує такі функції:</w:t>
      </w:r>
    </w:p>
    <w:p w14:paraId="6D195EF5" w14:textId="77777777" w:rsidR="00D92155" w:rsidRPr="00D92155" w:rsidRDefault="00D92155" w:rsidP="00D92155">
      <w:pPr>
        <w:pStyle w:val="a"/>
        <w:rPr>
          <w:lang w:val="uk-UA"/>
        </w:rPr>
      </w:pPr>
      <w:r w:rsidRPr="00D92155">
        <w:rPr>
          <w:lang w:val="uk-UA"/>
        </w:rPr>
        <w:t>керування програмою за допомогою меню головної кнопкової форми;</w:t>
      </w:r>
    </w:p>
    <w:p w14:paraId="015CD053" w14:textId="77777777" w:rsidR="00D92155" w:rsidRPr="00D92155" w:rsidRDefault="00D92155" w:rsidP="00D92155">
      <w:pPr>
        <w:pStyle w:val="a"/>
        <w:rPr>
          <w:lang w:val="uk-UA"/>
        </w:rPr>
      </w:pPr>
      <w:r w:rsidRPr="00D92155">
        <w:rPr>
          <w:lang w:val="uk-UA"/>
        </w:rPr>
        <w:t>введення, форматування та видалення даних з БД за допомогою відповідних форм;</w:t>
      </w:r>
    </w:p>
    <w:p w14:paraId="60B0A23E" w14:textId="77777777" w:rsidR="00D92155" w:rsidRPr="00D92155" w:rsidRDefault="00D92155" w:rsidP="00D92155">
      <w:pPr>
        <w:pStyle w:val="a"/>
        <w:rPr>
          <w:lang w:val="uk-UA"/>
        </w:rPr>
      </w:pPr>
      <w:r w:rsidRPr="00D92155">
        <w:rPr>
          <w:lang w:val="uk-UA"/>
        </w:rPr>
        <w:t>виконання запитів.</w:t>
      </w:r>
    </w:p>
    <w:p w14:paraId="734D1729" w14:textId="77777777" w:rsidR="00D92155" w:rsidRPr="00D92155" w:rsidRDefault="00D92155" w:rsidP="00D92155">
      <w:pPr>
        <w:pStyle w:val="aff5"/>
        <w:rPr>
          <w:lang w:val="uk-UA"/>
        </w:rPr>
      </w:pPr>
      <w:r w:rsidRPr="00D92155">
        <w:rPr>
          <w:lang w:val="uk-UA"/>
        </w:rPr>
        <w:t>Програма працює в діалоговому режимі, який надає користувачеві обмежену можливість взаємодіяти з інформацією, що зберігається в системі в режимі реального часу, отримуючи при цьому всю необхідну інформацію для вирішення функціональних завдань.</w:t>
      </w:r>
    </w:p>
    <w:p w14:paraId="6F7E881D" w14:textId="77777777" w:rsidR="00D92155" w:rsidRPr="00D92155" w:rsidRDefault="00D92155" w:rsidP="00D92155">
      <w:pPr>
        <w:pStyle w:val="aff5"/>
        <w:rPr>
          <w:lang w:val="uk-UA"/>
        </w:rPr>
      </w:pPr>
      <w:r w:rsidRPr="00D92155">
        <w:rPr>
          <w:lang w:val="uk-UA"/>
        </w:rPr>
        <w:t>Форми – це засіб представлення інформації для перегляду, зміни чи друкування даних у вигляді, зручному для сприйняття користувачами. Використання форм суттєво полегшує введення та контроль даних. Крім того, форми є основною частиною інтерфейсу прикладної програми навколо форм і будується весь алгоритм роботи програми, так як кінцевий користувач не бачить нічого, крім набору форм. Події, що виникають під час роботи з формами, визначають логіку роботи програми.</w:t>
      </w:r>
    </w:p>
    <w:p w14:paraId="6438A310" w14:textId="77777777" w:rsidR="00D92155" w:rsidRPr="00D92155" w:rsidRDefault="00D92155" w:rsidP="00D92155">
      <w:pPr>
        <w:pStyle w:val="aff5"/>
        <w:rPr>
          <w:lang w:val="uk-UA"/>
        </w:rPr>
      </w:pPr>
      <w:r w:rsidRPr="00D92155">
        <w:rPr>
          <w:lang w:val="uk-UA"/>
        </w:rPr>
        <w:t>Вибравши необхідну кнопку або елемент меню на формі, користувач переходить до наступної форми. У цих формах виконуються введення даних, пошук та виведення інформації у певні компоненти на формі. На головній формі є пункт меню виходу із програми.</w:t>
      </w:r>
    </w:p>
    <w:p w14:paraId="6BD4979E" w14:textId="77777777" w:rsidR="00D92155" w:rsidRPr="00D92155" w:rsidRDefault="00D92155" w:rsidP="00D92155">
      <w:pPr>
        <w:pStyle w:val="aff5"/>
        <w:rPr>
          <w:lang w:val="uk-UA"/>
        </w:rPr>
      </w:pPr>
      <w:r w:rsidRPr="00D92155">
        <w:rPr>
          <w:lang w:val="uk-UA"/>
        </w:rPr>
        <w:t xml:space="preserve">При запуску програми відкривається </w:t>
      </w:r>
      <w:r w:rsidR="00A626B5">
        <w:rPr>
          <w:lang w:val="uk-UA"/>
        </w:rPr>
        <w:t xml:space="preserve">головна </w:t>
      </w:r>
      <w:r w:rsidRPr="00D92155">
        <w:rPr>
          <w:lang w:val="uk-UA"/>
        </w:rPr>
        <w:t>форма</w:t>
      </w:r>
      <w:r w:rsidR="00A626B5">
        <w:rPr>
          <w:lang w:val="uk-UA"/>
        </w:rPr>
        <w:t>.</w:t>
      </w:r>
      <w:r w:rsidRPr="00D92155">
        <w:rPr>
          <w:lang w:val="uk-UA"/>
        </w:rPr>
        <w:t xml:space="preserve"> У головній формі необхідно вибрати потрібний режим роботи, вибравши меню:</w:t>
      </w:r>
    </w:p>
    <w:p w14:paraId="55C97D6F" w14:textId="77777777" w:rsidR="00D92155" w:rsidRPr="00D92155" w:rsidRDefault="00D92155" w:rsidP="00A626B5">
      <w:pPr>
        <w:pStyle w:val="a"/>
        <w:rPr>
          <w:lang w:val="uk-UA"/>
        </w:rPr>
      </w:pPr>
      <w:r w:rsidRPr="00D92155">
        <w:rPr>
          <w:lang w:val="uk-UA"/>
        </w:rPr>
        <w:t>Файл;</w:t>
      </w:r>
    </w:p>
    <w:p w14:paraId="2DDE010A" w14:textId="77777777" w:rsidR="00D92155" w:rsidRPr="00D92155" w:rsidRDefault="00D92155" w:rsidP="00A626B5">
      <w:pPr>
        <w:pStyle w:val="a"/>
        <w:rPr>
          <w:lang w:val="uk-UA"/>
        </w:rPr>
      </w:pPr>
      <w:r w:rsidRPr="00D92155">
        <w:rPr>
          <w:lang w:val="uk-UA"/>
        </w:rPr>
        <w:t>Довідники;</w:t>
      </w:r>
    </w:p>
    <w:p w14:paraId="38DA9DD2" w14:textId="77777777" w:rsidR="00426AC3" w:rsidRPr="00B51B9F" w:rsidRDefault="00A626B5" w:rsidP="00C56F32">
      <w:pPr>
        <w:pStyle w:val="a"/>
        <w:rPr>
          <w:lang w:val="uk-UA"/>
        </w:rPr>
      </w:pPr>
      <w:r w:rsidRPr="00B51B9F">
        <w:rPr>
          <w:lang w:val="uk-UA"/>
        </w:rPr>
        <w:t>Облік в поліклініці</w:t>
      </w:r>
      <w:r w:rsidR="00B51B9F" w:rsidRPr="00B51B9F">
        <w:rPr>
          <w:lang w:val="uk-UA"/>
        </w:rPr>
        <w:t>.</w:t>
      </w:r>
      <w:r w:rsidR="00426AC3" w:rsidRPr="00B51B9F">
        <w:rPr>
          <w:lang w:val="uk-UA"/>
        </w:rPr>
        <w:br w:type="page"/>
      </w:r>
    </w:p>
    <w:p w14:paraId="35E55C2E" w14:textId="77777777" w:rsidR="00F54708" w:rsidRPr="00E800A2" w:rsidRDefault="00F54708" w:rsidP="00364ECB">
      <w:pPr>
        <w:pStyle w:val="1"/>
      </w:pPr>
      <w:bookmarkStart w:id="22" w:name="_Toc132023970"/>
      <w:r w:rsidRPr="00E800A2">
        <w:lastRenderedPageBreak/>
        <w:t>3.</w:t>
      </w:r>
      <w:r w:rsidRPr="00E800A2">
        <w:tab/>
        <w:t>ЗАКЛЮЧНА ЧАСТИНА</w:t>
      </w:r>
      <w:bookmarkEnd w:id="22"/>
    </w:p>
    <w:p w14:paraId="3B0E10DA" w14:textId="77777777" w:rsidR="00F54708" w:rsidRPr="00E800A2" w:rsidRDefault="00F54708" w:rsidP="00364ECB">
      <w:pPr>
        <w:pStyle w:val="2"/>
        <w:rPr>
          <w:lang w:val="uk-UA"/>
        </w:rPr>
      </w:pPr>
      <w:bookmarkStart w:id="23" w:name="_Toc132023971"/>
      <w:r w:rsidRPr="00E800A2">
        <w:rPr>
          <w:lang w:val="uk-UA"/>
        </w:rPr>
        <w:t>3.1.</w:t>
      </w:r>
      <w:r w:rsidRPr="00E800A2">
        <w:rPr>
          <w:lang w:val="uk-UA"/>
        </w:rPr>
        <w:tab/>
        <w:t>Тестування програми і аналіз отриманих результатів</w:t>
      </w:r>
      <w:bookmarkEnd w:id="23"/>
    </w:p>
    <w:p w14:paraId="25A94141" w14:textId="77777777" w:rsidR="00BD5EC0" w:rsidRPr="00BD5EC0" w:rsidRDefault="00BD5EC0" w:rsidP="00BD5EC0">
      <w:pPr>
        <w:pStyle w:val="aff5"/>
        <w:rPr>
          <w:lang w:val="uk-UA"/>
        </w:rPr>
      </w:pPr>
      <w:r w:rsidRPr="00BD5EC0">
        <w:rPr>
          <w:lang w:val="uk-UA"/>
        </w:rPr>
        <w:t>Дуже важливим етапом розроблення є проведення випробувань програми. Проведення випробувань програми призначене для аналізу відповідності розробленого програмного засобу вимогам, що висуваються до нього [24].</w:t>
      </w:r>
    </w:p>
    <w:p w14:paraId="69392E15" w14:textId="77777777" w:rsidR="00BD5EC0" w:rsidRPr="00BD5EC0" w:rsidRDefault="00BD5EC0" w:rsidP="00BD5EC0">
      <w:pPr>
        <w:pStyle w:val="aff5"/>
        <w:rPr>
          <w:lang w:val="uk-UA"/>
        </w:rPr>
      </w:pPr>
      <w:r w:rsidRPr="00BD5EC0">
        <w:rPr>
          <w:lang w:val="uk-UA"/>
        </w:rPr>
        <w:t xml:space="preserve">Для контролю за правильністю вирішення завдання та роботи програми, як метод проведення випробувань виберемо тестування роботи системи за методом </w:t>
      </w:r>
      <w:r w:rsidR="00987DE3">
        <w:rPr>
          <w:lang w:val="uk-UA"/>
        </w:rPr>
        <w:t>«</w:t>
      </w:r>
      <w:r w:rsidRPr="00BD5EC0">
        <w:rPr>
          <w:lang w:val="uk-UA"/>
        </w:rPr>
        <w:t>Чорної скриньки</w:t>
      </w:r>
      <w:r w:rsidR="00987DE3">
        <w:rPr>
          <w:lang w:val="uk-UA"/>
        </w:rPr>
        <w:t>»</w:t>
      </w:r>
      <w:r w:rsidRPr="00BD5EC0">
        <w:rPr>
          <w:lang w:val="uk-UA"/>
        </w:rPr>
        <w:t>.</w:t>
      </w:r>
    </w:p>
    <w:p w14:paraId="51A9C2CE" w14:textId="77777777" w:rsidR="00BD5EC0" w:rsidRPr="00BD5EC0" w:rsidRDefault="00BD5EC0" w:rsidP="00BD5EC0">
      <w:pPr>
        <w:pStyle w:val="aff5"/>
        <w:rPr>
          <w:lang w:val="uk-UA"/>
        </w:rPr>
      </w:pPr>
      <w:r w:rsidRPr="00BD5EC0">
        <w:rPr>
          <w:lang w:val="uk-UA"/>
        </w:rPr>
        <w:t xml:space="preserve">Тестування за методом </w:t>
      </w:r>
      <w:r w:rsidR="00987DE3">
        <w:rPr>
          <w:lang w:val="uk-UA"/>
        </w:rPr>
        <w:t>«</w:t>
      </w:r>
      <w:r w:rsidRPr="00BD5EC0">
        <w:rPr>
          <w:lang w:val="uk-UA"/>
        </w:rPr>
        <w:t>Чорної скриньки</w:t>
      </w:r>
      <w:r w:rsidR="00987DE3">
        <w:rPr>
          <w:lang w:val="uk-UA"/>
        </w:rPr>
        <w:t>»</w:t>
      </w:r>
      <w:r w:rsidRPr="00BD5EC0">
        <w:rPr>
          <w:lang w:val="uk-UA"/>
        </w:rPr>
        <w:t xml:space="preserve"> – це тестування програмного забезпечення, при якому функціональні можливості програмних додатків перевіряються без знання внутрішньої структури коду, деталей реалізації та внутрішніх шляхів. Тестування за методом </w:t>
      </w:r>
      <w:r w:rsidR="00987DE3">
        <w:rPr>
          <w:lang w:val="uk-UA"/>
        </w:rPr>
        <w:t>«</w:t>
      </w:r>
      <w:r w:rsidRPr="00BD5EC0">
        <w:rPr>
          <w:lang w:val="uk-UA"/>
        </w:rPr>
        <w:t>Чорної скриньки</w:t>
      </w:r>
      <w:r w:rsidR="00987DE3">
        <w:rPr>
          <w:lang w:val="uk-UA"/>
        </w:rPr>
        <w:t>»</w:t>
      </w:r>
      <w:r w:rsidRPr="00BD5EC0">
        <w:rPr>
          <w:lang w:val="uk-UA"/>
        </w:rPr>
        <w:t xml:space="preserve"> здебільшого фокусується на введенні та виведенні програмних додатків і повністю ґрунтується на вимогах та специфікаціях програмного забезпечення (рисунок </w:t>
      </w:r>
      <w:r w:rsidR="00987DE3">
        <w:rPr>
          <w:lang w:val="uk-UA"/>
        </w:rPr>
        <w:t>3</w:t>
      </w:r>
      <w:r>
        <w:rPr>
          <w:lang w:val="uk-UA"/>
        </w:rPr>
        <w:t>.</w:t>
      </w:r>
      <w:r w:rsidR="00987DE3">
        <w:rPr>
          <w:lang w:val="uk-UA"/>
        </w:rPr>
        <w:t>1</w:t>
      </w:r>
      <w:r w:rsidRPr="00BD5EC0">
        <w:rPr>
          <w:lang w:val="uk-UA"/>
        </w:rPr>
        <w:t>).</w:t>
      </w:r>
    </w:p>
    <w:p w14:paraId="78A3373E" w14:textId="77777777" w:rsidR="00BD5EC0" w:rsidRPr="00BD5EC0" w:rsidRDefault="00BD5EC0" w:rsidP="00BD5EC0">
      <w:pPr>
        <w:pStyle w:val="aff1"/>
        <w:rPr>
          <w:lang w:val="uk-UA"/>
        </w:rPr>
      </w:pPr>
      <w:r>
        <w:drawing>
          <wp:inline distT="0" distB="0" distL="0" distR="0" wp14:anchorId="2901D3C8" wp14:editId="46265D79">
            <wp:extent cx="5867400" cy="2933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2933700"/>
                    </a:xfrm>
                    <a:prstGeom prst="rect">
                      <a:avLst/>
                    </a:prstGeom>
                    <a:noFill/>
                    <a:ln>
                      <a:noFill/>
                    </a:ln>
                  </pic:spPr>
                </pic:pic>
              </a:graphicData>
            </a:graphic>
          </wp:inline>
        </w:drawing>
      </w:r>
    </w:p>
    <w:p w14:paraId="288B40A2" w14:textId="77777777" w:rsidR="00BD5EC0" w:rsidRPr="00BD5EC0" w:rsidRDefault="00BD5EC0" w:rsidP="00BD5EC0">
      <w:pPr>
        <w:pStyle w:val="aff1"/>
        <w:rPr>
          <w:lang w:val="uk-UA"/>
        </w:rPr>
      </w:pPr>
      <w:r w:rsidRPr="00BD5EC0">
        <w:rPr>
          <w:lang w:val="uk-UA"/>
        </w:rPr>
        <w:t xml:space="preserve">Рисунок </w:t>
      </w:r>
      <w:r w:rsidR="00987DE3">
        <w:rPr>
          <w:lang w:val="uk-UA"/>
        </w:rPr>
        <w:t>3</w:t>
      </w:r>
      <w:r>
        <w:rPr>
          <w:lang w:val="uk-UA"/>
        </w:rPr>
        <w:t>.</w:t>
      </w:r>
      <w:r w:rsidR="00987DE3">
        <w:rPr>
          <w:lang w:val="uk-UA"/>
        </w:rPr>
        <w:t>1</w:t>
      </w:r>
      <w:r w:rsidRPr="00BD5EC0">
        <w:rPr>
          <w:lang w:val="uk-UA"/>
        </w:rPr>
        <w:t xml:space="preserve"> – Схема тестування за методом </w:t>
      </w:r>
      <w:r w:rsidR="00987DE3">
        <w:rPr>
          <w:lang w:val="uk-UA"/>
        </w:rPr>
        <w:t>«</w:t>
      </w:r>
      <w:r w:rsidRPr="00BD5EC0">
        <w:rPr>
          <w:lang w:val="uk-UA"/>
        </w:rPr>
        <w:t>Чорної скриньки</w:t>
      </w:r>
      <w:r w:rsidR="00987DE3">
        <w:rPr>
          <w:lang w:val="uk-UA"/>
        </w:rPr>
        <w:t>»</w:t>
      </w:r>
    </w:p>
    <w:p w14:paraId="013B4B1E" w14:textId="77777777" w:rsidR="00BD5EC0" w:rsidRPr="00BD5EC0" w:rsidRDefault="00BD5EC0" w:rsidP="00BD5EC0">
      <w:pPr>
        <w:pStyle w:val="aff5"/>
        <w:rPr>
          <w:lang w:val="uk-UA"/>
        </w:rPr>
      </w:pPr>
    </w:p>
    <w:p w14:paraId="5ABD5D38" w14:textId="77777777" w:rsidR="00BD5EC0" w:rsidRPr="00BD5EC0" w:rsidRDefault="00BD5EC0" w:rsidP="00BD5EC0">
      <w:pPr>
        <w:pStyle w:val="aff5"/>
        <w:rPr>
          <w:lang w:val="uk-UA"/>
        </w:rPr>
      </w:pPr>
      <w:r w:rsidRPr="00BD5EC0">
        <w:rPr>
          <w:lang w:val="uk-UA"/>
        </w:rPr>
        <w:t xml:space="preserve">Тестування за методом </w:t>
      </w:r>
      <w:r w:rsidR="00987DE3">
        <w:rPr>
          <w:lang w:val="uk-UA"/>
        </w:rPr>
        <w:t>«</w:t>
      </w:r>
      <w:r w:rsidRPr="00BD5EC0">
        <w:rPr>
          <w:lang w:val="uk-UA"/>
        </w:rPr>
        <w:t>Чорної скриньки</w:t>
      </w:r>
      <w:r w:rsidR="00987DE3">
        <w:rPr>
          <w:lang w:val="uk-UA"/>
        </w:rPr>
        <w:t>»</w:t>
      </w:r>
      <w:r w:rsidRPr="00BD5EC0">
        <w:rPr>
          <w:lang w:val="uk-UA"/>
        </w:rPr>
        <w:t xml:space="preserve"> включає наступні етапи:</w:t>
      </w:r>
    </w:p>
    <w:p w14:paraId="2DAE0457" w14:textId="77777777" w:rsidR="00BD5EC0" w:rsidRPr="00BD5EC0" w:rsidRDefault="00BD5EC0" w:rsidP="00BD5EC0">
      <w:pPr>
        <w:pStyle w:val="a"/>
        <w:rPr>
          <w:lang w:val="uk-UA"/>
        </w:rPr>
      </w:pPr>
      <w:r w:rsidRPr="00BD5EC0">
        <w:rPr>
          <w:lang w:val="uk-UA"/>
        </w:rPr>
        <w:lastRenderedPageBreak/>
        <w:t>вивчення вихідних вимог до програмного забезпечення та специфікацій проекту;</w:t>
      </w:r>
    </w:p>
    <w:p w14:paraId="07E93821" w14:textId="77777777" w:rsidR="00BD5EC0" w:rsidRPr="00BD5EC0" w:rsidRDefault="00BD5EC0" w:rsidP="00BD5EC0">
      <w:pPr>
        <w:pStyle w:val="a"/>
        <w:rPr>
          <w:lang w:val="uk-UA"/>
        </w:rPr>
      </w:pPr>
      <w:r w:rsidRPr="00BD5EC0">
        <w:rPr>
          <w:lang w:val="uk-UA"/>
        </w:rPr>
        <w:t>вибір допустимих вхідних даних для позитивних тестових сценаріїв та недопустимих вхідних даних для негативних.;</w:t>
      </w:r>
    </w:p>
    <w:p w14:paraId="191AF826" w14:textId="77777777" w:rsidR="00BD5EC0" w:rsidRPr="00BD5EC0" w:rsidRDefault="00BD5EC0" w:rsidP="00BD5EC0">
      <w:pPr>
        <w:pStyle w:val="a"/>
        <w:rPr>
          <w:lang w:val="uk-UA"/>
        </w:rPr>
      </w:pPr>
      <w:r w:rsidRPr="00BD5EC0">
        <w:rPr>
          <w:lang w:val="uk-UA"/>
        </w:rPr>
        <w:t>визначення очікуваних результатів як для позитивних, так і для негативних тестових сценаріїв;</w:t>
      </w:r>
    </w:p>
    <w:p w14:paraId="3AAE7916" w14:textId="77777777" w:rsidR="00BD5EC0" w:rsidRPr="00BD5EC0" w:rsidRDefault="00BD5EC0" w:rsidP="00BD5EC0">
      <w:pPr>
        <w:pStyle w:val="a"/>
        <w:rPr>
          <w:lang w:val="uk-UA"/>
        </w:rPr>
      </w:pPr>
      <w:r w:rsidRPr="00BD5EC0">
        <w:rPr>
          <w:lang w:val="uk-UA"/>
        </w:rPr>
        <w:t>підготовка тестових випадків з усіма певними вхідними даними;</w:t>
      </w:r>
    </w:p>
    <w:p w14:paraId="52680C12" w14:textId="77777777" w:rsidR="00BD5EC0" w:rsidRPr="00BD5EC0" w:rsidRDefault="00BD5EC0" w:rsidP="00BD5EC0">
      <w:pPr>
        <w:pStyle w:val="a"/>
        <w:rPr>
          <w:lang w:val="uk-UA"/>
        </w:rPr>
      </w:pPr>
      <w:r w:rsidRPr="00BD5EC0">
        <w:rPr>
          <w:lang w:val="uk-UA"/>
        </w:rPr>
        <w:t>виконання готових тест-кейсів;</w:t>
      </w:r>
    </w:p>
    <w:p w14:paraId="7CA3E886" w14:textId="77777777" w:rsidR="00BD5EC0" w:rsidRPr="00BD5EC0" w:rsidRDefault="00BD5EC0" w:rsidP="00BD5EC0">
      <w:pPr>
        <w:pStyle w:val="a"/>
        <w:rPr>
          <w:lang w:val="uk-UA"/>
        </w:rPr>
      </w:pPr>
      <w:r w:rsidRPr="00BD5EC0">
        <w:rPr>
          <w:lang w:val="uk-UA"/>
        </w:rPr>
        <w:t>порівняння фактичних результатів з очікуваними;</w:t>
      </w:r>
    </w:p>
    <w:p w14:paraId="371C62A7" w14:textId="77777777" w:rsidR="00426AC3" w:rsidRDefault="00BD5EC0" w:rsidP="00BD5EC0">
      <w:pPr>
        <w:pStyle w:val="a"/>
        <w:rPr>
          <w:lang w:val="uk-UA"/>
        </w:rPr>
      </w:pPr>
      <w:r w:rsidRPr="00BD5EC0">
        <w:rPr>
          <w:lang w:val="uk-UA"/>
        </w:rPr>
        <w:t>повторне тестування після виправлення помилок, якщо такі є.</w:t>
      </w:r>
    </w:p>
    <w:p w14:paraId="570171D0" w14:textId="77777777" w:rsidR="00F228BC" w:rsidRPr="00F228BC" w:rsidRDefault="00F228BC" w:rsidP="00F228BC">
      <w:pPr>
        <w:pStyle w:val="aff5"/>
        <w:rPr>
          <w:lang w:val="uk-UA"/>
        </w:rPr>
      </w:pPr>
      <w:r w:rsidRPr="00F228BC">
        <w:rPr>
          <w:lang w:val="uk-UA"/>
        </w:rPr>
        <w:t xml:space="preserve">Для тестування програми за методом </w:t>
      </w:r>
      <w:r w:rsidR="00987DE3">
        <w:rPr>
          <w:lang w:val="uk-UA"/>
        </w:rPr>
        <w:t>«</w:t>
      </w:r>
      <w:r w:rsidRPr="00F228BC">
        <w:rPr>
          <w:lang w:val="uk-UA"/>
        </w:rPr>
        <w:t>Чорної скриньки</w:t>
      </w:r>
      <w:r w:rsidR="00987DE3">
        <w:rPr>
          <w:lang w:val="uk-UA"/>
        </w:rPr>
        <w:t>»</w:t>
      </w:r>
      <w:r w:rsidRPr="00F228BC">
        <w:rPr>
          <w:lang w:val="uk-UA"/>
        </w:rPr>
        <w:t xml:space="preserve"> необхідно виділити правильні та неправильні класи еквівалентності та виконати дії, як для правильних, так і для неправильних класів еквівалентності та щодо реакції системи визначити, чи правильно працює програма.</w:t>
      </w:r>
    </w:p>
    <w:p w14:paraId="6D782DE6" w14:textId="77777777" w:rsidR="00F228BC" w:rsidRPr="00F228BC" w:rsidRDefault="00F228BC" w:rsidP="00F228BC">
      <w:pPr>
        <w:pStyle w:val="aff5"/>
        <w:rPr>
          <w:lang w:val="uk-UA"/>
        </w:rPr>
      </w:pPr>
      <w:r w:rsidRPr="00F228BC">
        <w:rPr>
          <w:lang w:val="uk-UA"/>
        </w:rPr>
        <w:t>Виділимо правильні класи еквівалентності:</w:t>
      </w:r>
    </w:p>
    <w:p w14:paraId="3685BBA1" w14:textId="77777777" w:rsidR="00F228BC" w:rsidRPr="00F228BC" w:rsidRDefault="00F228BC" w:rsidP="00F228BC">
      <w:pPr>
        <w:pStyle w:val="aff5"/>
        <w:rPr>
          <w:lang w:val="uk-UA"/>
        </w:rPr>
      </w:pPr>
      <w:r w:rsidRPr="00F228BC">
        <w:rPr>
          <w:lang w:val="uk-UA"/>
        </w:rPr>
        <w:t>1. Файл бази даних розташований у папці з програмою.</w:t>
      </w:r>
    </w:p>
    <w:p w14:paraId="437BD8B1" w14:textId="77777777" w:rsidR="00F228BC" w:rsidRPr="00F228BC" w:rsidRDefault="00F228BC" w:rsidP="00F228BC">
      <w:pPr>
        <w:pStyle w:val="aff5"/>
        <w:rPr>
          <w:lang w:val="uk-UA"/>
        </w:rPr>
      </w:pPr>
      <w:r w:rsidRPr="00F228BC">
        <w:rPr>
          <w:lang w:val="uk-UA"/>
        </w:rPr>
        <w:t>2. Під час введення коректних значень полів таблиць довідників виконується перевірка тип даних.</w:t>
      </w:r>
    </w:p>
    <w:p w14:paraId="0134E9E7" w14:textId="77777777" w:rsidR="00F228BC" w:rsidRPr="00F228BC" w:rsidRDefault="00F228BC" w:rsidP="00F228BC">
      <w:pPr>
        <w:pStyle w:val="aff5"/>
        <w:rPr>
          <w:lang w:val="uk-UA"/>
        </w:rPr>
      </w:pPr>
      <w:r w:rsidRPr="00F228BC">
        <w:rPr>
          <w:lang w:val="uk-UA"/>
        </w:rPr>
        <w:t>3. При натисканні на кнопк</w:t>
      </w:r>
      <w:r>
        <w:rPr>
          <w:lang w:val="uk-UA"/>
        </w:rPr>
        <w:t>и</w:t>
      </w:r>
      <w:r w:rsidRPr="00F228BC">
        <w:rPr>
          <w:lang w:val="uk-UA"/>
        </w:rPr>
        <w:t xml:space="preserve"> </w:t>
      </w:r>
      <w:r>
        <w:rPr>
          <w:lang w:val="uk-UA"/>
        </w:rPr>
        <w:t>виконуються запрограмовані дії</w:t>
      </w:r>
      <w:r w:rsidRPr="00F228BC">
        <w:rPr>
          <w:lang w:val="uk-UA"/>
        </w:rPr>
        <w:t>.</w:t>
      </w:r>
    </w:p>
    <w:p w14:paraId="65FDF019" w14:textId="77777777" w:rsidR="00F228BC" w:rsidRPr="00F228BC" w:rsidRDefault="00F228BC" w:rsidP="00F228BC">
      <w:pPr>
        <w:pStyle w:val="aff5"/>
        <w:rPr>
          <w:lang w:val="uk-UA"/>
        </w:rPr>
      </w:pPr>
      <w:r w:rsidRPr="00F228BC">
        <w:rPr>
          <w:lang w:val="uk-UA"/>
        </w:rPr>
        <w:t>Виділимо неправильні класи еквівалентності:</w:t>
      </w:r>
    </w:p>
    <w:p w14:paraId="59F0DD3A" w14:textId="77777777" w:rsidR="00F228BC" w:rsidRPr="00F228BC" w:rsidRDefault="00A5533A" w:rsidP="00F228BC">
      <w:pPr>
        <w:pStyle w:val="aff5"/>
        <w:rPr>
          <w:lang w:val="uk-UA"/>
        </w:rPr>
      </w:pPr>
      <w:r>
        <w:rPr>
          <w:lang w:val="uk-UA"/>
        </w:rPr>
        <w:t>4</w:t>
      </w:r>
      <w:r w:rsidR="00F228BC" w:rsidRPr="00F228BC">
        <w:rPr>
          <w:lang w:val="uk-UA"/>
        </w:rPr>
        <w:t>. У папці програмою немає файлу бази даних.</w:t>
      </w:r>
    </w:p>
    <w:p w14:paraId="0863DFD4" w14:textId="77777777" w:rsidR="00F228BC" w:rsidRPr="00F228BC" w:rsidRDefault="00A5533A" w:rsidP="00F228BC">
      <w:pPr>
        <w:pStyle w:val="aff5"/>
        <w:rPr>
          <w:lang w:val="uk-UA"/>
        </w:rPr>
      </w:pPr>
      <w:r>
        <w:rPr>
          <w:lang w:val="uk-UA"/>
        </w:rPr>
        <w:t>5</w:t>
      </w:r>
      <w:r w:rsidR="00F228BC" w:rsidRPr="00F228BC">
        <w:rPr>
          <w:lang w:val="uk-UA"/>
        </w:rPr>
        <w:t>. У разі введення некоректних значень полів таблиць довідників виконується перевірка на тип даних.</w:t>
      </w:r>
    </w:p>
    <w:p w14:paraId="7A8E6EC0" w14:textId="77777777" w:rsidR="00F228BC" w:rsidRPr="00F228BC" w:rsidRDefault="00A5533A" w:rsidP="00F228BC">
      <w:pPr>
        <w:pStyle w:val="aff5"/>
        <w:rPr>
          <w:lang w:val="uk-UA"/>
        </w:rPr>
      </w:pPr>
      <w:r>
        <w:rPr>
          <w:lang w:val="uk-UA"/>
        </w:rPr>
        <w:t>6</w:t>
      </w:r>
      <w:r w:rsidR="00F228BC" w:rsidRPr="00F228BC">
        <w:rPr>
          <w:lang w:val="uk-UA"/>
        </w:rPr>
        <w:t xml:space="preserve">. </w:t>
      </w:r>
      <w:r w:rsidR="00294B5E">
        <w:rPr>
          <w:lang w:val="uk-UA"/>
        </w:rPr>
        <w:t>В</w:t>
      </w:r>
      <w:r w:rsidR="00F228BC" w:rsidRPr="00F228BC">
        <w:rPr>
          <w:lang w:val="uk-UA"/>
        </w:rPr>
        <w:t>веденн</w:t>
      </w:r>
      <w:r w:rsidR="00294B5E">
        <w:rPr>
          <w:lang w:val="uk-UA"/>
        </w:rPr>
        <w:t>я неправильних</w:t>
      </w:r>
      <w:r w:rsidR="00F228BC" w:rsidRPr="00F228BC">
        <w:rPr>
          <w:lang w:val="uk-UA"/>
        </w:rPr>
        <w:t xml:space="preserve"> </w:t>
      </w:r>
      <w:r w:rsidR="00F228BC">
        <w:rPr>
          <w:lang w:val="uk-UA"/>
        </w:rPr>
        <w:t>логіна або паролю</w:t>
      </w:r>
      <w:r w:rsidR="00F228BC" w:rsidRPr="00F228BC">
        <w:rPr>
          <w:lang w:val="uk-UA"/>
        </w:rPr>
        <w:t xml:space="preserve"> у </w:t>
      </w:r>
      <w:r w:rsidR="00F228BC">
        <w:rPr>
          <w:lang w:val="uk-UA"/>
        </w:rPr>
        <w:t>вікні</w:t>
      </w:r>
      <w:r w:rsidR="00F228BC" w:rsidRPr="00F228BC">
        <w:rPr>
          <w:lang w:val="uk-UA"/>
        </w:rPr>
        <w:t xml:space="preserve"> </w:t>
      </w:r>
      <w:r w:rsidR="00F228BC">
        <w:rPr>
          <w:lang w:val="uk-UA"/>
        </w:rPr>
        <w:t>з’єднання з базою даних</w:t>
      </w:r>
      <w:r w:rsidR="00F228BC" w:rsidRPr="00F228BC">
        <w:rPr>
          <w:lang w:val="uk-UA"/>
        </w:rPr>
        <w:t>.</w:t>
      </w:r>
    </w:p>
    <w:p w14:paraId="453BB86E" w14:textId="77777777" w:rsidR="00F228BC" w:rsidRPr="00F228BC" w:rsidRDefault="00F228BC" w:rsidP="00F228BC">
      <w:pPr>
        <w:pStyle w:val="aff5"/>
        <w:rPr>
          <w:lang w:val="uk-UA"/>
        </w:rPr>
      </w:pPr>
      <w:r w:rsidRPr="00F228BC">
        <w:rPr>
          <w:lang w:val="uk-UA"/>
        </w:rPr>
        <w:t xml:space="preserve">Результати тестування програми на відповідність класам еквівалентності наведено в таблиці </w:t>
      </w:r>
      <w:r w:rsidR="00987DE3">
        <w:rPr>
          <w:lang w:val="uk-UA"/>
        </w:rPr>
        <w:t>3</w:t>
      </w:r>
      <w:r>
        <w:rPr>
          <w:lang w:val="uk-UA"/>
        </w:rPr>
        <w:t>.1</w:t>
      </w:r>
      <w:r w:rsidRPr="00F228BC">
        <w:rPr>
          <w:lang w:val="uk-UA"/>
        </w:rPr>
        <w:t>.</w:t>
      </w:r>
    </w:p>
    <w:p w14:paraId="1F1F3765" w14:textId="77777777" w:rsidR="00F228BC" w:rsidRDefault="00F228BC">
      <w:pPr>
        <w:suppressAutoHyphens w:val="0"/>
        <w:spacing w:after="0" w:line="240" w:lineRule="auto"/>
        <w:rPr>
          <w:szCs w:val="28"/>
          <w:lang w:val="uk-UA"/>
        </w:rPr>
      </w:pPr>
      <w:r>
        <w:rPr>
          <w:lang w:val="uk-UA"/>
        </w:rPr>
        <w:br w:type="page"/>
      </w:r>
    </w:p>
    <w:p w14:paraId="0B9CD298" w14:textId="77777777" w:rsidR="00F228BC" w:rsidRDefault="00F228BC" w:rsidP="00F228BC">
      <w:pPr>
        <w:pStyle w:val="aff5"/>
        <w:ind w:firstLine="0"/>
        <w:rPr>
          <w:lang w:val="uk-UA"/>
        </w:rPr>
      </w:pPr>
      <w:r w:rsidRPr="00F228BC">
        <w:rPr>
          <w:lang w:val="uk-UA"/>
        </w:rPr>
        <w:lastRenderedPageBreak/>
        <w:t xml:space="preserve">Таблиця </w:t>
      </w:r>
      <w:r w:rsidR="00987DE3">
        <w:rPr>
          <w:lang w:val="uk-UA"/>
        </w:rPr>
        <w:t>3</w:t>
      </w:r>
      <w:r>
        <w:rPr>
          <w:lang w:val="uk-UA"/>
        </w:rPr>
        <w:t>.1 – Результати тестування програми</w:t>
      </w:r>
    </w:p>
    <w:tbl>
      <w:tblPr>
        <w:tblStyle w:val="aff3"/>
        <w:tblW w:w="0" w:type="auto"/>
        <w:tblLook w:val="04A0" w:firstRow="1" w:lastRow="0" w:firstColumn="1" w:lastColumn="0" w:noHBand="0" w:noVBand="1"/>
      </w:tblPr>
      <w:tblGrid>
        <w:gridCol w:w="445"/>
        <w:gridCol w:w="2719"/>
        <w:gridCol w:w="2160"/>
        <w:gridCol w:w="2160"/>
        <w:gridCol w:w="2144"/>
      </w:tblGrid>
      <w:tr w:rsidR="00A5533A" w:rsidRPr="00B65F11" w14:paraId="49F7A874" w14:textId="77777777" w:rsidTr="00C93191">
        <w:tc>
          <w:tcPr>
            <w:tcW w:w="445" w:type="dxa"/>
          </w:tcPr>
          <w:p w14:paraId="1A47CDD7"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 </w:t>
            </w:r>
          </w:p>
        </w:tc>
        <w:tc>
          <w:tcPr>
            <w:tcW w:w="2719" w:type="dxa"/>
          </w:tcPr>
          <w:p w14:paraId="4FB0628F"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Клас еквівалентності </w:t>
            </w:r>
          </w:p>
        </w:tc>
        <w:tc>
          <w:tcPr>
            <w:tcW w:w="2160" w:type="dxa"/>
          </w:tcPr>
          <w:p w14:paraId="3CC1DD4B"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Прогнозований результат </w:t>
            </w:r>
          </w:p>
        </w:tc>
        <w:tc>
          <w:tcPr>
            <w:tcW w:w="2160" w:type="dxa"/>
          </w:tcPr>
          <w:p w14:paraId="74535BD0"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Результат роботи програми </w:t>
            </w:r>
          </w:p>
        </w:tc>
        <w:tc>
          <w:tcPr>
            <w:tcW w:w="2144" w:type="dxa"/>
          </w:tcPr>
          <w:p w14:paraId="3CF62509" w14:textId="77777777" w:rsidR="00A5533A" w:rsidRPr="00B65F11" w:rsidRDefault="00A5533A" w:rsidP="00B65F1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Висновок</w:t>
            </w:r>
            <w:r w:rsidR="00B65F11" w:rsidRPr="00B65F11">
              <w:rPr>
                <w:rFonts w:ascii="Times New Roman" w:hAnsi="Times New Roman" w:cs="Times New Roman"/>
                <w:sz w:val="24"/>
                <w:szCs w:val="24"/>
                <w:lang w:val="uk-UA"/>
              </w:rPr>
              <w:t xml:space="preserve"> </w:t>
            </w:r>
          </w:p>
        </w:tc>
      </w:tr>
      <w:tr w:rsidR="00B65F11" w:rsidRPr="00B65F11" w14:paraId="36451085" w14:textId="77777777" w:rsidTr="00C56F32">
        <w:tc>
          <w:tcPr>
            <w:tcW w:w="9628" w:type="dxa"/>
            <w:gridSpan w:val="5"/>
          </w:tcPr>
          <w:p w14:paraId="3D065058" w14:textId="77777777" w:rsidR="00B65F11" w:rsidRPr="00B65F11" w:rsidRDefault="00B65F11" w:rsidP="00B65F11">
            <w:pPr>
              <w:pStyle w:val="aff7"/>
              <w:spacing w:line="276" w:lineRule="auto"/>
              <w:jc w:val="center"/>
              <w:rPr>
                <w:rFonts w:ascii="Times New Roman" w:hAnsi="Times New Roman" w:cs="Times New Roman"/>
                <w:sz w:val="24"/>
                <w:szCs w:val="24"/>
                <w:lang w:val="uk-UA"/>
              </w:rPr>
            </w:pPr>
            <w:r w:rsidRPr="00B65F11">
              <w:rPr>
                <w:rFonts w:ascii="Times New Roman" w:hAnsi="Times New Roman" w:cs="Times New Roman"/>
                <w:sz w:val="24"/>
                <w:szCs w:val="24"/>
                <w:lang w:val="uk-UA"/>
              </w:rPr>
              <w:t>Правильні класи еквівалентності</w:t>
            </w:r>
          </w:p>
        </w:tc>
      </w:tr>
      <w:tr w:rsidR="00A5533A" w:rsidRPr="00B65F11" w14:paraId="5C08AA4E" w14:textId="77777777" w:rsidTr="00C93191">
        <w:tc>
          <w:tcPr>
            <w:tcW w:w="445" w:type="dxa"/>
          </w:tcPr>
          <w:p w14:paraId="12977BE9"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1 </w:t>
            </w:r>
          </w:p>
        </w:tc>
        <w:tc>
          <w:tcPr>
            <w:tcW w:w="2719" w:type="dxa"/>
          </w:tcPr>
          <w:p w14:paraId="587958F5"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Файл бази даних розташований у папці з програмою </w:t>
            </w:r>
          </w:p>
        </w:tc>
        <w:tc>
          <w:tcPr>
            <w:tcW w:w="2160" w:type="dxa"/>
          </w:tcPr>
          <w:p w14:paraId="42569B80" w14:textId="77777777" w:rsidR="00A5533A" w:rsidRPr="00B65F11" w:rsidRDefault="00A5533A" w:rsidP="00B65F1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Повинна </w:t>
            </w:r>
            <w:r w:rsidR="00B65F11">
              <w:rPr>
                <w:rFonts w:ascii="Times New Roman" w:hAnsi="Times New Roman" w:cs="Times New Roman"/>
                <w:sz w:val="24"/>
                <w:szCs w:val="24"/>
                <w:lang w:val="uk-UA"/>
              </w:rPr>
              <w:t>відкриватися головна форма</w:t>
            </w:r>
            <w:r w:rsidRPr="00B65F11">
              <w:rPr>
                <w:rFonts w:ascii="Times New Roman" w:hAnsi="Times New Roman" w:cs="Times New Roman"/>
                <w:sz w:val="24"/>
                <w:szCs w:val="24"/>
                <w:lang w:val="uk-UA"/>
              </w:rPr>
              <w:t xml:space="preserve"> </w:t>
            </w:r>
          </w:p>
        </w:tc>
        <w:tc>
          <w:tcPr>
            <w:tcW w:w="2160" w:type="dxa"/>
          </w:tcPr>
          <w:p w14:paraId="0F9857F1" w14:textId="77777777" w:rsidR="00A5533A" w:rsidRPr="00B65F11" w:rsidRDefault="00B65F11" w:rsidP="00B65F11">
            <w:pPr>
              <w:pStyle w:val="aff7"/>
              <w:spacing w:line="276" w:lineRule="auto"/>
              <w:jc w:val="left"/>
              <w:rPr>
                <w:rFonts w:ascii="Times New Roman" w:hAnsi="Times New Roman" w:cs="Times New Roman"/>
                <w:sz w:val="24"/>
                <w:szCs w:val="24"/>
                <w:lang w:val="uk-UA"/>
              </w:rPr>
            </w:pPr>
            <w:r>
              <w:rPr>
                <w:rFonts w:ascii="Times New Roman" w:hAnsi="Times New Roman" w:cs="Times New Roman"/>
                <w:sz w:val="24"/>
                <w:szCs w:val="24"/>
                <w:lang w:val="uk-UA"/>
              </w:rPr>
              <w:t>В</w:t>
            </w:r>
            <w:r w:rsidR="00A5533A" w:rsidRPr="00B65F11">
              <w:rPr>
                <w:rFonts w:ascii="Times New Roman" w:hAnsi="Times New Roman" w:cs="Times New Roman"/>
                <w:sz w:val="24"/>
                <w:szCs w:val="24"/>
                <w:lang w:val="uk-UA"/>
              </w:rPr>
              <w:t xml:space="preserve">ідкривається </w:t>
            </w:r>
            <w:r>
              <w:rPr>
                <w:rFonts w:ascii="Times New Roman" w:hAnsi="Times New Roman" w:cs="Times New Roman"/>
                <w:sz w:val="24"/>
                <w:szCs w:val="24"/>
                <w:lang w:val="uk-UA"/>
              </w:rPr>
              <w:t xml:space="preserve">головна </w:t>
            </w:r>
            <w:r w:rsidR="00A5533A" w:rsidRPr="00B65F11">
              <w:rPr>
                <w:rFonts w:ascii="Times New Roman" w:hAnsi="Times New Roman" w:cs="Times New Roman"/>
                <w:sz w:val="24"/>
                <w:szCs w:val="24"/>
                <w:lang w:val="uk-UA"/>
              </w:rPr>
              <w:t xml:space="preserve">форма </w:t>
            </w:r>
          </w:p>
        </w:tc>
        <w:tc>
          <w:tcPr>
            <w:tcW w:w="2144" w:type="dxa"/>
          </w:tcPr>
          <w:p w14:paraId="6272753E"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Програма працює правильно</w:t>
            </w:r>
          </w:p>
        </w:tc>
      </w:tr>
      <w:tr w:rsidR="00A5533A" w:rsidRPr="00B65F11" w14:paraId="6FB14885" w14:textId="77777777" w:rsidTr="00C93191">
        <w:tc>
          <w:tcPr>
            <w:tcW w:w="445" w:type="dxa"/>
          </w:tcPr>
          <w:p w14:paraId="537A69EC"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2 </w:t>
            </w:r>
          </w:p>
        </w:tc>
        <w:tc>
          <w:tcPr>
            <w:tcW w:w="2719" w:type="dxa"/>
          </w:tcPr>
          <w:p w14:paraId="1A3E58AE"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При введенні коректних значень полів таблиць довідників виконується перевірка на тип даних </w:t>
            </w:r>
          </w:p>
        </w:tc>
        <w:tc>
          <w:tcPr>
            <w:tcW w:w="2160" w:type="dxa"/>
          </w:tcPr>
          <w:p w14:paraId="64DCCBCC" w14:textId="77777777" w:rsidR="00A5533A" w:rsidRPr="00B65F11" w:rsidRDefault="00A5533A" w:rsidP="00B65F1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При записі в базу коректних даних </w:t>
            </w:r>
            <w:r w:rsidR="00B65F11">
              <w:rPr>
                <w:rFonts w:ascii="Times New Roman" w:hAnsi="Times New Roman" w:cs="Times New Roman"/>
                <w:sz w:val="24"/>
                <w:szCs w:val="24"/>
                <w:lang w:val="uk-UA"/>
              </w:rPr>
              <w:t>не повинно бути</w:t>
            </w:r>
            <w:r w:rsidRPr="00B65F11">
              <w:rPr>
                <w:rFonts w:ascii="Times New Roman" w:hAnsi="Times New Roman" w:cs="Times New Roman"/>
                <w:sz w:val="24"/>
                <w:szCs w:val="24"/>
                <w:lang w:val="uk-UA"/>
              </w:rPr>
              <w:t xml:space="preserve"> попереджувальних повідомлень </w:t>
            </w:r>
          </w:p>
        </w:tc>
        <w:tc>
          <w:tcPr>
            <w:tcW w:w="2160" w:type="dxa"/>
          </w:tcPr>
          <w:p w14:paraId="058340FB" w14:textId="77777777" w:rsidR="00A5533A" w:rsidRPr="00B65F11" w:rsidRDefault="00B65F11"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При записі в базу коректних даних немає попереджувальних повідомлень</w:t>
            </w:r>
          </w:p>
        </w:tc>
        <w:tc>
          <w:tcPr>
            <w:tcW w:w="2144" w:type="dxa"/>
          </w:tcPr>
          <w:p w14:paraId="176097EE"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Програма працює правильно</w:t>
            </w:r>
          </w:p>
        </w:tc>
      </w:tr>
      <w:tr w:rsidR="00A5533A" w:rsidRPr="00B65F11" w14:paraId="787EB6D3" w14:textId="77777777" w:rsidTr="00C93191">
        <w:tc>
          <w:tcPr>
            <w:tcW w:w="445" w:type="dxa"/>
          </w:tcPr>
          <w:p w14:paraId="7F3805F5"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3 </w:t>
            </w:r>
          </w:p>
        </w:tc>
        <w:tc>
          <w:tcPr>
            <w:tcW w:w="2719" w:type="dxa"/>
          </w:tcPr>
          <w:p w14:paraId="23497AB9" w14:textId="77777777" w:rsidR="00A5533A" w:rsidRPr="00B65F11" w:rsidRDefault="00C93191" w:rsidP="00C93191">
            <w:pPr>
              <w:pStyle w:val="aff7"/>
              <w:spacing w:line="276" w:lineRule="auto"/>
              <w:jc w:val="left"/>
              <w:rPr>
                <w:rFonts w:ascii="Times New Roman" w:hAnsi="Times New Roman" w:cs="Times New Roman"/>
                <w:sz w:val="24"/>
                <w:szCs w:val="24"/>
                <w:lang w:val="uk-UA"/>
              </w:rPr>
            </w:pPr>
            <w:r>
              <w:rPr>
                <w:rFonts w:ascii="Times New Roman" w:hAnsi="Times New Roman" w:cs="Times New Roman"/>
                <w:sz w:val="24"/>
                <w:szCs w:val="24"/>
                <w:lang w:val="uk-UA"/>
              </w:rPr>
              <w:t>Дії кнопок</w:t>
            </w:r>
            <w:r w:rsidR="00A5533A" w:rsidRPr="00B65F11">
              <w:rPr>
                <w:rFonts w:ascii="Times New Roman" w:hAnsi="Times New Roman" w:cs="Times New Roman"/>
                <w:sz w:val="24"/>
                <w:szCs w:val="24"/>
                <w:lang w:val="uk-UA"/>
              </w:rPr>
              <w:t xml:space="preserve"> запрограмовані </w:t>
            </w:r>
            <w:r>
              <w:rPr>
                <w:rFonts w:ascii="Times New Roman" w:hAnsi="Times New Roman" w:cs="Times New Roman"/>
                <w:sz w:val="24"/>
                <w:szCs w:val="24"/>
                <w:lang w:val="uk-UA"/>
              </w:rPr>
              <w:t>відповідно їх призначенню</w:t>
            </w:r>
          </w:p>
        </w:tc>
        <w:tc>
          <w:tcPr>
            <w:tcW w:w="2160" w:type="dxa"/>
          </w:tcPr>
          <w:p w14:paraId="54F5C247" w14:textId="77777777" w:rsidR="00A5533A" w:rsidRPr="00B65F11" w:rsidRDefault="00A5533A"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Повин</w:t>
            </w:r>
            <w:r w:rsidR="00C93191">
              <w:rPr>
                <w:rFonts w:ascii="Times New Roman" w:hAnsi="Times New Roman" w:cs="Times New Roman"/>
                <w:sz w:val="24"/>
                <w:szCs w:val="24"/>
                <w:lang w:val="uk-UA"/>
              </w:rPr>
              <w:t>ні</w:t>
            </w:r>
            <w:r w:rsidRPr="00B65F11">
              <w:rPr>
                <w:rFonts w:ascii="Times New Roman" w:hAnsi="Times New Roman" w:cs="Times New Roman"/>
                <w:sz w:val="24"/>
                <w:szCs w:val="24"/>
                <w:lang w:val="uk-UA"/>
              </w:rPr>
              <w:t xml:space="preserve"> </w:t>
            </w:r>
            <w:r w:rsidR="00C93191">
              <w:rPr>
                <w:rFonts w:ascii="Times New Roman" w:hAnsi="Times New Roman" w:cs="Times New Roman"/>
                <w:sz w:val="24"/>
                <w:szCs w:val="24"/>
                <w:lang w:val="uk-UA"/>
              </w:rPr>
              <w:t>виконуватись запрограмовані дії</w:t>
            </w:r>
            <w:r w:rsidRPr="00B65F11">
              <w:rPr>
                <w:rFonts w:ascii="Times New Roman" w:hAnsi="Times New Roman" w:cs="Times New Roman"/>
                <w:sz w:val="24"/>
                <w:szCs w:val="24"/>
                <w:lang w:val="uk-UA"/>
              </w:rPr>
              <w:t xml:space="preserve"> </w:t>
            </w:r>
            <w:r w:rsidR="00C93191">
              <w:rPr>
                <w:rFonts w:ascii="Times New Roman" w:hAnsi="Times New Roman" w:cs="Times New Roman"/>
                <w:sz w:val="24"/>
                <w:szCs w:val="24"/>
                <w:lang w:val="uk-UA"/>
              </w:rPr>
              <w:t>для кнопок</w:t>
            </w:r>
          </w:p>
        </w:tc>
        <w:tc>
          <w:tcPr>
            <w:tcW w:w="2160" w:type="dxa"/>
          </w:tcPr>
          <w:p w14:paraId="732B0B09" w14:textId="77777777" w:rsidR="00A5533A" w:rsidRPr="00B65F11" w:rsidRDefault="00C93191" w:rsidP="00C93191">
            <w:pPr>
              <w:pStyle w:val="aff7"/>
              <w:spacing w:line="276" w:lineRule="auto"/>
              <w:jc w:val="left"/>
              <w:rPr>
                <w:rFonts w:ascii="Times New Roman" w:hAnsi="Times New Roman" w:cs="Times New Roman"/>
                <w:sz w:val="24"/>
                <w:szCs w:val="24"/>
                <w:lang w:val="uk-UA"/>
              </w:rPr>
            </w:pPr>
            <w:r>
              <w:rPr>
                <w:rFonts w:ascii="Times New Roman" w:hAnsi="Times New Roman" w:cs="Times New Roman"/>
                <w:sz w:val="24"/>
                <w:szCs w:val="24"/>
                <w:lang w:val="uk-UA"/>
              </w:rPr>
              <w:t>В</w:t>
            </w:r>
            <w:r w:rsidRPr="00B65F11">
              <w:rPr>
                <w:rFonts w:ascii="Times New Roman" w:hAnsi="Times New Roman" w:cs="Times New Roman"/>
                <w:sz w:val="24"/>
                <w:szCs w:val="24"/>
                <w:lang w:val="uk-UA"/>
              </w:rPr>
              <w:t>иконуються запрограмовані дії</w:t>
            </w:r>
            <w:r>
              <w:rPr>
                <w:rFonts w:ascii="Times New Roman" w:hAnsi="Times New Roman" w:cs="Times New Roman"/>
                <w:sz w:val="24"/>
                <w:szCs w:val="24"/>
                <w:lang w:val="uk-UA"/>
              </w:rPr>
              <w:t xml:space="preserve"> для кнопок</w:t>
            </w:r>
          </w:p>
        </w:tc>
        <w:tc>
          <w:tcPr>
            <w:tcW w:w="2144" w:type="dxa"/>
          </w:tcPr>
          <w:p w14:paraId="55535207" w14:textId="77777777" w:rsidR="00A5533A" w:rsidRPr="00B65F11" w:rsidRDefault="00A5533A" w:rsidP="00A5533A">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Програма працює правильно</w:t>
            </w:r>
          </w:p>
        </w:tc>
      </w:tr>
      <w:tr w:rsidR="00B65F11" w:rsidRPr="00B65F11" w14:paraId="084AF66B" w14:textId="77777777" w:rsidTr="00C56F32">
        <w:tc>
          <w:tcPr>
            <w:tcW w:w="9628" w:type="dxa"/>
            <w:gridSpan w:val="5"/>
          </w:tcPr>
          <w:p w14:paraId="3038A627" w14:textId="77777777" w:rsidR="00B65F11" w:rsidRPr="00B65F11" w:rsidRDefault="00B65F11" w:rsidP="00B65F11">
            <w:pPr>
              <w:pStyle w:val="aff7"/>
              <w:spacing w:line="276" w:lineRule="auto"/>
              <w:jc w:val="center"/>
              <w:rPr>
                <w:rFonts w:ascii="Times New Roman" w:hAnsi="Times New Roman" w:cs="Times New Roman"/>
                <w:sz w:val="24"/>
                <w:szCs w:val="24"/>
                <w:lang w:val="uk-UA"/>
              </w:rPr>
            </w:pPr>
            <w:r w:rsidRPr="00B65F11">
              <w:rPr>
                <w:rFonts w:ascii="Times New Roman" w:hAnsi="Times New Roman" w:cs="Times New Roman"/>
                <w:sz w:val="24"/>
                <w:szCs w:val="24"/>
                <w:lang w:val="uk-UA"/>
              </w:rPr>
              <w:t>Неправильні класи еквівалентності</w:t>
            </w:r>
          </w:p>
        </w:tc>
      </w:tr>
      <w:tr w:rsidR="00C93191" w:rsidRPr="00B65F11" w14:paraId="79D194D1" w14:textId="77777777" w:rsidTr="00C93191">
        <w:tc>
          <w:tcPr>
            <w:tcW w:w="445" w:type="dxa"/>
          </w:tcPr>
          <w:p w14:paraId="3EDC2EF4"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4 </w:t>
            </w:r>
          </w:p>
        </w:tc>
        <w:tc>
          <w:tcPr>
            <w:tcW w:w="2719" w:type="dxa"/>
          </w:tcPr>
          <w:p w14:paraId="20021671"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У папці програмою немає файлу бази даних </w:t>
            </w:r>
          </w:p>
        </w:tc>
        <w:tc>
          <w:tcPr>
            <w:tcW w:w="2160" w:type="dxa"/>
          </w:tcPr>
          <w:p w14:paraId="0B23B1B0"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Повинне видаватися попередження про відсутність бази даних </w:t>
            </w:r>
          </w:p>
        </w:tc>
        <w:tc>
          <w:tcPr>
            <w:tcW w:w="2160" w:type="dxa"/>
          </w:tcPr>
          <w:p w14:paraId="73646F19"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Видається попередження </w:t>
            </w:r>
            <w:r w:rsidR="00987DE3">
              <w:rPr>
                <w:rFonts w:ascii="Times New Roman" w:hAnsi="Times New Roman" w:cs="Times New Roman"/>
                <w:sz w:val="24"/>
                <w:szCs w:val="24"/>
                <w:lang w:val="uk-UA"/>
              </w:rPr>
              <w:t>«</w:t>
            </w:r>
            <w:r w:rsidRPr="00B65F11">
              <w:rPr>
                <w:rFonts w:ascii="Times New Roman" w:hAnsi="Times New Roman" w:cs="Times New Roman"/>
                <w:sz w:val="24"/>
                <w:szCs w:val="24"/>
                <w:lang w:val="uk-UA"/>
              </w:rPr>
              <w:t>Не знайдено файл бази даних</w:t>
            </w:r>
            <w:r w:rsidR="00987DE3">
              <w:rPr>
                <w:rFonts w:ascii="Times New Roman" w:hAnsi="Times New Roman" w:cs="Times New Roman"/>
                <w:sz w:val="24"/>
                <w:szCs w:val="24"/>
                <w:lang w:val="uk-UA"/>
              </w:rPr>
              <w:t>»</w:t>
            </w:r>
            <w:r w:rsidRPr="00B65F11">
              <w:rPr>
                <w:rFonts w:ascii="Times New Roman" w:hAnsi="Times New Roman" w:cs="Times New Roman"/>
                <w:sz w:val="24"/>
                <w:szCs w:val="24"/>
                <w:lang w:val="uk-UA"/>
              </w:rPr>
              <w:t xml:space="preserve"> </w:t>
            </w:r>
          </w:p>
        </w:tc>
        <w:tc>
          <w:tcPr>
            <w:tcW w:w="2144" w:type="dxa"/>
          </w:tcPr>
          <w:p w14:paraId="6F06FAD4"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Програма працює правильно</w:t>
            </w:r>
          </w:p>
        </w:tc>
      </w:tr>
      <w:tr w:rsidR="00C93191" w:rsidRPr="00B65F11" w14:paraId="7BFBB23F" w14:textId="77777777" w:rsidTr="00C93191">
        <w:tc>
          <w:tcPr>
            <w:tcW w:w="445" w:type="dxa"/>
          </w:tcPr>
          <w:p w14:paraId="7847153A"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5 </w:t>
            </w:r>
          </w:p>
        </w:tc>
        <w:tc>
          <w:tcPr>
            <w:tcW w:w="2719" w:type="dxa"/>
          </w:tcPr>
          <w:p w14:paraId="5A064349"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При введенні некоректних значень полів таблиць довідників виконується перевірка на тип даних </w:t>
            </w:r>
          </w:p>
        </w:tc>
        <w:tc>
          <w:tcPr>
            <w:tcW w:w="2160" w:type="dxa"/>
          </w:tcPr>
          <w:p w14:paraId="3D50330B"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При розбіжності типів дані в поле не можуть вводитися </w:t>
            </w:r>
          </w:p>
        </w:tc>
        <w:tc>
          <w:tcPr>
            <w:tcW w:w="2160" w:type="dxa"/>
          </w:tcPr>
          <w:p w14:paraId="48C2F993"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При розбіжності типів дані в поле не вводяться </w:t>
            </w:r>
          </w:p>
        </w:tc>
        <w:tc>
          <w:tcPr>
            <w:tcW w:w="2144" w:type="dxa"/>
          </w:tcPr>
          <w:p w14:paraId="7AED484D"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Програма працює правильно</w:t>
            </w:r>
          </w:p>
        </w:tc>
      </w:tr>
      <w:tr w:rsidR="00C93191" w:rsidRPr="00B65F11" w14:paraId="75B39298" w14:textId="77777777" w:rsidTr="00C93191">
        <w:tc>
          <w:tcPr>
            <w:tcW w:w="445" w:type="dxa"/>
          </w:tcPr>
          <w:p w14:paraId="01F219E5"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 xml:space="preserve">6 </w:t>
            </w:r>
          </w:p>
        </w:tc>
        <w:tc>
          <w:tcPr>
            <w:tcW w:w="2719" w:type="dxa"/>
          </w:tcPr>
          <w:p w14:paraId="3FD8152C" w14:textId="77777777" w:rsidR="00C93191" w:rsidRPr="00B65F11" w:rsidRDefault="00294B5E" w:rsidP="00294B5E">
            <w:pPr>
              <w:pStyle w:val="aff7"/>
              <w:spacing w:line="276" w:lineRule="auto"/>
              <w:jc w:val="left"/>
              <w:rPr>
                <w:rFonts w:ascii="Times New Roman" w:hAnsi="Times New Roman" w:cs="Times New Roman"/>
                <w:sz w:val="24"/>
                <w:szCs w:val="24"/>
                <w:lang w:val="uk-UA"/>
              </w:rPr>
            </w:pPr>
            <w:r w:rsidRPr="00294B5E">
              <w:rPr>
                <w:rFonts w:ascii="Times New Roman" w:hAnsi="Times New Roman" w:cs="Times New Roman"/>
                <w:sz w:val="24"/>
                <w:szCs w:val="24"/>
                <w:lang w:val="uk-UA"/>
              </w:rPr>
              <w:t>Введення неправильних логіна або паролю у вікні з’єднання з базою даних</w:t>
            </w:r>
          </w:p>
        </w:tc>
        <w:tc>
          <w:tcPr>
            <w:tcW w:w="2160" w:type="dxa"/>
          </w:tcPr>
          <w:p w14:paraId="5FB10E8E" w14:textId="77777777" w:rsidR="00C93191" w:rsidRPr="00B65F11" w:rsidRDefault="00294B5E" w:rsidP="00294B5E">
            <w:pPr>
              <w:pStyle w:val="aff7"/>
              <w:spacing w:line="276" w:lineRule="auto"/>
              <w:jc w:val="left"/>
              <w:rPr>
                <w:rFonts w:ascii="Times New Roman" w:hAnsi="Times New Roman" w:cs="Times New Roman"/>
                <w:sz w:val="24"/>
                <w:szCs w:val="24"/>
                <w:lang w:val="uk-UA"/>
              </w:rPr>
            </w:pPr>
            <w:r>
              <w:rPr>
                <w:rFonts w:ascii="Times New Roman" w:hAnsi="Times New Roman" w:cs="Times New Roman"/>
                <w:sz w:val="24"/>
                <w:szCs w:val="24"/>
                <w:lang w:val="uk-UA"/>
              </w:rPr>
              <w:t xml:space="preserve">Повинно </w:t>
            </w:r>
            <w:r w:rsidRPr="00294B5E">
              <w:rPr>
                <w:rFonts w:ascii="Times New Roman" w:hAnsi="Times New Roman" w:cs="Times New Roman"/>
                <w:sz w:val="24"/>
                <w:szCs w:val="24"/>
                <w:lang w:val="uk-UA"/>
              </w:rPr>
              <w:t>виводит</w:t>
            </w:r>
            <w:r>
              <w:rPr>
                <w:rFonts w:ascii="Times New Roman" w:hAnsi="Times New Roman" w:cs="Times New Roman"/>
                <w:sz w:val="24"/>
                <w:szCs w:val="24"/>
                <w:lang w:val="uk-UA"/>
              </w:rPr>
              <w:t>и</w:t>
            </w:r>
            <w:r w:rsidRPr="00294B5E">
              <w:rPr>
                <w:rFonts w:ascii="Times New Roman" w:hAnsi="Times New Roman" w:cs="Times New Roman"/>
                <w:sz w:val="24"/>
                <w:szCs w:val="24"/>
                <w:lang w:val="uk-UA"/>
              </w:rPr>
              <w:t>ся відповідне повідомлення</w:t>
            </w:r>
            <w:r>
              <w:rPr>
                <w:rFonts w:ascii="Times New Roman" w:hAnsi="Times New Roman" w:cs="Times New Roman"/>
                <w:sz w:val="24"/>
                <w:szCs w:val="24"/>
                <w:lang w:val="uk-UA"/>
              </w:rPr>
              <w:t xml:space="preserve"> про невідповідність логіна або паролю</w:t>
            </w:r>
          </w:p>
        </w:tc>
        <w:tc>
          <w:tcPr>
            <w:tcW w:w="2160" w:type="dxa"/>
          </w:tcPr>
          <w:p w14:paraId="268838B3" w14:textId="77777777" w:rsidR="00C93191" w:rsidRPr="00B65F11" w:rsidRDefault="00294B5E" w:rsidP="00294B5E">
            <w:pPr>
              <w:pStyle w:val="aff7"/>
              <w:spacing w:line="276" w:lineRule="auto"/>
              <w:jc w:val="left"/>
              <w:rPr>
                <w:rFonts w:ascii="Times New Roman" w:hAnsi="Times New Roman" w:cs="Times New Roman"/>
                <w:sz w:val="24"/>
                <w:szCs w:val="24"/>
                <w:lang w:val="uk-UA"/>
              </w:rPr>
            </w:pPr>
            <w:r>
              <w:rPr>
                <w:rFonts w:ascii="Times New Roman" w:hAnsi="Times New Roman" w:cs="Times New Roman"/>
                <w:sz w:val="24"/>
                <w:szCs w:val="24"/>
                <w:lang w:val="uk-UA"/>
              </w:rPr>
              <w:t>В</w:t>
            </w:r>
            <w:r w:rsidRPr="00294B5E">
              <w:rPr>
                <w:rFonts w:ascii="Times New Roman" w:hAnsi="Times New Roman" w:cs="Times New Roman"/>
                <w:sz w:val="24"/>
                <w:szCs w:val="24"/>
                <w:lang w:val="uk-UA"/>
              </w:rPr>
              <w:t>иводиться відповідне повідомлення</w:t>
            </w:r>
            <w:r>
              <w:rPr>
                <w:rFonts w:ascii="Times New Roman" w:hAnsi="Times New Roman" w:cs="Times New Roman"/>
                <w:sz w:val="24"/>
                <w:szCs w:val="24"/>
                <w:lang w:val="uk-UA"/>
              </w:rPr>
              <w:t xml:space="preserve"> про невідповідність логіна або паролю</w:t>
            </w:r>
          </w:p>
        </w:tc>
        <w:tc>
          <w:tcPr>
            <w:tcW w:w="2144" w:type="dxa"/>
          </w:tcPr>
          <w:p w14:paraId="52F40012" w14:textId="77777777" w:rsidR="00C93191" w:rsidRPr="00B65F11" w:rsidRDefault="00C93191" w:rsidP="00C93191">
            <w:pPr>
              <w:pStyle w:val="aff7"/>
              <w:spacing w:line="276" w:lineRule="auto"/>
              <w:jc w:val="left"/>
              <w:rPr>
                <w:rFonts w:ascii="Times New Roman" w:hAnsi="Times New Roman" w:cs="Times New Roman"/>
                <w:sz w:val="24"/>
                <w:szCs w:val="24"/>
                <w:lang w:val="uk-UA"/>
              </w:rPr>
            </w:pPr>
            <w:r w:rsidRPr="00B65F11">
              <w:rPr>
                <w:rFonts w:ascii="Times New Roman" w:hAnsi="Times New Roman" w:cs="Times New Roman"/>
                <w:sz w:val="24"/>
                <w:szCs w:val="24"/>
                <w:lang w:val="uk-UA"/>
              </w:rPr>
              <w:t>Програма працює правильно</w:t>
            </w:r>
          </w:p>
        </w:tc>
      </w:tr>
    </w:tbl>
    <w:p w14:paraId="050BCC2E" w14:textId="77777777" w:rsidR="00C93191" w:rsidRDefault="00C93191" w:rsidP="00F228BC">
      <w:pPr>
        <w:pStyle w:val="aff5"/>
        <w:rPr>
          <w:lang w:val="uk-UA"/>
        </w:rPr>
      </w:pPr>
    </w:p>
    <w:p w14:paraId="30A4B709" w14:textId="77777777" w:rsidR="00F228BC" w:rsidRPr="00294B5E" w:rsidRDefault="00F228BC" w:rsidP="00294B5E">
      <w:pPr>
        <w:pStyle w:val="aff5"/>
        <w:rPr>
          <w:lang w:val="uk-UA"/>
        </w:rPr>
      </w:pPr>
      <w:r w:rsidRPr="00294B5E">
        <w:rPr>
          <w:lang w:val="uk-UA"/>
        </w:rPr>
        <w:t>Робота програми була перевірена на різних вхідних даних, які перевіряли правильні та неправильні класи еквівалентності. При цьому програма працювала, як і очікувалося.</w:t>
      </w:r>
    </w:p>
    <w:p w14:paraId="3A0EA232" w14:textId="77777777" w:rsidR="00F228BC" w:rsidRPr="00294B5E" w:rsidRDefault="00F228BC" w:rsidP="00294B5E">
      <w:pPr>
        <w:pStyle w:val="aff5"/>
        <w:rPr>
          <w:lang w:val="uk-UA"/>
        </w:rPr>
      </w:pPr>
      <w:r w:rsidRPr="00294B5E">
        <w:rPr>
          <w:lang w:val="uk-UA"/>
        </w:rPr>
        <w:t>Результати роботи програми на всіх класах еквівалентності відповідають вимогам до програми.</w:t>
      </w:r>
    </w:p>
    <w:p w14:paraId="5E712E68" w14:textId="77777777" w:rsidR="00294B5E" w:rsidRDefault="00294B5E">
      <w:pPr>
        <w:suppressAutoHyphens w:val="0"/>
        <w:spacing w:after="0" w:line="240" w:lineRule="auto"/>
        <w:rPr>
          <w:rFonts w:eastAsia="Microsoft YaHei"/>
          <w:b/>
          <w:bCs/>
          <w:color w:val="000000" w:themeColor="text1"/>
          <w:szCs w:val="28"/>
          <w:lang w:val="uk-UA"/>
        </w:rPr>
      </w:pPr>
      <w:r>
        <w:rPr>
          <w:lang w:val="uk-UA"/>
        </w:rPr>
        <w:br w:type="page"/>
      </w:r>
    </w:p>
    <w:p w14:paraId="370E283E" w14:textId="77777777" w:rsidR="00F54708" w:rsidRPr="00E800A2" w:rsidRDefault="00F54708" w:rsidP="00364ECB">
      <w:pPr>
        <w:pStyle w:val="2"/>
        <w:rPr>
          <w:lang w:val="uk-UA"/>
        </w:rPr>
      </w:pPr>
      <w:bookmarkStart w:id="24" w:name="_Toc132023972"/>
      <w:r w:rsidRPr="00E800A2">
        <w:rPr>
          <w:lang w:val="uk-UA"/>
        </w:rPr>
        <w:lastRenderedPageBreak/>
        <w:t>3.2.</w:t>
      </w:r>
      <w:r w:rsidRPr="00E800A2">
        <w:rPr>
          <w:lang w:val="uk-UA"/>
        </w:rPr>
        <w:tab/>
        <w:t>Інструкція користувача</w:t>
      </w:r>
      <w:bookmarkEnd w:id="24"/>
    </w:p>
    <w:p w14:paraId="352AB1E8" w14:textId="77777777" w:rsidR="00C02289" w:rsidRPr="00294B5E" w:rsidRDefault="00C02289" w:rsidP="009953D2">
      <w:pPr>
        <w:pStyle w:val="aff5"/>
        <w:rPr>
          <w:lang w:val="uk-UA"/>
        </w:rPr>
      </w:pPr>
      <w:r w:rsidRPr="00294B5E">
        <w:rPr>
          <w:lang w:val="uk-UA"/>
        </w:rPr>
        <w:t xml:space="preserve">При запуску програми відкривається </w:t>
      </w:r>
      <w:r w:rsidR="009953D2">
        <w:rPr>
          <w:lang w:val="uk-UA"/>
        </w:rPr>
        <w:t xml:space="preserve">головна форма програми (рисунок </w:t>
      </w:r>
      <w:r w:rsidR="00987DE3">
        <w:rPr>
          <w:lang w:val="uk-UA"/>
        </w:rPr>
        <w:t>3</w:t>
      </w:r>
      <w:r w:rsidR="009953D2">
        <w:rPr>
          <w:lang w:val="uk-UA"/>
        </w:rPr>
        <w:t>.</w:t>
      </w:r>
      <w:r w:rsidR="00987DE3">
        <w:rPr>
          <w:lang w:val="uk-UA"/>
        </w:rPr>
        <w:t>2</w:t>
      </w:r>
      <w:r w:rsidR="009953D2">
        <w:rPr>
          <w:lang w:val="uk-UA"/>
        </w:rPr>
        <w:t>).</w:t>
      </w:r>
    </w:p>
    <w:p w14:paraId="41F7F3E3" w14:textId="77777777" w:rsidR="00C02289" w:rsidRPr="00294B5E" w:rsidRDefault="009953D2" w:rsidP="009953D2">
      <w:pPr>
        <w:pStyle w:val="aff1"/>
        <w:rPr>
          <w:lang w:val="uk-UA"/>
        </w:rPr>
      </w:pPr>
      <w:r>
        <w:drawing>
          <wp:inline distT="0" distB="0" distL="0" distR="0" wp14:anchorId="48DCBF2D" wp14:editId="579F017B">
            <wp:extent cx="4927894" cy="2552700"/>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4183" cy="2561138"/>
                    </a:xfrm>
                    <a:prstGeom prst="rect">
                      <a:avLst/>
                    </a:prstGeom>
                  </pic:spPr>
                </pic:pic>
              </a:graphicData>
            </a:graphic>
          </wp:inline>
        </w:drawing>
      </w:r>
    </w:p>
    <w:p w14:paraId="605426CD" w14:textId="77777777" w:rsidR="00C02289" w:rsidRPr="00294B5E" w:rsidRDefault="00C02289" w:rsidP="009953D2">
      <w:pPr>
        <w:pStyle w:val="aff1"/>
        <w:rPr>
          <w:lang w:val="uk-UA"/>
        </w:rPr>
      </w:pPr>
      <w:r w:rsidRPr="00294B5E">
        <w:rPr>
          <w:lang w:val="uk-UA"/>
        </w:rPr>
        <w:t xml:space="preserve">Рисунок </w:t>
      </w:r>
      <w:r w:rsidR="00987DE3">
        <w:rPr>
          <w:lang w:val="uk-UA"/>
        </w:rPr>
        <w:t>3</w:t>
      </w:r>
      <w:r w:rsidR="009953D2">
        <w:rPr>
          <w:lang w:val="uk-UA"/>
        </w:rPr>
        <w:t>.</w:t>
      </w:r>
      <w:r w:rsidR="00987DE3">
        <w:rPr>
          <w:lang w:val="uk-UA"/>
        </w:rPr>
        <w:t>2</w:t>
      </w:r>
      <w:r w:rsidRPr="00294B5E">
        <w:rPr>
          <w:lang w:val="uk-UA"/>
        </w:rPr>
        <w:t xml:space="preserve"> – Головна форма програми</w:t>
      </w:r>
    </w:p>
    <w:p w14:paraId="1761706D" w14:textId="77777777" w:rsidR="009953D2" w:rsidRDefault="009953D2" w:rsidP="00C02289">
      <w:pPr>
        <w:pStyle w:val="aff5"/>
        <w:rPr>
          <w:lang w:val="uk-UA"/>
        </w:rPr>
      </w:pPr>
    </w:p>
    <w:p w14:paraId="1022B2EF" w14:textId="77777777" w:rsidR="00C02289" w:rsidRPr="00294B5E" w:rsidRDefault="00C02289" w:rsidP="00C02289">
      <w:pPr>
        <w:pStyle w:val="aff5"/>
        <w:rPr>
          <w:lang w:val="uk-UA"/>
        </w:rPr>
      </w:pPr>
      <w:r w:rsidRPr="00294B5E">
        <w:rPr>
          <w:lang w:val="uk-UA"/>
        </w:rPr>
        <w:t>У головній формі необхідно вибрати потрібний режим роботи, вибравши меню:</w:t>
      </w:r>
    </w:p>
    <w:p w14:paraId="1E372A2E" w14:textId="77777777" w:rsidR="00C02289" w:rsidRPr="00294B5E" w:rsidRDefault="00C02289" w:rsidP="00A51D4C">
      <w:pPr>
        <w:pStyle w:val="a"/>
        <w:rPr>
          <w:lang w:val="uk-UA"/>
        </w:rPr>
      </w:pPr>
      <w:r w:rsidRPr="00294B5E">
        <w:rPr>
          <w:lang w:val="uk-UA"/>
        </w:rPr>
        <w:t>Файл;</w:t>
      </w:r>
    </w:p>
    <w:p w14:paraId="4559F8C2" w14:textId="77777777" w:rsidR="00C02289" w:rsidRPr="00294B5E" w:rsidRDefault="00C02289" w:rsidP="00A51D4C">
      <w:pPr>
        <w:pStyle w:val="a"/>
        <w:rPr>
          <w:lang w:val="uk-UA"/>
        </w:rPr>
      </w:pPr>
      <w:r w:rsidRPr="00294B5E">
        <w:rPr>
          <w:lang w:val="uk-UA"/>
        </w:rPr>
        <w:t>Довідники;</w:t>
      </w:r>
    </w:p>
    <w:p w14:paraId="27A90059" w14:textId="77777777" w:rsidR="00C02289" w:rsidRPr="00294B5E" w:rsidRDefault="00C02289" w:rsidP="00A51D4C">
      <w:pPr>
        <w:pStyle w:val="a"/>
        <w:rPr>
          <w:lang w:val="uk-UA"/>
        </w:rPr>
      </w:pPr>
      <w:r w:rsidRPr="00294B5E">
        <w:rPr>
          <w:lang w:val="uk-UA"/>
        </w:rPr>
        <w:t xml:space="preserve">Облік </w:t>
      </w:r>
      <w:r w:rsidR="00A51D4C">
        <w:rPr>
          <w:lang w:val="uk-UA"/>
        </w:rPr>
        <w:t>в поліклініці</w:t>
      </w:r>
      <w:r w:rsidRPr="00294B5E">
        <w:rPr>
          <w:lang w:val="uk-UA"/>
        </w:rPr>
        <w:t>.</w:t>
      </w:r>
    </w:p>
    <w:p w14:paraId="197F0FF4" w14:textId="77777777" w:rsidR="00C02289" w:rsidRPr="00294B5E" w:rsidRDefault="00C02289" w:rsidP="00C02289">
      <w:pPr>
        <w:pStyle w:val="aff5"/>
        <w:rPr>
          <w:lang w:val="uk-UA"/>
        </w:rPr>
      </w:pPr>
      <w:r w:rsidRPr="00294B5E">
        <w:rPr>
          <w:lang w:val="uk-UA"/>
        </w:rPr>
        <w:t xml:space="preserve">При виборі меню </w:t>
      </w:r>
      <w:r w:rsidR="00987DE3">
        <w:rPr>
          <w:lang w:val="uk-UA"/>
        </w:rPr>
        <w:t>«</w:t>
      </w:r>
      <w:r w:rsidRPr="00294B5E">
        <w:rPr>
          <w:lang w:val="uk-UA"/>
        </w:rPr>
        <w:t>Довідники</w:t>
      </w:r>
      <w:r w:rsidR="00987DE3">
        <w:rPr>
          <w:lang w:val="uk-UA"/>
        </w:rPr>
        <w:t>»</w:t>
      </w:r>
      <w:r w:rsidRPr="00294B5E">
        <w:rPr>
          <w:lang w:val="uk-UA"/>
        </w:rPr>
        <w:t xml:space="preserve"> можна вибрати окремі форми відповідних пунктів меню (рис</w:t>
      </w:r>
      <w:r w:rsidR="00A51D4C">
        <w:rPr>
          <w:lang w:val="uk-UA"/>
        </w:rPr>
        <w:t xml:space="preserve">унок </w:t>
      </w:r>
      <w:r w:rsidR="00987DE3">
        <w:rPr>
          <w:lang w:val="uk-UA"/>
        </w:rPr>
        <w:t>3</w:t>
      </w:r>
      <w:r w:rsidR="00A51D4C">
        <w:rPr>
          <w:lang w:val="uk-UA"/>
        </w:rPr>
        <w:t>.</w:t>
      </w:r>
      <w:r w:rsidR="00987DE3">
        <w:rPr>
          <w:lang w:val="uk-UA"/>
        </w:rPr>
        <w:t>3</w:t>
      </w:r>
      <w:r w:rsidRPr="00294B5E">
        <w:rPr>
          <w:lang w:val="uk-UA"/>
        </w:rPr>
        <w:t>-</w:t>
      </w:r>
      <w:r w:rsidR="00987DE3">
        <w:rPr>
          <w:lang w:val="uk-UA"/>
        </w:rPr>
        <w:t>3</w:t>
      </w:r>
      <w:r w:rsidR="00A51D4C">
        <w:rPr>
          <w:lang w:val="uk-UA"/>
        </w:rPr>
        <w:t>.</w:t>
      </w:r>
      <w:r w:rsidR="00987DE3">
        <w:rPr>
          <w:lang w:val="uk-UA"/>
        </w:rPr>
        <w:t>7</w:t>
      </w:r>
      <w:r w:rsidRPr="00294B5E">
        <w:rPr>
          <w:lang w:val="uk-UA"/>
        </w:rPr>
        <w:t>).</w:t>
      </w:r>
    </w:p>
    <w:p w14:paraId="3A93D144" w14:textId="77777777" w:rsidR="00C02289" w:rsidRPr="00294B5E" w:rsidRDefault="00A51D4C" w:rsidP="00A51D4C">
      <w:pPr>
        <w:pStyle w:val="aff1"/>
        <w:rPr>
          <w:lang w:val="uk-UA"/>
        </w:rPr>
      </w:pPr>
      <w:r>
        <w:drawing>
          <wp:inline distT="0" distB="0" distL="0" distR="0" wp14:anchorId="0A08A740" wp14:editId="0904F461">
            <wp:extent cx="5000625" cy="23907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625" cy="2390775"/>
                    </a:xfrm>
                    <a:prstGeom prst="rect">
                      <a:avLst/>
                    </a:prstGeom>
                  </pic:spPr>
                </pic:pic>
              </a:graphicData>
            </a:graphic>
          </wp:inline>
        </w:drawing>
      </w:r>
    </w:p>
    <w:p w14:paraId="53CFFE6F" w14:textId="77777777" w:rsidR="00C02289" w:rsidRPr="00294B5E" w:rsidRDefault="00C02289" w:rsidP="00A51D4C">
      <w:pPr>
        <w:pStyle w:val="aff1"/>
        <w:rPr>
          <w:lang w:val="uk-UA"/>
        </w:rPr>
      </w:pPr>
      <w:r w:rsidRPr="00294B5E">
        <w:rPr>
          <w:lang w:val="uk-UA"/>
        </w:rPr>
        <w:t xml:space="preserve">Рисунок </w:t>
      </w:r>
      <w:r w:rsidR="00987DE3">
        <w:rPr>
          <w:lang w:val="uk-UA"/>
        </w:rPr>
        <w:t>3.3</w:t>
      </w:r>
      <w:r w:rsidRPr="00294B5E">
        <w:rPr>
          <w:lang w:val="uk-UA"/>
        </w:rPr>
        <w:t xml:space="preserve"> – Форма </w:t>
      </w:r>
      <w:r w:rsidR="00987DE3">
        <w:rPr>
          <w:lang w:val="uk-UA"/>
        </w:rPr>
        <w:t>«</w:t>
      </w:r>
      <w:r w:rsidRPr="00294B5E">
        <w:rPr>
          <w:lang w:val="uk-UA"/>
        </w:rPr>
        <w:t>Діагноз</w:t>
      </w:r>
      <w:r w:rsidR="00987DE3">
        <w:rPr>
          <w:lang w:val="uk-UA"/>
        </w:rPr>
        <w:t>»</w:t>
      </w:r>
    </w:p>
    <w:p w14:paraId="6D60D544" w14:textId="77777777" w:rsidR="00C02289" w:rsidRPr="00294B5E" w:rsidRDefault="000B249A" w:rsidP="00A51D4C">
      <w:pPr>
        <w:pStyle w:val="aff1"/>
        <w:rPr>
          <w:lang w:val="uk-UA"/>
        </w:rPr>
      </w:pPr>
      <w:r>
        <w:lastRenderedPageBreak/>
        <w:drawing>
          <wp:inline distT="0" distB="0" distL="0" distR="0" wp14:anchorId="1E1FF493" wp14:editId="4AF65BE1">
            <wp:extent cx="4419600" cy="16859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600" cy="1685925"/>
                    </a:xfrm>
                    <a:prstGeom prst="rect">
                      <a:avLst/>
                    </a:prstGeom>
                  </pic:spPr>
                </pic:pic>
              </a:graphicData>
            </a:graphic>
          </wp:inline>
        </w:drawing>
      </w:r>
    </w:p>
    <w:p w14:paraId="36E295F4" w14:textId="77777777" w:rsidR="00C02289" w:rsidRDefault="00C02289" w:rsidP="00A51D4C">
      <w:pPr>
        <w:pStyle w:val="aff1"/>
        <w:rPr>
          <w:lang w:val="uk-UA"/>
        </w:rPr>
      </w:pPr>
      <w:r w:rsidRPr="00294B5E">
        <w:rPr>
          <w:lang w:val="uk-UA"/>
        </w:rPr>
        <w:t xml:space="preserve">Рисунок </w:t>
      </w:r>
      <w:r w:rsidR="00987DE3">
        <w:rPr>
          <w:lang w:val="uk-UA"/>
        </w:rPr>
        <w:t>3.4</w:t>
      </w:r>
      <w:r w:rsidRPr="00294B5E">
        <w:rPr>
          <w:lang w:val="uk-UA"/>
        </w:rPr>
        <w:t xml:space="preserve"> – Форма </w:t>
      </w:r>
      <w:r w:rsidR="00987DE3">
        <w:rPr>
          <w:lang w:val="uk-UA"/>
        </w:rPr>
        <w:t>«</w:t>
      </w:r>
      <w:r w:rsidRPr="00294B5E">
        <w:rPr>
          <w:lang w:val="uk-UA"/>
        </w:rPr>
        <w:t>Спеціалізація</w:t>
      </w:r>
      <w:r w:rsidR="00987DE3">
        <w:rPr>
          <w:lang w:val="uk-UA"/>
        </w:rPr>
        <w:t>»</w:t>
      </w:r>
    </w:p>
    <w:p w14:paraId="2D9F7C0C" w14:textId="77777777" w:rsidR="00595E62" w:rsidRPr="00294B5E" w:rsidRDefault="00595E62" w:rsidP="00A51D4C">
      <w:pPr>
        <w:pStyle w:val="aff1"/>
        <w:rPr>
          <w:lang w:val="uk-UA"/>
        </w:rPr>
      </w:pPr>
    </w:p>
    <w:p w14:paraId="5A6699FF" w14:textId="77777777" w:rsidR="004172F2" w:rsidRDefault="00595E62" w:rsidP="00A51D4C">
      <w:pPr>
        <w:pStyle w:val="aff1"/>
        <w:rPr>
          <w:lang w:val="uk-UA"/>
        </w:rPr>
      </w:pPr>
      <w:r>
        <w:drawing>
          <wp:inline distT="0" distB="0" distL="0" distR="0" wp14:anchorId="682FB495" wp14:editId="092F9CE9">
            <wp:extent cx="5857875" cy="2666980"/>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8225" cy="2671692"/>
                    </a:xfrm>
                    <a:prstGeom prst="rect">
                      <a:avLst/>
                    </a:prstGeom>
                  </pic:spPr>
                </pic:pic>
              </a:graphicData>
            </a:graphic>
          </wp:inline>
        </w:drawing>
      </w:r>
    </w:p>
    <w:p w14:paraId="2D2EA9F9" w14:textId="77777777" w:rsidR="00C02289" w:rsidRPr="00294B5E" w:rsidRDefault="00C02289" w:rsidP="00A51D4C">
      <w:pPr>
        <w:pStyle w:val="aff1"/>
        <w:rPr>
          <w:lang w:val="uk-UA"/>
        </w:rPr>
      </w:pPr>
      <w:r w:rsidRPr="00294B5E">
        <w:rPr>
          <w:lang w:val="uk-UA"/>
        </w:rPr>
        <w:t xml:space="preserve">Рисунок </w:t>
      </w:r>
      <w:r w:rsidR="00987DE3">
        <w:rPr>
          <w:lang w:val="uk-UA"/>
        </w:rPr>
        <w:t>3.5</w:t>
      </w:r>
      <w:r w:rsidRPr="00294B5E">
        <w:rPr>
          <w:lang w:val="uk-UA"/>
        </w:rPr>
        <w:t xml:space="preserve"> – Форма </w:t>
      </w:r>
      <w:r w:rsidR="00987DE3">
        <w:rPr>
          <w:lang w:val="uk-UA"/>
        </w:rPr>
        <w:t>«</w:t>
      </w:r>
      <w:r w:rsidRPr="00294B5E">
        <w:rPr>
          <w:lang w:val="uk-UA"/>
        </w:rPr>
        <w:t>Лікарі</w:t>
      </w:r>
      <w:r w:rsidR="00987DE3">
        <w:rPr>
          <w:lang w:val="uk-UA"/>
        </w:rPr>
        <w:t>»</w:t>
      </w:r>
    </w:p>
    <w:p w14:paraId="723B833B" w14:textId="77777777" w:rsidR="00C02289" w:rsidRDefault="00C02289" w:rsidP="00A51D4C">
      <w:pPr>
        <w:pStyle w:val="aff1"/>
        <w:rPr>
          <w:lang w:val="uk-UA"/>
        </w:rPr>
      </w:pPr>
    </w:p>
    <w:p w14:paraId="70265D1A" w14:textId="77777777" w:rsidR="00595E62" w:rsidRPr="00294B5E" w:rsidRDefault="00595E62" w:rsidP="00A51D4C">
      <w:pPr>
        <w:pStyle w:val="aff1"/>
        <w:rPr>
          <w:lang w:val="uk-UA"/>
        </w:rPr>
      </w:pPr>
      <w:r>
        <w:drawing>
          <wp:inline distT="0" distB="0" distL="0" distR="0" wp14:anchorId="02A355E3" wp14:editId="4F22A4A1">
            <wp:extent cx="5276850" cy="3122500"/>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5549" cy="3127647"/>
                    </a:xfrm>
                    <a:prstGeom prst="rect">
                      <a:avLst/>
                    </a:prstGeom>
                  </pic:spPr>
                </pic:pic>
              </a:graphicData>
            </a:graphic>
          </wp:inline>
        </w:drawing>
      </w:r>
    </w:p>
    <w:p w14:paraId="0ACE933A" w14:textId="77777777" w:rsidR="00C02289" w:rsidRDefault="00C02289" w:rsidP="00A51D4C">
      <w:pPr>
        <w:pStyle w:val="aff1"/>
        <w:rPr>
          <w:lang w:val="uk-UA"/>
        </w:rPr>
      </w:pPr>
      <w:r w:rsidRPr="00294B5E">
        <w:rPr>
          <w:lang w:val="uk-UA"/>
        </w:rPr>
        <w:t xml:space="preserve">Рисунок </w:t>
      </w:r>
      <w:r w:rsidR="00987DE3">
        <w:rPr>
          <w:lang w:val="uk-UA"/>
        </w:rPr>
        <w:t>3.6</w:t>
      </w:r>
      <w:r w:rsidRPr="00294B5E">
        <w:rPr>
          <w:lang w:val="uk-UA"/>
        </w:rPr>
        <w:t xml:space="preserve"> – Форма </w:t>
      </w:r>
      <w:r w:rsidR="00987DE3">
        <w:rPr>
          <w:lang w:val="uk-UA"/>
        </w:rPr>
        <w:t>«</w:t>
      </w:r>
      <w:r w:rsidRPr="00294B5E">
        <w:rPr>
          <w:lang w:val="uk-UA"/>
        </w:rPr>
        <w:t>Пацієнти</w:t>
      </w:r>
      <w:r w:rsidR="00987DE3">
        <w:rPr>
          <w:lang w:val="uk-UA"/>
        </w:rPr>
        <w:t>»</w:t>
      </w:r>
    </w:p>
    <w:p w14:paraId="31F2D763" w14:textId="77777777" w:rsidR="00595E62" w:rsidRDefault="00595E62" w:rsidP="00A51D4C">
      <w:pPr>
        <w:pStyle w:val="aff1"/>
        <w:rPr>
          <w:lang w:val="uk-UA"/>
        </w:rPr>
      </w:pPr>
      <w:r>
        <w:lastRenderedPageBreak/>
        <w:drawing>
          <wp:inline distT="0" distB="0" distL="0" distR="0" wp14:anchorId="7F12930C" wp14:editId="06A02D0C">
            <wp:extent cx="5229225" cy="28956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2895600"/>
                    </a:xfrm>
                    <a:prstGeom prst="rect">
                      <a:avLst/>
                    </a:prstGeom>
                  </pic:spPr>
                </pic:pic>
              </a:graphicData>
            </a:graphic>
          </wp:inline>
        </w:drawing>
      </w:r>
    </w:p>
    <w:p w14:paraId="4C3DB719" w14:textId="77777777" w:rsidR="00A51D4C" w:rsidRPr="00294B5E" w:rsidRDefault="00A51D4C" w:rsidP="00A51D4C">
      <w:pPr>
        <w:pStyle w:val="aff1"/>
        <w:rPr>
          <w:lang w:val="uk-UA"/>
        </w:rPr>
      </w:pPr>
      <w:r w:rsidRPr="00294B5E">
        <w:rPr>
          <w:lang w:val="uk-UA"/>
        </w:rPr>
        <w:t xml:space="preserve">Рисунок </w:t>
      </w:r>
      <w:r w:rsidR="00987DE3">
        <w:rPr>
          <w:lang w:val="uk-UA"/>
        </w:rPr>
        <w:t>3.7</w:t>
      </w:r>
      <w:r w:rsidRPr="00294B5E">
        <w:rPr>
          <w:lang w:val="uk-UA"/>
        </w:rPr>
        <w:t xml:space="preserve"> – Форма </w:t>
      </w:r>
      <w:r w:rsidR="00987DE3">
        <w:rPr>
          <w:lang w:val="uk-UA"/>
        </w:rPr>
        <w:t>«</w:t>
      </w:r>
      <w:r>
        <w:rPr>
          <w:lang w:val="uk-UA"/>
        </w:rPr>
        <w:t>Прийом</w:t>
      </w:r>
      <w:r w:rsidR="00595E62">
        <w:rPr>
          <w:lang w:val="uk-UA"/>
        </w:rPr>
        <w:t xml:space="preserve"> пацієнтів</w:t>
      </w:r>
      <w:r w:rsidR="00987DE3">
        <w:rPr>
          <w:lang w:val="uk-UA"/>
        </w:rPr>
        <w:t>»</w:t>
      </w:r>
    </w:p>
    <w:p w14:paraId="76A61484" w14:textId="77777777" w:rsidR="00A51D4C" w:rsidRPr="00294B5E" w:rsidRDefault="00A51D4C" w:rsidP="00C02289">
      <w:pPr>
        <w:pStyle w:val="aff5"/>
        <w:rPr>
          <w:lang w:val="uk-UA"/>
        </w:rPr>
      </w:pPr>
    </w:p>
    <w:p w14:paraId="5C6E155F" w14:textId="77777777" w:rsidR="00C02289" w:rsidRPr="00294B5E" w:rsidRDefault="00C02289" w:rsidP="00C02289">
      <w:pPr>
        <w:pStyle w:val="aff5"/>
        <w:rPr>
          <w:lang w:val="uk-UA"/>
        </w:rPr>
      </w:pPr>
      <w:r w:rsidRPr="00294B5E">
        <w:rPr>
          <w:lang w:val="uk-UA"/>
        </w:rPr>
        <w:t>За допомогою панелі навігації ці форми можна використовувати для введення нових даних або зміни інформації.</w:t>
      </w:r>
    </w:p>
    <w:p w14:paraId="0636BC73" w14:textId="77777777" w:rsidR="00C02289" w:rsidRPr="00294B5E" w:rsidRDefault="00C02289" w:rsidP="00C02289">
      <w:pPr>
        <w:pStyle w:val="aff5"/>
        <w:rPr>
          <w:lang w:val="uk-UA"/>
        </w:rPr>
      </w:pPr>
      <w:r w:rsidRPr="00294B5E">
        <w:rPr>
          <w:lang w:val="uk-UA"/>
        </w:rPr>
        <w:t xml:space="preserve">При виборі меню </w:t>
      </w:r>
      <w:r w:rsidR="00987DE3">
        <w:rPr>
          <w:lang w:val="uk-UA"/>
        </w:rPr>
        <w:t>«</w:t>
      </w:r>
      <w:r w:rsidRPr="00294B5E">
        <w:rPr>
          <w:lang w:val="uk-UA"/>
        </w:rPr>
        <w:t>Інформація</w:t>
      </w:r>
      <w:r w:rsidR="00595E62">
        <w:rPr>
          <w:lang w:val="uk-UA"/>
        </w:rPr>
        <w:t xml:space="preserve"> по поліклініці</w:t>
      </w:r>
      <w:r w:rsidR="00987DE3">
        <w:rPr>
          <w:lang w:val="uk-UA"/>
        </w:rPr>
        <w:t>»</w:t>
      </w:r>
      <w:r w:rsidRPr="00294B5E">
        <w:rPr>
          <w:lang w:val="uk-UA"/>
        </w:rPr>
        <w:t xml:space="preserve"> відкривається однойменна форма, в якій можна вибрати потрібну </w:t>
      </w:r>
      <w:r w:rsidR="00595E62">
        <w:rPr>
          <w:lang w:val="uk-UA"/>
        </w:rPr>
        <w:t>сторінку</w:t>
      </w:r>
      <w:r w:rsidRPr="00294B5E">
        <w:rPr>
          <w:lang w:val="uk-UA"/>
        </w:rPr>
        <w:t xml:space="preserve"> для виконання запитів та перегляду результатів виконання.</w:t>
      </w:r>
    </w:p>
    <w:p w14:paraId="7CE84092" w14:textId="77777777" w:rsidR="00C02289" w:rsidRPr="00294B5E" w:rsidRDefault="00C02289" w:rsidP="00C02289">
      <w:pPr>
        <w:pStyle w:val="aff5"/>
        <w:rPr>
          <w:lang w:val="uk-UA"/>
        </w:rPr>
      </w:pPr>
      <w:r w:rsidRPr="00294B5E">
        <w:rPr>
          <w:lang w:val="uk-UA"/>
        </w:rPr>
        <w:t xml:space="preserve">На </w:t>
      </w:r>
      <w:r w:rsidR="00595E62">
        <w:rPr>
          <w:lang w:val="uk-UA"/>
        </w:rPr>
        <w:t>сторінці</w:t>
      </w:r>
      <w:r w:rsidRPr="00294B5E">
        <w:rPr>
          <w:lang w:val="uk-UA"/>
        </w:rPr>
        <w:t xml:space="preserve"> </w:t>
      </w:r>
      <w:r w:rsidR="00987DE3">
        <w:rPr>
          <w:lang w:val="uk-UA"/>
        </w:rPr>
        <w:t>«К</w:t>
      </w:r>
      <w:r w:rsidR="00987DE3" w:rsidRPr="00E800A2">
        <w:rPr>
          <w:lang w:val="uk-UA"/>
        </w:rPr>
        <w:t>ількість викликів додому</w:t>
      </w:r>
      <w:r w:rsidR="00987DE3">
        <w:rPr>
          <w:lang w:val="uk-UA"/>
        </w:rPr>
        <w:t xml:space="preserve"> </w:t>
      </w:r>
      <w:r w:rsidR="00987DE3" w:rsidRPr="00E800A2">
        <w:rPr>
          <w:lang w:val="uk-UA"/>
        </w:rPr>
        <w:t>у вказаний день</w:t>
      </w:r>
      <w:r w:rsidR="00987DE3">
        <w:rPr>
          <w:lang w:val="uk-UA"/>
        </w:rPr>
        <w:t>»</w:t>
      </w:r>
      <w:r w:rsidRPr="00294B5E">
        <w:rPr>
          <w:lang w:val="uk-UA"/>
        </w:rPr>
        <w:t xml:space="preserve"> можна переглянути інформацію про те, </w:t>
      </w:r>
      <w:r w:rsidR="00987DE3">
        <w:rPr>
          <w:lang w:val="uk-UA"/>
        </w:rPr>
        <w:t xml:space="preserve">скільки </w:t>
      </w:r>
      <w:r w:rsidR="00987DE3" w:rsidRPr="00E800A2">
        <w:rPr>
          <w:lang w:val="uk-UA"/>
        </w:rPr>
        <w:t>викликів додому</w:t>
      </w:r>
      <w:r w:rsidR="00987DE3">
        <w:rPr>
          <w:lang w:val="uk-UA"/>
        </w:rPr>
        <w:t xml:space="preserve"> було в поліклініці</w:t>
      </w:r>
      <w:r w:rsidR="00987DE3" w:rsidRPr="00294B5E">
        <w:rPr>
          <w:lang w:val="uk-UA"/>
        </w:rPr>
        <w:t xml:space="preserve"> </w:t>
      </w:r>
      <w:r w:rsidRPr="00294B5E">
        <w:rPr>
          <w:lang w:val="uk-UA"/>
        </w:rPr>
        <w:t>(рис</w:t>
      </w:r>
      <w:r w:rsidR="00987DE3">
        <w:rPr>
          <w:lang w:val="uk-UA"/>
        </w:rPr>
        <w:t>унок</w:t>
      </w:r>
      <w:r w:rsidRPr="00294B5E">
        <w:rPr>
          <w:lang w:val="uk-UA"/>
        </w:rPr>
        <w:t xml:space="preserve"> </w:t>
      </w:r>
      <w:r w:rsidR="00987DE3">
        <w:rPr>
          <w:lang w:val="uk-UA"/>
        </w:rPr>
        <w:t>3.8</w:t>
      </w:r>
      <w:r w:rsidRPr="00294B5E">
        <w:rPr>
          <w:lang w:val="uk-UA"/>
        </w:rPr>
        <w:t>).</w:t>
      </w:r>
    </w:p>
    <w:p w14:paraId="7502151A" w14:textId="77777777" w:rsidR="00C02289" w:rsidRPr="00294B5E" w:rsidRDefault="00987DE3" w:rsidP="00987DE3">
      <w:pPr>
        <w:pStyle w:val="aff1"/>
        <w:rPr>
          <w:lang w:val="uk-UA"/>
        </w:rPr>
      </w:pPr>
      <w:r>
        <w:drawing>
          <wp:inline distT="0" distB="0" distL="0" distR="0" wp14:anchorId="49ECD83C" wp14:editId="1E305C73">
            <wp:extent cx="6120130" cy="20275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027555"/>
                    </a:xfrm>
                    <a:prstGeom prst="rect">
                      <a:avLst/>
                    </a:prstGeom>
                  </pic:spPr>
                </pic:pic>
              </a:graphicData>
            </a:graphic>
          </wp:inline>
        </w:drawing>
      </w:r>
    </w:p>
    <w:p w14:paraId="6BF06E38" w14:textId="77777777" w:rsidR="00C02289" w:rsidRPr="00294B5E" w:rsidRDefault="00C02289" w:rsidP="00987DE3">
      <w:pPr>
        <w:pStyle w:val="aff1"/>
        <w:rPr>
          <w:lang w:val="uk-UA"/>
        </w:rPr>
      </w:pPr>
      <w:r w:rsidRPr="00294B5E">
        <w:rPr>
          <w:lang w:val="uk-UA"/>
        </w:rPr>
        <w:t xml:space="preserve">Рисунок </w:t>
      </w:r>
      <w:r w:rsidR="00987DE3">
        <w:rPr>
          <w:lang w:val="uk-UA"/>
        </w:rPr>
        <w:t>3.8</w:t>
      </w:r>
      <w:r w:rsidRPr="00294B5E">
        <w:rPr>
          <w:lang w:val="uk-UA"/>
        </w:rPr>
        <w:t xml:space="preserve"> – Форма </w:t>
      </w:r>
      <w:r w:rsidR="00987DE3">
        <w:rPr>
          <w:lang w:val="uk-UA"/>
        </w:rPr>
        <w:t>«</w:t>
      </w:r>
      <w:r w:rsidR="00987DE3" w:rsidRPr="00294B5E">
        <w:rPr>
          <w:lang w:val="uk-UA"/>
        </w:rPr>
        <w:t>Інформація</w:t>
      </w:r>
      <w:r w:rsidR="00987DE3">
        <w:rPr>
          <w:lang w:val="uk-UA"/>
        </w:rPr>
        <w:t xml:space="preserve"> по поліклініці»</w:t>
      </w:r>
      <w:r w:rsidRPr="00294B5E">
        <w:rPr>
          <w:lang w:val="uk-UA"/>
        </w:rPr>
        <w:t xml:space="preserve">, </w:t>
      </w:r>
      <w:r w:rsidR="00967468">
        <w:rPr>
          <w:lang w:val="uk-UA"/>
        </w:rPr>
        <w:t>сторінка</w:t>
      </w:r>
      <w:r w:rsidRPr="00294B5E">
        <w:rPr>
          <w:lang w:val="uk-UA"/>
        </w:rPr>
        <w:t xml:space="preserve"> </w:t>
      </w:r>
      <w:r w:rsidR="00987DE3">
        <w:rPr>
          <w:lang w:val="uk-UA"/>
        </w:rPr>
        <w:t>«К</w:t>
      </w:r>
      <w:r w:rsidR="00987DE3" w:rsidRPr="00E800A2">
        <w:rPr>
          <w:lang w:val="uk-UA"/>
        </w:rPr>
        <w:t>ількість викликів додому</w:t>
      </w:r>
      <w:r w:rsidR="00987DE3">
        <w:rPr>
          <w:lang w:val="uk-UA"/>
        </w:rPr>
        <w:t xml:space="preserve"> </w:t>
      </w:r>
      <w:r w:rsidR="00987DE3" w:rsidRPr="00E800A2">
        <w:rPr>
          <w:lang w:val="uk-UA"/>
        </w:rPr>
        <w:t>у вказаний день</w:t>
      </w:r>
      <w:r w:rsidR="00987DE3">
        <w:rPr>
          <w:lang w:val="uk-UA"/>
        </w:rPr>
        <w:t>»</w:t>
      </w:r>
    </w:p>
    <w:p w14:paraId="01C14A37" w14:textId="77777777" w:rsidR="00987DE3" w:rsidRDefault="00987DE3" w:rsidP="00C02289">
      <w:pPr>
        <w:pStyle w:val="aff5"/>
        <w:rPr>
          <w:lang w:val="uk-UA"/>
        </w:rPr>
      </w:pPr>
    </w:p>
    <w:p w14:paraId="6F48DACC" w14:textId="77777777" w:rsidR="00987DE3" w:rsidRDefault="00987DE3" w:rsidP="00C02289">
      <w:pPr>
        <w:pStyle w:val="aff5"/>
        <w:rPr>
          <w:lang w:val="uk-UA"/>
        </w:rPr>
      </w:pPr>
      <w:r>
        <w:rPr>
          <w:lang w:val="uk-UA"/>
        </w:rPr>
        <w:lastRenderedPageBreak/>
        <w:t>За допомогою фільтра можна вибрати конкретну дату (рисунок 3.9).</w:t>
      </w:r>
    </w:p>
    <w:p w14:paraId="58FEB481" w14:textId="77777777" w:rsidR="00987DE3" w:rsidRDefault="00987DE3" w:rsidP="00987DE3">
      <w:pPr>
        <w:pStyle w:val="aff1"/>
        <w:rPr>
          <w:lang w:val="uk-UA"/>
        </w:rPr>
      </w:pPr>
      <w:r>
        <w:drawing>
          <wp:inline distT="0" distB="0" distL="0" distR="0" wp14:anchorId="40577BC6" wp14:editId="77342628">
            <wp:extent cx="6037707" cy="200025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87520" cy="2016753"/>
                    </a:xfrm>
                    <a:prstGeom prst="rect">
                      <a:avLst/>
                    </a:prstGeom>
                  </pic:spPr>
                </pic:pic>
              </a:graphicData>
            </a:graphic>
          </wp:inline>
        </w:drawing>
      </w:r>
    </w:p>
    <w:p w14:paraId="3E5F951A" w14:textId="77777777" w:rsidR="00987DE3" w:rsidRPr="00294B5E" w:rsidRDefault="00987DE3" w:rsidP="00987DE3">
      <w:pPr>
        <w:pStyle w:val="aff1"/>
        <w:rPr>
          <w:lang w:val="uk-UA"/>
        </w:rPr>
      </w:pPr>
      <w:r w:rsidRPr="00294B5E">
        <w:rPr>
          <w:lang w:val="uk-UA"/>
        </w:rPr>
        <w:t xml:space="preserve">Рисунок </w:t>
      </w:r>
      <w:r>
        <w:rPr>
          <w:lang w:val="uk-UA"/>
        </w:rPr>
        <w:t>3.9</w:t>
      </w:r>
      <w:r w:rsidRPr="00294B5E">
        <w:rPr>
          <w:lang w:val="uk-UA"/>
        </w:rPr>
        <w:t xml:space="preserve"> – Форма </w:t>
      </w:r>
      <w:r>
        <w:rPr>
          <w:lang w:val="uk-UA"/>
        </w:rPr>
        <w:t>«</w:t>
      </w:r>
      <w:r w:rsidRPr="00294B5E">
        <w:rPr>
          <w:lang w:val="uk-UA"/>
        </w:rPr>
        <w:t>Інформація</w:t>
      </w:r>
      <w:r>
        <w:rPr>
          <w:lang w:val="uk-UA"/>
        </w:rPr>
        <w:t xml:space="preserve"> по поліклініці»</w:t>
      </w:r>
      <w:r w:rsidRPr="00294B5E">
        <w:rPr>
          <w:lang w:val="uk-UA"/>
        </w:rPr>
        <w:t xml:space="preserve">, </w:t>
      </w:r>
      <w:r>
        <w:rPr>
          <w:lang w:val="uk-UA"/>
        </w:rPr>
        <w:t>сторінка</w:t>
      </w:r>
      <w:r w:rsidRPr="00294B5E">
        <w:rPr>
          <w:lang w:val="uk-UA"/>
        </w:rPr>
        <w:t xml:space="preserve"> </w:t>
      </w:r>
      <w:r>
        <w:rPr>
          <w:lang w:val="uk-UA"/>
        </w:rPr>
        <w:t>«К</w:t>
      </w:r>
      <w:r w:rsidRPr="00E800A2">
        <w:rPr>
          <w:lang w:val="uk-UA"/>
        </w:rPr>
        <w:t>ількість викликів додому</w:t>
      </w:r>
      <w:r>
        <w:rPr>
          <w:lang w:val="uk-UA"/>
        </w:rPr>
        <w:t xml:space="preserve"> </w:t>
      </w:r>
      <w:r w:rsidRPr="00E800A2">
        <w:rPr>
          <w:lang w:val="uk-UA"/>
        </w:rPr>
        <w:t>у вказаний день</w:t>
      </w:r>
      <w:r>
        <w:rPr>
          <w:lang w:val="uk-UA"/>
        </w:rPr>
        <w:t>» в режимі фільтрації</w:t>
      </w:r>
    </w:p>
    <w:p w14:paraId="73E7D0EC" w14:textId="77777777" w:rsidR="00C02289" w:rsidRPr="00294B5E" w:rsidRDefault="00C02289" w:rsidP="00C02289">
      <w:pPr>
        <w:pStyle w:val="aff5"/>
        <w:rPr>
          <w:lang w:val="uk-UA"/>
        </w:rPr>
      </w:pPr>
      <w:r w:rsidRPr="00294B5E">
        <w:rPr>
          <w:lang w:val="uk-UA"/>
        </w:rPr>
        <w:t xml:space="preserve">На </w:t>
      </w:r>
      <w:r w:rsidR="00595E62">
        <w:rPr>
          <w:lang w:val="uk-UA"/>
        </w:rPr>
        <w:t>сторінці</w:t>
      </w:r>
      <w:r w:rsidR="00595E62" w:rsidRPr="00294B5E">
        <w:rPr>
          <w:lang w:val="uk-UA"/>
        </w:rPr>
        <w:t xml:space="preserve"> </w:t>
      </w:r>
      <w:r w:rsidR="00987DE3">
        <w:rPr>
          <w:lang w:val="uk-UA"/>
        </w:rPr>
        <w:t>«К</w:t>
      </w:r>
      <w:r w:rsidR="00987DE3" w:rsidRPr="00E800A2">
        <w:rPr>
          <w:lang w:val="uk-UA"/>
        </w:rPr>
        <w:t>ількість хворих</w:t>
      </w:r>
      <w:r w:rsidR="00987DE3">
        <w:rPr>
          <w:lang w:val="uk-UA"/>
        </w:rPr>
        <w:t xml:space="preserve"> </w:t>
      </w:r>
      <w:r w:rsidR="00987DE3" w:rsidRPr="00E800A2">
        <w:rPr>
          <w:lang w:val="uk-UA"/>
        </w:rPr>
        <w:t>вказаною хворобою</w:t>
      </w:r>
      <w:r w:rsidR="00987DE3">
        <w:rPr>
          <w:lang w:val="uk-UA"/>
        </w:rPr>
        <w:t>»</w:t>
      </w:r>
      <w:r w:rsidRPr="00294B5E">
        <w:rPr>
          <w:lang w:val="uk-UA"/>
        </w:rPr>
        <w:t xml:space="preserve"> можна переглянути </w:t>
      </w:r>
      <w:r w:rsidR="00987DE3">
        <w:rPr>
          <w:lang w:val="uk-UA"/>
        </w:rPr>
        <w:t>відповідну інформацію</w:t>
      </w:r>
      <w:r w:rsidRPr="00294B5E">
        <w:rPr>
          <w:lang w:val="uk-UA"/>
        </w:rPr>
        <w:t xml:space="preserve"> (рисунок </w:t>
      </w:r>
      <w:r w:rsidR="006D72AF">
        <w:rPr>
          <w:lang w:val="uk-UA"/>
        </w:rPr>
        <w:t>3.10</w:t>
      </w:r>
      <w:r w:rsidRPr="00294B5E">
        <w:rPr>
          <w:lang w:val="uk-UA"/>
        </w:rPr>
        <w:t>).</w:t>
      </w:r>
    </w:p>
    <w:p w14:paraId="1F46DCB5" w14:textId="77777777" w:rsidR="00C02289" w:rsidRPr="00294B5E" w:rsidRDefault="006D72AF" w:rsidP="006D72AF">
      <w:pPr>
        <w:pStyle w:val="aff1"/>
        <w:rPr>
          <w:lang w:val="uk-UA"/>
        </w:rPr>
      </w:pPr>
      <w:r>
        <w:drawing>
          <wp:inline distT="0" distB="0" distL="0" distR="0" wp14:anchorId="26A8B475" wp14:editId="311FC3F2">
            <wp:extent cx="6008959" cy="19907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41779" cy="2001598"/>
                    </a:xfrm>
                    <a:prstGeom prst="rect">
                      <a:avLst/>
                    </a:prstGeom>
                  </pic:spPr>
                </pic:pic>
              </a:graphicData>
            </a:graphic>
          </wp:inline>
        </w:drawing>
      </w:r>
    </w:p>
    <w:p w14:paraId="7C8DBFAD" w14:textId="77777777" w:rsidR="00C02289" w:rsidRPr="00294B5E" w:rsidRDefault="00C02289" w:rsidP="006D72AF">
      <w:pPr>
        <w:pStyle w:val="aff1"/>
        <w:rPr>
          <w:lang w:val="uk-UA"/>
        </w:rPr>
      </w:pPr>
      <w:r w:rsidRPr="00294B5E">
        <w:rPr>
          <w:lang w:val="uk-UA"/>
        </w:rPr>
        <w:t xml:space="preserve">Рисунок </w:t>
      </w:r>
      <w:r w:rsidR="006D72AF">
        <w:rPr>
          <w:lang w:val="uk-UA"/>
        </w:rPr>
        <w:t>3.10</w:t>
      </w:r>
      <w:r w:rsidRPr="00294B5E">
        <w:rPr>
          <w:lang w:val="uk-UA"/>
        </w:rPr>
        <w:t xml:space="preserve"> – Форма </w:t>
      </w:r>
      <w:r w:rsidR="00987DE3">
        <w:rPr>
          <w:lang w:val="uk-UA"/>
        </w:rPr>
        <w:t>«</w:t>
      </w:r>
      <w:r w:rsidR="00987DE3" w:rsidRPr="00294B5E">
        <w:rPr>
          <w:lang w:val="uk-UA"/>
        </w:rPr>
        <w:t>Інформація</w:t>
      </w:r>
      <w:r w:rsidR="00987DE3">
        <w:rPr>
          <w:lang w:val="uk-UA"/>
        </w:rPr>
        <w:t xml:space="preserve"> по поліклініці»</w:t>
      </w:r>
      <w:r w:rsidRPr="00294B5E">
        <w:rPr>
          <w:lang w:val="uk-UA"/>
        </w:rPr>
        <w:t xml:space="preserve">, </w:t>
      </w:r>
      <w:r w:rsidR="00967468">
        <w:rPr>
          <w:lang w:val="uk-UA"/>
        </w:rPr>
        <w:t>сторінка</w:t>
      </w:r>
      <w:r w:rsidR="00967468" w:rsidRPr="00294B5E">
        <w:rPr>
          <w:lang w:val="uk-UA"/>
        </w:rPr>
        <w:t xml:space="preserve"> </w:t>
      </w:r>
      <w:r w:rsidR="00987DE3">
        <w:rPr>
          <w:lang w:val="uk-UA"/>
        </w:rPr>
        <w:t>«</w:t>
      </w:r>
      <w:r w:rsidR="006D72AF">
        <w:rPr>
          <w:lang w:val="uk-UA"/>
        </w:rPr>
        <w:t>К</w:t>
      </w:r>
      <w:r w:rsidR="006D72AF" w:rsidRPr="00E800A2">
        <w:rPr>
          <w:lang w:val="uk-UA"/>
        </w:rPr>
        <w:t>ількість хворих</w:t>
      </w:r>
      <w:r w:rsidR="006D72AF">
        <w:rPr>
          <w:lang w:val="uk-UA"/>
        </w:rPr>
        <w:t xml:space="preserve"> </w:t>
      </w:r>
      <w:r w:rsidR="006D72AF" w:rsidRPr="00E800A2">
        <w:rPr>
          <w:lang w:val="uk-UA"/>
        </w:rPr>
        <w:t>вказаною хворобою</w:t>
      </w:r>
      <w:r w:rsidR="00987DE3">
        <w:rPr>
          <w:lang w:val="uk-UA"/>
        </w:rPr>
        <w:t>»</w:t>
      </w:r>
    </w:p>
    <w:p w14:paraId="64FF4B54" w14:textId="77777777" w:rsidR="006D72AF" w:rsidRDefault="006D72AF" w:rsidP="006D72AF">
      <w:pPr>
        <w:pStyle w:val="aff5"/>
        <w:rPr>
          <w:lang w:val="uk-UA"/>
        </w:rPr>
      </w:pPr>
      <w:r>
        <w:rPr>
          <w:lang w:val="uk-UA"/>
        </w:rPr>
        <w:t>За допомогою фільтра можна вибрати конкретну хворобу (рисунок 3.11).</w:t>
      </w:r>
    </w:p>
    <w:p w14:paraId="30F9BC8B" w14:textId="77777777" w:rsidR="006D72AF" w:rsidRDefault="006D72AF" w:rsidP="006D72AF">
      <w:pPr>
        <w:pStyle w:val="aff1"/>
        <w:rPr>
          <w:lang w:val="uk-UA"/>
        </w:rPr>
      </w:pPr>
      <w:r>
        <w:drawing>
          <wp:inline distT="0" distB="0" distL="0" distR="0" wp14:anchorId="2AACF3C8" wp14:editId="48110377">
            <wp:extent cx="6008370" cy="18764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42914" cy="1887213"/>
                    </a:xfrm>
                    <a:prstGeom prst="rect">
                      <a:avLst/>
                    </a:prstGeom>
                  </pic:spPr>
                </pic:pic>
              </a:graphicData>
            </a:graphic>
          </wp:inline>
        </w:drawing>
      </w:r>
    </w:p>
    <w:p w14:paraId="77C2F0F7" w14:textId="77777777" w:rsidR="006D72AF" w:rsidRPr="00294B5E" w:rsidRDefault="006D72AF" w:rsidP="006D72AF">
      <w:pPr>
        <w:pStyle w:val="aff1"/>
        <w:rPr>
          <w:lang w:val="uk-UA"/>
        </w:rPr>
      </w:pPr>
      <w:r w:rsidRPr="00294B5E">
        <w:rPr>
          <w:lang w:val="uk-UA"/>
        </w:rPr>
        <w:t xml:space="preserve">Рисунок </w:t>
      </w:r>
      <w:r>
        <w:rPr>
          <w:lang w:val="uk-UA"/>
        </w:rPr>
        <w:t>3.11</w:t>
      </w:r>
      <w:r w:rsidRPr="00294B5E">
        <w:rPr>
          <w:lang w:val="uk-UA"/>
        </w:rPr>
        <w:t xml:space="preserve"> – Форма </w:t>
      </w:r>
      <w:r>
        <w:rPr>
          <w:lang w:val="uk-UA"/>
        </w:rPr>
        <w:t>«</w:t>
      </w:r>
      <w:r w:rsidRPr="00294B5E">
        <w:rPr>
          <w:lang w:val="uk-UA"/>
        </w:rPr>
        <w:t>Інформація</w:t>
      </w:r>
      <w:r>
        <w:rPr>
          <w:lang w:val="uk-UA"/>
        </w:rPr>
        <w:t xml:space="preserve"> по поліклініці»</w:t>
      </w:r>
      <w:r w:rsidRPr="00294B5E">
        <w:rPr>
          <w:lang w:val="uk-UA"/>
        </w:rPr>
        <w:t xml:space="preserve">, </w:t>
      </w:r>
      <w:r>
        <w:rPr>
          <w:lang w:val="uk-UA"/>
        </w:rPr>
        <w:t>сторінка</w:t>
      </w:r>
      <w:r w:rsidRPr="00294B5E">
        <w:rPr>
          <w:lang w:val="uk-UA"/>
        </w:rPr>
        <w:t xml:space="preserve"> </w:t>
      </w:r>
      <w:r>
        <w:rPr>
          <w:lang w:val="uk-UA"/>
        </w:rPr>
        <w:t>«К</w:t>
      </w:r>
      <w:r w:rsidRPr="00E800A2">
        <w:rPr>
          <w:lang w:val="uk-UA"/>
        </w:rPr>
        <w:t>ількість хворих</w:t>
      </w:r>
      <w:r>
        <w:rPr>
          <w:lang w:val="uk-UA"/>
        </w:rPr>
        <w:t xml:space="preserve"> </w:t>
      </w:r>
      <w:r w:rsidRPr="00E800A2">
        <w:rPr>
          <w:lang w:val="uk-UA"/>
        </w:rPr>
        <w:t>вказаною хворобою</w:t>
      </w:r>
      <w:r>
        <w:rPr>
          <w:lang w:val="uk-UA"/>
        </w:rPr>
        <w:t>»</w:t>
      </w:r>
      <w:r w:rsidRPr="006D72AF">
        <w:rPr>
          <w:lang w:val="uk-UA"/>
        </w:rPr>
        <w:t xml:space="preserve"> </w:t>
      </w:r>
      <w:r>
        <w:rPr>
          <w:lang w:val="uk-UA"/>
        </w:rPr>
        <w:t>в режимі фільтрації</w:t>
      </w:r>
    </w:p>
    <w:p w14:paraId="0CA33715" w14:textId="77777777" w:rsidR="00C02289" w:rsidRPr="00294B5E" w:rsidRDefault="00C02289" w:rsidP="00C02289">
      <w:pPr>
        <w:pStyle w:val="aff5"/>
        <w:rPr>
          <w:lang w:val="uk-UA"/>
        </w:rPr>
      </w:pPr>
      <w:r w:rsidRPr="00294B5E">
        <w:rPr>
          <w:lang w:val="uk-UA"/>
        </w:rPr>
        <w:lastRenderedPageBreak/>
        <w:t xml:space="preserve">На </w:t>
      </w:r>
      <w:r w:rsidR="00595E62">
        <w:rPr>
          <w:lang w:val="uk-UA"/>
        </w:rPr>
        <w:t>сторінці</w:t>
      </w:r>
      <w:r w:rsidR="00595E62" w:rsidRPr="00294B5E">
        <w:rPr>
          <w:lang w:val="uk-UA"/>
        </w:rPr>
        <w:t xml:space="preserve"> </w:t>
      </w:r>
      <w:r w:rsidR="00987DE3">
        <w:rPr>
          <w:lang w:val="uk-UA"/>
        </w:rPr>
        <w:t>«</w:t>
      </w:r>
      <w:r w:rsidR="006D72AF">
        <w:rPr>
          <w:lang w:val="uk-UA"/>
        </w:rPr>
        <w:t>Х</w:t>
      </w:r>
      <w:r w:rsidR="006D72AF" w:rsidRPr="00E800A2">
        <w:rPr>
          <w:lang w:val="uk-UA"/>
        </w:rPr>
        <w:t>вороб</w:t>
      </w:r>
      <w:r w:rsidR="006D72AF">
        <w:rPr>
          <w:lang w:val="uk-UA"/>
        </w:rPr>
        <w:t>а</w:t>
      </w:r>
      <w:r w:rsidR="006D72AF" w:rsidRPr="00E800A2">
        <w:rPr>
          <w:lang w:val="uk-UA"/>
        </w:rPr>
        <w:t>, якою хворіють найчастіше</w:t>
      </w:r>
      <w:r w:rsidR="00987DE3">
        <w:rPr>
          <w:lang w:val="uk-UA"/>
        </w:rPr>
        <w:t>»</w:t>
      </w:r>
      <w:r w:rsidRPr="00294B5E">
        <w:rPr>
          <w:lang w:val="uk-UA"/>
        </w:rPr>
        <w:t xml:space="preserve">, можна дізнатися </w:t>
      </w:r>
      <w:r w:rsidR="006D72AF">
        <w:rPr>
          <w:lang w:val="uk-UA"/>
        </w:rPr>
        <w:t xml:space="preserve">відповідну інформацію. </w:t>
      </w:r>
      <w:r w:rsidR="006D72AF" w:rsidRPr="00294B5E">
        <w:rPr>
          <w:lang w:val="uk-UA"/>
        </w:rPr>
        <w:t xml:space="preserve">Ця інформація буде корисною, наприклад, </w:t>
      </w:r>
      <w:r w:rsidR="006D72AF">
        <w:rPr>
          <w:lang w:val="uk-UA"/>
        </w:rPr>
        <w:t>введення карантину</w:t>
      </w:r>
      <w:r w:rsidRPr="00294B5E">
        <w:rPr>
          <w:lang w:val="uk-UA"/>
        </w:rPr>
        <w:t xml:space="preserve"> (рисунок </w:t>
      </w:r>
      <w:r w:rsidR="006D72AF">
        <w:rPr>
          <w:lang w:val="uk-UA"/>
        </w:rPr>
        <w:t>3.12)</w:t>
      </w:r>
      <w:r w:rsidRPr="00294B5E">
        <w:rPr>
          <w:lang w:val="uk-UA"/>
        </w:rPr>
        <w:t>.</w:t>
      </w:r>
    </w:p>
    <w:p w14:paraId="6C84E423" w14:textId="77777777" w:rsidR="00C02289" w:rsidRPr="00294B5E" w:rsidRDefault="00E26CD6" w:rsidP="00E26CD6">
      <w:pPr>
        <w:pStyle w:val="aff1"/>
        <w:rPr>
          <w:lang w:val="uk-UA"/>
        </w:rPr>
      </w:pPr>
      <w:r>
        <w:drawing>
          <wp:inline distT="0" distB="0" distL="0" distR="0" wp14:anchorId="4FBED4D4" wp14:editId="66F7B8BB">
            <wp:extent cx="6120130" cy="202755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027555"/>
                    </a:xfrm>
                    <a:prstGeom prst="rect">
                      <a:avLst/>
                    </a:prstGeom>
                  </pic:spPr>
                </pic:pic>
              </a:graphicData>
            </a:graphic>
          </wp:inline>
        </w:drawing>
      </w:r>
    </w:p>
    <w:p w14:paraId="413105CE" w14:textId="77777777" w:rsidR="00C02289" w:rsidRPr="00294B5E" w:rsidRDefault="00C02289" w:rsidP="00E26CD6">
      <w:pPr>
        <w:pStyle w:val="aff1"/>
        <w:rPr>
          <w:lang w:val="uk-UA"/>
        </w:rPr>
      </w:pPr>
      <w:r w:rsidRPr="00294B5E">
        <w:rPr>
          <w:lang w:val="uk-UA"/>
        </w:rPr>
        <w:t xml:space="preserve">Рисунок </w:t>
      </w:r>
      <w:r w:rsidR="006D72AF">
        <w:rPr>
          <w:lang w:val="uk-UA"/>
        </w:rPr>
        <w:t>3.12</w:t>
      </w:r>
      <w:r w:rsidRPr="00294B5E">
        <w:rPr>
          <w:lang w:val="uk-UA"/>
        </w:rPr>
        <w:t xml:space="preserve"> – Форма </w:t>
      </w:r>
      <w:r w:rsidR="00987DE3">
        <w:rPr>
          <w:lang w:val="uk-UA"/>
        </w:rPr>
        <w:t>«</w:t>
      </w:r>
      <w:r w:rsidR="00987DE3" w:rsidRPr="00294B5E">
        <w:rPr>
          <w:lang w:val="uk-UA"/>
        </w:rPr>
        <w:t>Інформація</w:t>
      </w:r>
      <w:r w:rsidR="00987DE3">
        <w:rPr>
          <w:lang w:val="uk-UA"/>
        </w:rPr>
        <w:t xml:space="preserve"> по поліклініці»</w:t>
      </w:r>
      <w:r w:rsidRPr="00294B5E">
        <w:rPr>
          <w:lang w:val="uk-UA"/>
        </w:rPr>
        <w:t xml:space="preserve">, </w:t>
      </w:r>
      <w:r w:rsidR="00967468">
        <w:rPr>
          <w:lang w:val="uk-UA"/>
        </w:rPr>
        <w:t>сторінка</w:t>
      </w:r>
      <w:r w:rsidR="00967468" w:rsidRPr="00294B5E">
        <w:rPr>
          <w:lang w:val="uk-UA"/>
        </w:rPr>
        <w:t xml:space="preserve"> </w:t>
      </w:r>
      <w:r w:rsidR="00987DE3">
        <w:rPr>
          <w:lang w:val="uk-UA"/>
        </w:rPr>
        <w:t>«</w:t>
      </w:r>
      <w:r w:rsidR="00E26CD6">
        <w:rPr>
          <w:lang w:val="uk-UA"/>
        </w:rPr>
        <w:t>Х</w:t>
      </w:r>
      <w:r w:rsidR="00E26CD6" w:rsidRPr="00E800A2">
        <w:rPr>
          <w:lang w:val="uk-UA"/>
        </w:rPr>
        <w:t>вороб</w:t>
      </w:r>
      <w:r w:rsidR="00E26CD6">
        <w:rPr>
          <w:lang w:val="uk-UA"/>
        </w:rPr>
        <w:t>а</w:t>
      </w:r>
      <w:r w:rsidR="00E26CD6" w:rsidRPr="00E800A2">
        <w:rPr>
          <w:lang w:val="uk-UA"/>
        </w:rPr>
        <w:t>, якою хворіють найчастіше</w:t>
      </w:r>
      <w:r w:rsidR="00987DE3">
        <w:rPr>
          <w:lang w:val="uk-UA"/>
        </w:rPr>
        <w:t>»</w:t>
      </w:r>
    </w:p>
    <w:p w14:paraId="10B889AE" w14:textId="77777777" w:rsidR="009E2B26" w:rsidRDefault="009E2B26" w:rsidP="00C02289">
      <w:pPr>
        <w:pStyle w:val="aff5"/>
        <w:rPr>
          <w:lang w:val="uk-UA"/>
        </w:rPr>
      </w:pPr>
    </w:p>
    <w:p w14:paraId="12868386" w14:textId="77777777" w:rsidR="00884180" w:rsidRPr="00294B5E" w:rsidRDefault="00C02289" w:rsidP="00C02289">
      <w:pPr>
        <w:pStyle w:val="aff5"/>
        <w:rPr>
          <w:lang w:val="uk-UA"/>
        </w:rPr>
      </w:pPr>
      <w:r w:rsidRPr="00294B5E">
        <w:rPr>
          <w:lang w:val="uk-UA"/>
        </w:rPr>
        <w:t xml:space="preserve">Для виходу з програми необхідно вибрати пункт меню </w:t>
      </w:r>
      <w:r w:rsidR="00987DE3">
        <w:rPr>
          <w:lang w:val="uk-UA"/>
        </w:rPr>
        <w:t>«</w:t>
      </w:r>
      <w:r w:rsidRPr="00294B5E">
        <w:rPr>
          <w:lang w:val="uk-UA"/>
        </w:rPr>
        <w:t>Вихід</w:t>
      </w:r>
      <w:r w:rsidR="00987DE3">
        <w:rPr>
          <w:lang w:val="uk-UA"/>
        </w:rPr>
        <w:t>»</w:t>
      </w:r>
      <w:r w:rsidRPr="00294B5E">
        <w:rPr>
          <w:lang w:val="uk-UA"/>
        </w:rPr>
        <w:t xml:space="preserve"> у меню </w:t>
      </w:r>
      <w:r w:rsidR="00987DE3">
        <w:rPr>
          <w:lang w:val="uk-UA"/>
        </w:rPr>
        <w:t>«</w:t>
      </w:r>
      <w:r w:rsidRPr="00294B5E">
        <w:rPr>
          <w:lang w:val="uk-UA"/>
        </w:rPr>
        <w:t>Файл</w:t>
      </w:r>
      <w:r w:rsidR="00987DE3">
        <w:rPr>
          <w:lang w:val="uk-UA"/>
        </w:rPr>
        <w:t>»</w:t>
      </w:r>
      <w:r w:rsidRPr="00294B5E">
        <w:rPr>
          <w:lang w:val="uk-UA"/>
        </w:rPr>
        <w:t xml:space="preserve"> на головній формі програми. </w:t>
      </w:r>
    </w:p>
    <w:p w14:paraId="4D705EB5" w14:textId="77777777" w:rsidR="00E50518" w:rsidRPr="00E800A2" w:rsidRDefault="00E50518" w:rsidP="00B66C73">
      <w:pPr>
        <w:pStyle w:val="aff5"/>
        <w:rPr>
          <w:color w:val="000000" w:themeColor="text1"/>
          <w:lang w:val="uk-UA"/>
        </w:rPr>
      </w:pPr>
      <w:r w:rsidRPr="00E800A2">
        <w:rPr>
          <w:color w:val="000000" w:themeColor="text1"/>
          <w:lang w:val="uk-UA"/>
        </w:rPr>
        <w:br w:type="page"/>
      </w:r>
    </w:p>
    <w:p w14:paraId="6AEE13FA" w14:textId="77777777" w:rsidR="00426AC3" w:rsidRPr="00E800A2" w:rsidRDefault="00426AC3" w:rsidP="00364ECB">
      <w:pPr>
        <w:pStyle w:val="1"/>
      </w:pPr>
      <w:bookmarkStart w:id="25" w:name="_Toc132023973"/>
      <w:r w:rsidRPr="00E800A2">
        <w:lastRenderedPageBreak/>
        <w:t>Висновки</w:t>
      </w:r>
      <w:bookmarkEnd w:id="25"/>
    </w:p>
    <w:p w14:paraId="4A814FF0" w14:textId="77777777" w:rsidR="00E50518" w:rsidRPr="00E800A2" w:rsidRDefault="00E50518" w:rsidP="00E50518">
      <w:pPr>
        <w:pStyle w:val="aff5"/>
        <w:rPr>
          <w:lang w:val="uk-UA"/>
        </w:rPr>
      </w:pPr>
      <w:r w:rsidRPr="00E800A2">
        <w:rPr>
          <w:lang w:val="uk-UA"/>
        </w:rPr>
        <w:t>Під час виконання курсової роботи були вивчені питання, що стосуються загальної характеристики діяльності</w:t>
      </w:r>
      <w:r w:rsidR="00A80622">
        <w:rPr>
          <w:lang w:val="uk-UA"/>
        </w:rPr>
        <w:t xml:space="preserve"> </w:t>
      </w:r>
      <w:r w:rsidRPr="00E800A2">
        <w:rPr>
          <w:lang w:val="uk-UA"/>
        </w:rPr>
        <w:t>поліклініки, а також визначення постановки завдання. Можна зробити наступні висновки:</w:t>
      </w:r>
    </w:p>
    <w:p w14:paraId="5DE4763D" w14:textId="77777777" w:rsidR="00E50518" w:rsidRPr="00E800A2" w:rsidRDefault="00E50518" w:rsidP="00E50518">
      <w:pPr>
        <w:pStyle w:val="aff5"/>
        <w:rPr>
          <w:lang w:val="uk-UA"/>
        </w:rPr>
      </w:pPr>
      <w:r w:rsidRPr="00E800A2">
        <w:rPr>
          <w:lang w:val="uk-UA"/>
        </w:rPr>
        <w:t xml:space="preserve">При вивченні автоматизації </w:t>
      </w:r>
      <w:r w:rsidR="009E2B26">
        <w:rPr>
          <w:lang w:val="uk-UA"/>
        </w:rPr>
        <w:t xml:space="preserve">роботи поліклініки </w:t>
      </w:r>
      <w:r w:rsidRPr="00E800A2">
        <w:rPr>
          <w:lang w:val="uk-UA"/>
        </w:rPr>
        <w:t xml:space="preserve">був виділений і описаний бізнес-процес, який необхідно автоматизувати, побудовані мнемосхеми процесів обліку </w:t>
      </w:r>
      <w:r w:rsidR="00987DE3">
        <w:rPr>
          <w:lang w:val="uk-UA"/>
        </w:rPr>
        <w:t>«</w:t>
      </w:r>
      <w:r w:rsidRPr="00E800A2">
        <w:rPr>
          <w:lang w:val="uk-UA"/>
        </w:rPr>
        <w:t>як-є</w:t>
      </w:r>
      <w:r w:rsidR="00987DE3">
        <w:rPr>
          <w:lang w:val="uk-UA"/>
        </w:rPr>
        <w:t>»</w:t>
      </w:r>
      <w:r w:rsidRPr="00E800A2">
        <w:rPr>
          <w:lang w:val="uk-UA"/>
        </w:rPr>
        <w:t xml:space="preserve"> і </w:t>
      </w:r>
      <w:r w:rsidR="00987DE3">
        <w:rPr>
          <w:lang w:val="uk-UA"/>
        </w:rPr>
        <w:t>«</w:t>
      </w:r>
      <w:r w:rsidRPr="00E800A2">
        <w:rPr>
          <w:lang w:val="uk-UA"/>
        </w:rPr>
        <w:t>як-має-бути</w:t>
      </w:r>
      <w:r w:rsidR="00987DE3">
        <w:rPr>
          <w:lang w:val="uk-UA"/>
        </w:rPr>
        <w:t>»</w:t>
      </w:r>
      <w:r w:rsidRPr="00E800A2">
        <w:rPr>
          <w:lang w:val="uk-UA"/>
        </w:rPr>
        <w:t>.</w:t>
      </w:r>
    </w:p>
    <w:p w14:paraId="2098EA03" w14:textId="77777777" w:rsidR="00E50518" w:rsidRPr="00E800A2" w:rsidRDefault="00E50518" w:rsidP="00E50518">
      <w:pPr>
        <w:pStyle w:val="aff5"/>
        <w:rPr>
          <w:lang w:val="uk-UA"/>
        </w:rPr>
      </w:pPr>
      <w:r w:rsidRPr="00E800A2">
        <w:rPr>
          <w:lang w:val="uk-UA"/>
        </w:rPr>
        <w:t>Поставлено завдання на створення інформаційної системи, виявлені відповідальні особи</w:t>
      </w:r>
      <w:r w:rsidR="00362557">
        <w:rPr>
          <w:lang w:val="uk-UA"/>
        </w:rPr>
        <w:t xml:space="preserve"> – </w:t>
      </w:r>
      <w:r w:rsidRPr="00E800A2">
        <w:rPr>
          <w:lang w:val="uk-UA"/>
        </w:rPr>
        <w:t>користувачі системи, сформульовані функції системи, її вхідні і вихідні дані.</w:t>
      </w:r>
    </w:p>
    <w:p w14:paraId="2556457D" w14:textId="77777777" w:rsidR="00E50518" w:rsidRPr="00E800A2" w:rsidRDefault="00E50518" w:rsidP="00E50518">
      <w:pPr>
        <w:pStyle w:val="aff5"/>
        <w:rPr>
          <w:lang w:val="uk-UA"/>
        </w:rPr>
      </w:pPr>
      <w:r w:rsidRPr="00E800A2">
        <w:rPr>
          <w:lang w:val="uk-UA"/>
        </w:rPr>
        <w:t>Також в процесі виконання курсової роботи було виконано моделювання бази даних і опис інтерфейсу АІС обліку роботи</w:t>
      </w:r>
      <w:r w:rsidR="00A80622">
        <w:rPr>
          <w:lang w:val="uk-UA"/>
        </w:rPr>
        <w:t xml:space="preserve"> </w:t>
      </w:r>
      <w:r w:rsidRPr="00E800A2">
        <w:rPr>
          <w:lang w:val="uk-UA"/>
        </w:rPr>
        <w:t>поліклініки.</w:t>
      </w:r>
    </w:p>
    <w:p w14:paraId="79B4A26D" w14:textId="77777777" w:rsidR="00E50518" w:rsidRPr="00E800A2" w:rsidRDefault="00E50518" w:rsidP="00E50518">
      <w:pPr>
        <w:pStyle w:val="aff5"/>
        <w:rPr>
          <w:lang w:val="uk-UA"/>
        </w:rPr>
      </w:pPr>
      <w:r w:rsidRPr="00E800A2">
        <w:rPr>
          <w:lang w:val="uk-UA"/>
        </w:rPr>
        <w:t>Результатом курсової роботи стала АІС обліку роботи</w:t>
      </w:r>
      <w:r w:rsidR="00A80622">
        <w:rPr>
          <w:lang w:val="uk-UA"/>
        </w:rPr>
        <w:t xml:space="preserve"> </w:t>
      </w:r>
      <w:r w:rsidRPr="00E800A2">
        <w:rPr>
          <w:lang w:val="uk-UA"/>
        </w:rPr>
        <w:t>поліклініки.</w:t>
      </w:r>
    </w:p>
    <w:p w14:paraId="21C81D85" w14:textId="77777777" w:rsidR="00E50518" w:rsidRPr="00E800A2" w:rsidRDefault="00E50518" w:rsidP="00E50518">
      <w:pPr>
        <w:pStyle w:val="aff5"/>
        <w:rPr>
          <w:lang w:val="uk-UA"/>
        </w:rPr>
      </w:pPr>
      <w:r w:rsidRPr="00E800A2">
        <w:rPr>
          <w:lang w:val="uk-UA"/>
        </w:rPr>
        <w:t xml:space="preserve">Інформаційна система складається з бази даних MS </w:t>
      </w:r>
      <w:r w:rsidR="009E2B26">
        <w:rPr>
          <w:lang w:val="en-US"/>
        </w:rPr>
        <w:t>Access</w:t>
      </w:r>
      <w:r w:rsidRPr="00E800A2">
        <w:rPr>
          <w:lang w:val="uk-UA"/>
        </w:rPr>
        <w:t xml:space="preserve"> і файлів проекту </w:t>
      </w:r>
      <w:r w:rsidR="009E2B26">
        <w:rPr>
          <w:lang w:val="en-US"/>
        </w:rPr>
        <w:t>C</w:t>
      </w:r>
      <w:r w:rsidR="009E2B26" w:rsidRPr="009E2B26">
        <w:rPr>
          <w:lang w:val="uk-UA"/>
        </w:rPr>
        <w:t>++</w:t>
      </w:r>
      <w:r w:rsidR="009E2B26">
        <w:rPr>
          <w:lang w:val="en-US"/>
        </w:rPr>
        <w:t>Builder</w:t>
      </w:r>
      <w:r w:rsidRPr="00E800A2">
        <w:rPr>
          <w:lang w:val="uk-UA"/>
        </w:rPr>
        <w:t xml:space="preserve"> на мові програмування C </w:t>
      </w:r>
      <w:r w:rsidR="009E2B26" w:rsidRPr="009E2B26">
        <w:rPr>
          <w:lang w:val="uk-UA"/>
        </w:rPr>
        <w:t>++</w:t>
      </w:r>
      <w:r w:rsidRPr="00E800A2">
        <w:rPr>
          <w:lang w:val="uk-UA"/>
        </w:rPr>
        <w:t>.</w:t>
      </w:r>
    </w:p>
    <w:p w14:paraId="15213CC7" w14:textId="77777777" w:rsidR="00E50518" w:rsidRPr="00E800A2" w:rsidRDefault="00E50518" w:rsidP="00E50518">
      <w:pPr>
        <w:pStyle w:val="aff5"/>
        <w:rPr>
          <w:lang w:val="uk-UA"/>
        </w:rPr>
      </w:pPr>
      <w:r w:rsidRPr="00E800A2">
        <w:rPr>
          <w:lang w:val="uk-UA"/>
        </w:rPr>
        <w:t>Основні відомості про роботу</w:t>
      </w:r>
      <w:r w:rsidR="00A80622">
        <w:rPr>
          <w:lang w:val="uk-UA"/>
        </w:rPr>
        <w:t xml:space="preserve"> </w:t>
      </w:r>
      <w:r w:rsidRPr="00E800A2">
        <w:rPr>
          <w:lang w:val="uk-UA"/>
        </w:rPr>
        <w:t>поліклініки міститися в таблицях бази даних. Також були розроблені форми інтерфейсу користувача.</w:t>
      </w:r>
    </w:p>
    <w:p w14:paraId="37256061" w14:textId="77777777" w:rsidR="00486135" w:rsidRDefault="00E50518" w:rsidP="00486135">
      <w:pPr>
        <w:pStyle w:val="aff5"/>
        <w:rPr>
          <w:lang w:val="uk-UA"/>
        </w:rPr>
      </w:pPr>
      <w:r w:rsidRPr="00E800A2">
        <w:rPr>
          <w:lang w:val="uk-UA"/>
        </w:rPr>
        <w:t>Отримання інформації з бази даних виконується на основі розроблених запитів до бази даних, інформація виводиться в форми додатк</w:t>
      </w:r>
      <w:r w:rsidR="009E2B26">
        <w:rPr>
          <w:lang w:val="uk-UA"/>
        </w:rPr>
        <w:t>у</w:t>
      </w:r>
      <w:r w:rsidRPr="00E800A2">
        <w:rPr>
          <w:lang w:val="uk-UA"/>
        </w:rPr>
        <w:t>.</w:t>
      </w:r>
    </w:p>
    <w:p w14:paraId="2FEF4B05" w14:textId="77777777" w:rsidR="00426AC3" w:rsidRPr="00E800A2" w:rsidRDefault="00426AC3" w:rsidP="00486135">
      <w:pPr>
        <w:pStyle w:val="aff5"/>
        <w:rPr>
          <w:lang w:val="uk-UA"/>
        </w:rPr>
      </w:pPr>
      <w:r w:rsidRPr="00E800A2">
        <w:rPr>
          <w:lang w:val="uk-UA"/>
        </w:rPr>
        <w:br w:type="page"/>
      </w:r>
    </w:p>
    <w:p w14:paraId="0A1DDA3C" w14:textId="77777777" w:rsidR="00F54708" w:rsidRPr="00E800A2" w:rsidRDefault="00F54708" w:rsidP="00364ECB">
      <w:pPr>
        <w:pStyle w:val="1"/>
      </w:pPr>
      <w:bookmarkStart w:id="26" w:name="_Toc132023974"/>
      <w:r w:rsidRPr="00E800A2">
        <w:lastRenderedPageBreak/>
        <w:t>Список використаної літератури</w:t>
      </w:r>
      <w:bookmarkEnd w:id="26"/>
      <w:r w:rsidRPr="00E800A2">
        <w:tab/>
      </w:r>
    </w:p>
    <w:p w14:paraId="3649D3FD" w14:textId="77777777" w:rsidR="00E50518" w:rsidRPr="00EF0F0A" w:rsidRDefault="00E50518" w:rsidP="00E50518">
      <w:pPr>
        <w:pStyle w:val="af6"/>
        <w:numPr>
          <w:ilvl w:val="0"/>
          <w:numId w:val="13"/>
        </w:numPr>
        <w:tabs>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 xml:space="preserve">Медичні інформаційні технології в Україні [Електронний ресурс] / Режим доступу: https://www.medsprava.com.ua/article/855-medichn-nformatsyn-tehnolog-v-ukran (дата </w:t>
      </w:r>
      <w:r>
        <w:rPr>
          <w:color w:val="000000" w:themeColor="text1"/>
          <w:sz w:val="28"/>
          <w:szCs w:val="28"/>
          <w:lang w:val="uk-UA"/>
        </w:rPr>
        <w:t>звернення</w:t>
      </w:r>
      <w:r w:rsidRPr="00EF0F0A">
        <w:rPr>
          <w:color w:val="000000" w:themeColor="text1"/>
          <w:sz w:val="28"/>
          <w:szCs w:val="28"/>
          <w:lang w:val="uk-UA"/>
        </w:rPr>
        <w:t xml:space="preserve">: </w:t>
      </w:r>
      <w:r w:rsidR="009E2B26">
        <w:rPr>
          <w:color w:val="000000" w:themeColor="text1"/>
          <w:sz w:val="28"/>
          <w:szCs w:val="28"/>
          <w:lang w:val="uk-UA"/>
        </w:rPr>
        <w:t>05</w:t>
      </w:r>
      <w:r w:rsidRPr="00EF0F0A">
        <w:rPr>
          <w:color w:val="000000" w:themeColor="text1"/>
          <w:sz w:val="28"/>
          <w:szCs w:val="28"/>
          <w:lang w:val="uk-UA"/>
        </w:rPr>
        <w:t>.04.202</w:t>
      </w:r>
      <w:r w:rsidR="009E2B26">
        <w:rPr>
          <w:color w:val="000000" w:themeColor="text1"/>
          <w:sz w:val="28"/>
          <w:szCs w:val="28"/>
          <w:lang w:val="uk-UA"/>
        </w:rPr>
        <w:t>3</w:t>
      </w:r>
      <w:r w:rsidRPr="00EF0F0A">
        <w:rPr>
          <w:color w:val="000000" w:themeColor="text1"/>
          <w:sz w:val="28"/>
          <w:szCs w:val="28"/>
          <w:lang w:val="uk-UA"/>
        </w:rPr>
        <w:t>)</w:t>
      </w:r>
    </w:p>
    <w:p w14:paraId="4956607C" w14:textId="77777777" w:rsidR="00E50518" w:rsidRPr="00EF0F0A" w:rsidRDefault="00E50518" w:rsidP="00E50518">
      <w:pPr>
        <w:pStyle w:val="af6"/>
        <w:numPr>
          <w:ilvl w:val="0"/>
          <w:numId w:val="13"/>
        </w:numPr>
        <w:tabs>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 xml:space="preserve">Федоров, Н.В. </w:t>
      </w:r>
      <w:proofErr w:type="spellStart"/>
      <w:r w:rsidRPr="00EF0F0A">
        <w:rPr>
          <w:color w:val="000000" w:themeColor="text1"/>
          <w:sz w:val="28"/>
          <w:szCs w:val="28"/>
          <w:lang w:val="uk-UA"/>
        </w:rPr>
        <w:t>Проектирование</w:t>
      </w:r>
      <w:proofErr w:type="spellEnd"/>
      <w:r w:rsidRPr="00EF0F0A">
        <w:rPr>
          <w:color w:val="000000" w:themeColor="text1"/>
          <w:sz w:val="28"/>
          <w:szCs w:val="28"/>
          <w:lang w:val="uk-UA"/>
        </w:rPr>
        <w:t xml:space="preserve"> </w:t>
      </w:r>
      <w:proofErr w:type="spellStart"/>
      <w:r w:rsidRPr="00EF0F0A">
        <w:rPr>
          <w:color w:val="000000" w:themeColor="text1"/>
          <w:sz w:val="28"/>
          <w:szCs w:val="28"/>
          <w:lang w:val="uk-UA"/>
        </w:rPr>
        <w:t>информационных</w:t>
      </w:r>
      <w:proofErr w:type="spellEnd"/>
      <w:r w:rsidRPr="00EF0F0A">
        <w:rPr>
          <w:color w:val="000000" w:themeColor="text1"/>
          <w:sz w:val="28"/>
          <w:szCs w:val="28"/>
          <w:lang w:val="uk-UA"/>
        </w:rPr>
        <w:t xml:space="preserve"> систем на </w:t>
      </w:r>
      <w:proofErr w:type="spellStart"/>
      <w:r w:rsidRPr="00EF0F0A">
        <w:rPr>
          <w:color w:val="000000" w:themeColor="text1"/>
          <w:sz w:val="28"/>
          <w:szCs w:val="28"/>
          <w:lang w:val="uk-UA"/>
        </w:rPr>
        <w:t>основе</w:t>
      </w:r>
      <w:proofErr w:type="spellEnd"/>
      <w:r w:rsidRPr="00EF0F0A">
        <w:rPr>
          <w:color w:val="000000" w:themeColor="text1"/>
          <w:sz w:val="28"/>
          <w:szCs w:val="28"/>
          <w:lang w:val="uk-UA"/>
        </w:rPr>
        <w:t xml:space="preserve"> </w:t>
      </w:r>
      <w:proofErr w:type="spellStart"/>
      <w:r w:rsidRPr="00EF0F0A">
        <w:rPr>
          <w:color w:val="000000" w:themeColor="text1"/>
          <w:sz w:val="28"/>
          <w:szCs w:val="28"/>
          <w:lang w:val="uk-UA"/>
        </w:rPr>
        <w:t>современных</w:t>
      </w:r>
      <w:proofErr w:type="spellEnd"/>
      <w:r w:rsidRPr="00EF0F0A">
        <w:rPr>
          <w:color w:val="000000" w:themeColor="text1"/>
          <w:sz w:val="28"/>
          <w:szCs w:val="28"/>
          <w:lang w:val="uk-UA"/>
        </w:rPr>
        <w:t xml:space="preserve"> CASE-</w:t>
      </w:r>
      <w:proofErr w:type="spellStart"/>
      <w:r w:rsidRPr="00EF0F0A">
        <w:rPr>
          <w:color w:val="000000" w:themeColor="text1"/>
          <w:sz w:val="28"/>
          <w:szCs w:val="28"/>
          <w:lang w:val="uk-UA"/>
        </w:rPr>
        <w:t>технологий</w:t>
      </w:r>
      <w:proofErr w:type="spellEnd"/>
      <w:r w:rsidRPr="00EF0F0A">
        <w:rPr>
          <w:color w:val="000000" w:themeColor="text1"/>
          <w:sz w:val="28"/>
          <w:szCs w:val="28"/>
          <w:lang w:val="uk-UA"/>
        </w:rPr>
        <w:t xml:space="preserve"> / Н.В. Федоров. – М.: МГИУ, 2018. – 280 c.</w:t>
      </w:r>
    </w:p>
    <w:p w14:paraId="11C04B25" w14:textId="77777777" w:rsidR="00E50518" w:rsidRPr="00EF0F0A" w:rsidRDefault="00E50518" w:rsidP="00E50518">
      <w:pPr>
        <w:pStyle w:val="af6"/>
        <w:numPr>
          <w:ilvl w:val="0"/>
          <w:numId w:val="13"/>
        </w:numPr>
        <w:tabs>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 xml:space="preserve">Медичні інформаційні системи: огляд можливостей і приклади використання [Електронний ресурс] / Режим доступу: https://evergreens.com.ua/ua/articles/medical-information-systems.html (дата </w:t>
      </w:r>
      <w:r w:rsidR="009E2B26">
        <w:rPr>
          <w:color w:val="000000" w:themeColor="text1"/>
          <w:sz w:val="28"/>
          <w:szCs w:val="28"/>
          <w:lang w:val="uk-UA"/>
        </w:rPr>
        <w:t>звернення</w:t>
      </w:r>
      <w:r w:rsidRPr="00EF0F0A">
        <w:rPr>
          <w:color w:val="000000" w:themeColor="text1"/>
          <w:sz w:val="28"/>
          <w:szCs w:val="28"/>
          <w:lang w:val="uk-UA"/>
        </w:rPr>
        <w:t xml:space="preserve">: </w:t>
      </w:r>
      <w:r w:rsidR="009E2B26">
        <w:rPr>
          <w:color w:val="000000" w:themeColor="text1"/>
          <w:sz w:val="28"/>
          <w:szCs w:val="28"/>
          <w:lang w:val="uk-UA"/>
        </w:rPr>
        <w:t>05</w:t>
      </w:r>
      <w:r w:rsidRPr="00EF0F0A">
        <w:rPr>
          <w:color w:val="000000" w:themeColor="text1"/>
          <w:sz w:val="28"/>
          <w:szCs w:val="28"/>
          <w:lang w:val="uk-UA"/>
        </w:rPr>
        <w:t>.04.202</w:t>
      </w:r>
      <w:r w:rsidR="009E2B26">
        <w:rPr>
          <w:color w:val="000000" w:themeColor="text1"/>
          <w:sz w:val="28"/>
          <w:szCs w:val="28"/>
          <w:lang w:val="uk-UA"/>
        </w:rPr>
        <w:t>3</w:t>
      </w:r>
      <w:r w:rsidRPr="00EF0F0A">
        <w:rPr>
          <w:color w:val="000000" w:themeColor="text1"/>
          <w:sz w:val="28"/>
          <w:szCs w:val="28"/>
          <w:lang w:val="uk-UA"/>
        </w:rPr>
        <w:t>)</w:t>
      </w:r>
    </w:p>
    <w:p w14:paraId="190F729B" w14:textId="77777777" w:rsidR="00E50518" w:rsidRPr="00EF0F0A"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 xml:space="preserve">Трофименко О. Г. Організація баз даних : </w:t>
      </w:r>
      <w:proofErr w:type="spellStart"/>
      <w:r w:rsidRPr="00EF0F0A">
        <w:rPr>
          <w:color w:val="000000" w:themeColor="text1"/>
          <w:sz w:val="28"/>
          <w:szCs w:val="28"/>
          <w:lang w:val="uk-UA"/>
        </w:rPr>
        <w:t>навч</w:t>
      </w:r>
      <w:proofErr w:type="spellEnd"/>
      <w:r w:rsidRPr="00EF0F0A">
        <w:rPr>
          <w:color w:val="000000" w:themeColor="text1"/>
          <w:sz w:val="28"/>
          <w:szCs w:val="28"/>
          <w:lang w:val="uk-UA"/>
        </w:rPr>
        <w:t xml:space="preserve">. посібник / О. Г. Трофименко, Ю. В. Прокоп, Н. І. Логінова, І. М. </w:t>
      </w:r>
      <w:proofErr w:type="spellStart"/>
      <w:r w:rsidRPr="00EF0F0A">
        <w:rPr>
          <w:color w:val="000000" w:themeColor="text1"/>
          <w:sz w:val="28"/>
          <w:szCs w:val="28"/>
          <w:lang w:val="uk-UA"/>
        </w:rPr>
        <w:t>Копитчук</w:t>
      </w:r>
      <w:proofErr w:type="spellEnd"/>
      <w:r w:rsidRPr="00EF0F0A">
        <w:rPr>
          <w:color w:val="000000" w:themeColor="text1"/>
          <w:sz w:val="28"/>
          <w:szCs w:val="28"/>
          <w:lang w:val="uk-UA"/>
        </w:rPr>
        <w:t xml:space="preserve">. 2-ге вид. виправ. і </w:t>
      </w:r>
      <w:proofErr w:type="spellStart"/>
      <w:r w:rsidRPr="00EF0F0A">
        <w:rPr>
          <w:color w:val="000000" w:themeColor="text1"/>
          <w:sz w:val="28"/>
          <w:szCs w:val="28"/>
          <w:lang w:val="uk-UA"/>
        </w:rPr>
        <w:t>доповн</w:t>
      </w:r>
      <w:proofErr w:type="spellEnd"/>
      <w:r w:rsidRPr="00EF0F0A">
        <w:rPr>
          <w:color w:val="000000" w:themeColor="text1"/>
          <w:sz w:val="28"/>
          <w:szCs w:val="28"/>
          <w:lang w:val="uk-UA"/>
        </w:rPr>
        <w:t xml:space="preserve">. – Одеса : Фенікс, 2019. – 246 с. </w:t>
      </w:r>
    </w:p>
    <w:p w14:paraId="00AC6593" w14:textId="77777777" w:rsidR="00E50518" w:rsidRPr="00EF0F0A"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color w:val="000000" w:themeColor="text1"/>
          <w:sz w:val="28"/>
          <w:szCs w:val="28"/>
          <w:lang w:val="uk-UA"/>
        </w:rPr>
      </w:pPr>
      <w:r w:rsidRPr="00EF0F0A">
        <w:rPr>
          <w:bCs/>
          <w:sz w:val="28"/>
          <w:szCs w:val="28"/>
          <w:lang w:val="uk-UA"/>
        </w:rPr>
        <w:t>Бази даних/організація баз даних</w:t>
      </w:r>
      <w:r w:rsidRPr="00EF0F0A">
        <w:rPr>
          <w:sz w:val="28"/>
          <w:szCs w:val="28"/>
          <w:lang w:val="uk-UA"/>
        </w:rPr>
        <w:t xml:space="preserve">: методичні рекомендації для виконання практичних занять / уклад.: Ю. Є. </w:t>
      </w:r>
      <w:proofErr w:type="spellStart"/>
      <w:r w:rsidRPr="00EF0F0A">
        <w:rPr>
          <w:sz w:val="28"/>
          <w:szCs w:val="28"/>
          <w:lang w:val="uk-UA"/>
        </w:rPr>
        <w:t>Добришин</w:t>
      </w:r>
      <w:proofErr w:type="spellEnd"/>
      <w:r w:rsidRPr="00EF0F0A">
        <w:rPr>
          <w:sz w:val="28"/>
          <w:szCs w:val="28"/>
          <w:lang w:val="uk-UA"/>
        </w:rPr>
        <w:t xml:space="preserve"> – Київ: Університет економіки та права </w:t>
      </w:r>
      <w:r w:rsidR="00987DE3">
        <w:rPr>
          <w:sz w:val="28"/>
          <w:szCs w:val="28"/>
          <w:lang w:val="uk-UA"/>
        </w:rPr>
        <w:t>«</w:t>
      </w:r>
      <w:r w:rsidRPr="00EF0F0A">
        <w:rPr>
          <w:sz w:val="28"/>
          <w:szCs w:val="28"/>
          <w:lang w:val="uk-UA"/>
        </w:rPr>
        <w:t>КРОК</w:t>
      </w:r>
      <w:r w:rsidR="00987DE3">
        <w:rPr>
          <w:sz w:val="28"/>
          <w:szCs w:val="28"/>
          <w:lang w:val="uk-UA"/>
        </w:rPr>
        <w:t>»</w:t>
      </w:r>
      <w:r w:rsidRPr="00EF0F0A">
        <w:rPr>
          <w:sz w:val="28"/>
          <w:szCs w:val="28"/>
          <w:lang w:val="uk-UA"/>
        </w:rPr>
        <w:t>, 2017. – 130 с.</w:t>
      </w:r>
    </w:p>
    <w:p w14:paraId="70C173E5" w14:textId="77777777" w:rsidR="00E50518" w:rsidRPr="00A13FDC"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sz w:val="28"/>
          <w:szCs w:val="28"/>
          <w:lang w:val="uk-UA" w:eastAsia="ru-RU"/>
        </w:rPr>
      </w:pPr>
      <w:proofErr w:type="spellStart"/>
      <w:r w:rsidRPr="00EF0F0A">
        <w:rPr>
          <w:color w:val="000000" w:themeColor="text1"/>
          <w:sz w:val="28"/>
          <w:szCs w:val="28"/>
          <w:lang w:val="uk-UA"/>
        </w:rPr>
        <w:t>Недашківський</w:t>
      </w:r>
      <w:proofErr w:type="spellEnd"/>
      <w:r w:rsidRPr="00EF0F0A">
        <w:rPr>
          <w:color w:val="000000" w:themeColor="text1"/>
          <w:sz w:val="28"/>
          <w:szCs w:val="28"/>
          <w:lang w:val="uk-UA"/>
        </w:rPr>
        <w:t xml:space="preserve"> О.М.. Планування та проектування інформаційних систем. – Київ, 2014. – 215 с.</w:t>
      </w:r>
    </w:p>
    <w:p w14:paraId="4887FA93" w14:textId="77777777" w:rsidR="00E50518" w:rsidRPr="00EF0F0A"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 xml:space="preserve">Басюк Т. М. Основи інформаційних технологій : навчальний посібник / Т.М. Басюк Н.О. </w:t>
      </w:r>
      <w:proofErr w:type="spellStart"/>
      <w:r w:rsidRPr="00EF0F0A">
        <w:rPr>
          <w:color w:val="000000" w:themeColor="text1"/>
          <w:sz w:val="28"/>
          <w:szCs w:val="28"/>
          <w:lang w:val="uk-UA"/>
        </w:rPr>
        <w:t>Думанський</w:t>
      </w:r>
      <w:proofErr w:type="spellEnd"/>
      <w:r w:rsidRPr="00EF0F0A">
        <w:rPr>
          <w:color w:val="000000" w:themeColor="text1"/>
          <w:sz w:val="28"/>
          <w:szCs w:val="28"/>
          <w:lang w:val="uk-UA"/>
        </w:rPr>
        <w:t xml:space="preserve"> О.В. Пасічник ; За ред. В.В. Пасічника.</w:t>
      </w:r>
      <w:r w:rsidR="00362557">
        <w:rPr>
          <w:color w:val="000000" w:themeColor="text1"/>
          <w:sz w:val="28"/>
          <w:szCs w:val="28"/>
          <w:lang w:val="uk-UA"/>
        </w:rPr>
        <w:t xml:space="preserve"> – </w:t>
      </w:r>
      <w:r w:rsidRPr="00EF0F0A">
        <w:rPr>
          <w:color w:val="000000" w:themeColor="text1"/>
          <w:sz w:val="28"/>
          <w:szCs w:val="28"/>
          <w:lang w:val="uk-UA"/>
        </w:rPr>
        <w:t>Львів : Новий світ-2000, 2010.</w:t>
      </w:r>
      <w:r w:rsidR="00362557">
        <w:rPr>
          <w:color w:val="000000" w:themeColor="text1"/>
          <w:sz w:val="28"/>
          <w:szCs w:val="28"/>
          <w:lang w:val="uk-UA"/>
        </w:rPr>
        <w:t xml:space="preserve"> – </w:t>
      </w:r>
      <w:r w:rsidRPr="00EF0F0A">
        <w:rPr>
          <w:color w:val="000000" w:themeColor="text1"/>
          <w:sz w:val="28"/>
          <w:szCs w:val="28"/>
          <w:lang w:val="uk-UA"/>
        </w:rPr>
        <w:t xml:space="preserve">390 с. </w:t>
      </w:r>
    </w:p>
    <w:p w14:paraId="23A4AB73" w14:textId="77777777" w:rsidR="00E50518" w:rsidRPr="00EF0F0A"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color w:val="000000" w:themeColor="text1"/>
          <w:sz w:val="28"/>
          <w:szCs w:val="28"/>
          <w:lang w:val="uk-UA"/>
        </w:rPr>
      </w:pPr>
      <w:proofErr w:type="spellStart"/>
      <w:r w:rsidRPr="00EF0F0A">
        <w:rPr>
          <w:color w:val="000000" w:themeColor="text1"/>
          <w:sz w:val="28"/>
          <w:szCs w:val="28"/>
          <w:lang w:val="uk-UA"/>
        </w:rPr>
        <w:t>Мулеса</w:t>
      </w:r>
      <w:proofErr w:type="spellEnd"/>
      <w:r w:rsidRPr="00EF0F0A">
        <w:rPr>
          <w:color w:val="000000" w:themeColor="text1"/>
          <w:sz w:val="28"/>
          <w:szCs w:val="28"/>
          <w:lang w:val="uk-UA"/>
        </w:rPr>
        <w:t xml:space="preserve"> О.Ю. Інформаційні системи та реляційні бази даних. </w:t>
      </w:r>
      <w:proofErr w:type="spellStart"/>
      <w:r w:rsidRPr="00EF0F0A">
        <w:rPr>
          <w:color w:val="000000" w:themeColor="text1"/>
          <w:sz w:val="28"/>
          <w:szCs w:val="28"/>
          <w:lang w:val="uk-UA"/>
        </w:rPr>
        <w:t>Навч.посібник</w:t>
      </w:r>
      <w:proofErr w:type="spellEnd"/>
      <w:r w:rsidRPr="00EF0F0A">
        <w:rPr>
          <w:color w:val="000000" w:themeColor="text1"/>
          <w:sz w:val="28"/>
          <w:szCs w:val="28"/>
          <w:lang w:val="uk-UA"/>
        </w:rPr>
        <w:t xml:space="preserve">. – Ужгород : </w:t>
      </w:r>
      <w:r w:rsidRPr="00EF0F0A">
        <w:rPr>
          <w:sz w:val="28"/>
          <w:szCs w:val="28"/>
          <w:lang w:val="uk-UA"/>
        </w:rPr>
        <w:t>Ужгородський національний університет</w:t>
      </w:r>
      <w:r w:rsidR="00987DE3">
        <w:rPr>
          <w:sz w:val="28"/>
          <w:szCs w:val="28"/>
          <w:lang w:val="uk-UA"/>
        </w:rPr>
        <w:t>»</w:t>
      </w:r>
      <w:r w:rsidRPr="00EF0F0A">
        <w:rPr>
          <w:color w:val="000000" w:themeColor="text1"/>
          <w:sz w:val="28"/>
          <w:szCs w:val="28"/>
          <w:lang w:val="uk-UA"/>
        </w:rPr>
        <w:t>, 2018. – 118 с.</w:t>
      </w:r>
    </w:p>
    <w:p w14:paraId="7F5230A4" w14:textId="77777777" w:rsidR="00E50518" w:rsidRPr="00EF0F0A"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SQL Підручник [Електронний ресурс]. – Режим доступу:</w:t>
      </w:r>
      <w:r w:rsidR="00A80622">
        <w:rPr>
          <w:color w:val="000000" w:themeColor="text1"/>
          <w:sz w:val="28"/>
          <w:szCs w:val="28"/>
          <w:lang w:val="uk-UA"/>
        </w:rPr>
        <w:t xml:space="preserve"> </w:t>
      </w:r>
      <w:r w:rsidRPr="00EF0F0A">
        <w:rPr>
          <w:color w:val="000000" w:themeColor="text1"/>
          <w:sz w:val="28"/>
          <w:szCs w:val="28"/>
          <w:lang w:val="uk-UA"/>
        </w:rPr>
        <w:t xml:space="preserve">https://w3schoolsua.github.io/sql/index.html (дата звернення: </w:t>
      </w:r>
      <w:r w:rsidR="009E2B26">
        <w:rPr>
          <w:color w:val="000000" w:themeColor="text1"/>
          <w:sz w:val="28"/>
          <w:szCs w:val="28"/>
          <w:lang w:val="uk-UA"/>
        </w:rPr>
        <w:t>0</w:t>
      </w:r>
      <w:r w:rsidRPr="00EF0F0A">
        <w:rPr>
          <w:color w:val="000000" w:themeColor="text1"/>
          <w:sz w:val="28"/>
          <w:szCs w:val="28"/>
          <w:lang w:val="uk-UA"/>
        </w:rPr>
        <w:t>2.</w:t>
      </w:r>
      <w:r w:rsidR="009E2B26">
        <w:rPr>
          <w:color w:val="000000" w:themeColor="text1"/>
          <w:sz w:val="28"/>
          <w:szCs w:val="28"/>
          <w:lang w:val="uk-UA"/>
        </w:rPr>
        <w:t>04</w:t>
      </w:r>
      <w:r w:rsidRPr="00EF0F0A">
        <w:rPr>
          <w:color w:val="000000" w:themeColor="text1"/>
          <w:sz w:val="28"/>
          <w:szCs w:val="28"/>
          <w:lang w:val="uk-UA"/>
        </w:rPr>
        <w:t>.20</w:t>
      </w:r>
      <w:r w:rsidR="009E2B26">
        <w:rPr>
          <w:color w:val="000000" w:themeColor="text1"/>
          <w:sz w:val="28"/>
          <w:szCs w:val="28"/>
          <w:lang w:val="uk-UA"/>
        </w:rPr>
        <w:t>23</w:t>
      </w:r>
      <w:r w:rsidRPr="00EF0F0A">
        <w:rPr>
          <w:color w:val="000000" w:themeColor="text1"/>
          <w:sz w:val="28"/>
          <w:szCs w:val="28"/>
          <w:lang w:val="uk-UA"/>
        </w:rPr>
        <w:t>)</w:t>
      </w:r>
    </w:p>
    <w:p w14:paraId="0F2109EE" w14:textId="77777777" w:rsidR="00E50518" w:rsidRPr="00EF0F0A" w:rsidRDefault="00E50518" w:rsidP="00E50518">
      <w:pPr>
        <w:pStyle w:val="af6"/>
        <w:numPr>
          <w:ilvl w:val="0"/>
          <w:numId w:val="13"/>
        </w:numPr>
        <w:tabs>
          <w:tab w:val="left" w:pos="1134"/>
          <w:tab w:val="left" w:pos="1276"/>
        </w:tabs>
        <w:suppressAutoHyphens w:val="0"/>
        <w:spacing w:line="360" w:lineRule="auto"/>
        <w:ind w:left="0" w:firstLine="709"/>
        <w:contextualSpacing w:val="0"/>
        <w:jc w:val="both"/>
        <w:rPr>
          <w:color w:val="000000" w:themeColor="text1"/>
          <w:sz w:val="28"/>
          <w:szCs w:val="28"/>
          <w:lang w:val="uk-UA"/>
        </w:rPr>
      </w:pPr>
      <w:r w:rsidRPr="00EF0F0A">
        <w:rPr>
          <w:color w:val="000000" w:themeColor="text1"/>
          <w:sz w:val="28"/>
          <w:szCs w:val="28"/>
          <w:lang w:val="uk-UA"/>
        </w:rPr>
        <w:t xml:space="preserve">Авраменко В.С. Проектування інформаційних систем: навчальний посібник / В.С. Авраменко, А.С. Авраменко. – Черкаси: Черкаський національний університет ім. Б. Хмельницького, 2017. – 434 с. </w:t>
      </w:r>
    </w:p>
    <w:p w14:paraId="018696CD" w14:textId="77777777" w:rsidR="00882FFA" w:rsidRDefault="00882FFA">
      <w:pPr>
        <w:suppressAutoHyphens w:val="0"/>
        <w:spacing w:after="0" w:line="240" w:lineRule="auto"/>
        <w:rPr>
          <w:lang w:val="uk-UA"/>
        </w:rPr>
        <w:sectPr w:rsidR="00882FFA" w:rsidSect="00BA4D92">
          <w:headerReference w:type="even" r:id="rId33"/>
          <w:headerReference w:type="default" r:id="rId34"/>
          <w:headerReference w:type="first" r:id="rId35"/>
          <w:pgSz w:w="11906" w:h="16838" w:code="9"/>
          <w:pgMar w:top="1134" w:right="567" w:bottom="1134" w:left="1701" w:header="284" w:footer="284" w:gutter="0"/>
          <w:cols w:space="720"/>
          <w:titlePg/>
          <w:docGrid w:linePitch="360"/>
        </w:sectPr>
      </w:pPr>
    </w:p>
    <w:p w14:paraId="2353F7D0" w14:textId="77777777" w:rsidR="00364ECB" w:rsidRDefault="00F54708" w:rsidP="00364ECB">
      <w:pPr>
        <w:pStyle w:val="1"/>
      </w:pPr>
      <w:bookmarkStart w:id="27" w:name="_Toc132023975"/>
      <w:r w:rsidRPr="00E800A2">
        <w:lastRenderedPageBreak/>
        <w:t>Додаток А.</w:t>
      </w:r>
      <w:r w:rsidRPr="00E800A2">
        <w:tab/>
        <w:t>Код програми</w:t>
      </w:r>
      <w:bookmarkEnd w:id="27"/>
      <w:r w:rsidRPr="00E800A2">
        <w:t xml:space="preserve"> </w:t>
      </w:r>
    </w:p>
    <w:bookmarkEnd w:id="13"/>
    <w:p w14:paraId="6756A906"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029F34F2"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30BED6F8"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2449C4A2"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3D0951D8"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"Unit1.cpp", Form1);</w:t>
      </w:r>
    </w:p>
    <w:p w14:paraId="2995A0E4"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"Unit3.cpp", Form3);</w:t>
      </w:r>
    </w:p>
    <w:p w14:paraId="6C4A0100"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"Unit4.cpp", Form4);</w:t>
      </w:r>
    </w:p>
    <w:p w14:paraId="6E154359"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"Unit5.cpp", Form5);</w:t>
      </w:r>
    </w:p>
    <w:p w14:paraId="40C5B254"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"Unit6.cpp", Form6);</w:t>
      </w:r>
    </w:p>
    <w:p w14:paraId="7B572A3C"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"Unit7.cpp", Form7);</w:t>
      </w:r>
    </w:p>
    <w:p w14:paraId="59FC4B50" w14:textId="77777777" w:rsidR="009E2B26" w:rsidRPr="009E2B26" w:rsidRDefault="009E2B26" w:rsidP="00C56F32">
      <w:pPr>
        <w:pStyle w:val="ad"/>
        <w:rPr>
          <w:rFonts w:cs="Courier New"/>
          <w:sz w:val="21"/>
          <w:szCs w:val="21"/>
          <w:lang w:val="en-US"/>
        </w:rPr>
      </w:pPr>
      <w:proofErr w:type="gramStart"/>
      <w:r w:rsidRPr="009E2B26">
        <w:rPr>
          <w:rFonts w:cs="Courier New"/>
          <w:sz w:val="21"/>
          <w:szCs w:val="21"/>
          <w:lang w:val="en-US"/>
        </w:rPr>
        <w:t>USEFORM(</w:t>
      </w:r>
      <w:proofErr w:type="gramEnd"/>
      <w:r w:rsidRPr="009E2B26">
        <w:rPr>
          <w:rFonts w:cs="Courier New"/>
          <w:sz w:val="21"/>
          <w:szCs w:val="21"/>
          <w:lang w:val="en-US"/>
        </w:rPr>
        <w:t>"Unit2.cpp", Form2);</w:t>
      </w:r>
    </w:p>
    <w:p w14:paraId="3EE21E4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3B1021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WINAPI </w:t>
      </w:r>
      <w:proofErr w:type="spellStart"/>
      <w:proofErr w:type="gramStart"/>
      <w:r w:rsidRPr="009E2B26">
        <w:rPr>
          <w:rFonts w:cs="Courier New"/>
          <w:sz w:val="21"/>
          <w:szCs w:val="21"/>
          <w:lang w:val="en-US"/>
        </w:rPr>
        <w:t>WinMain</w:t>
      </w:r>
      <w:proofErr w:type="spellEnd"/>
      <w:r w:rsidRPr="009E2B26">
        <w:rPr>
          <w:rFonts w:cs="Courier New"/>
          <w:sz w:val="21"/>
          <w:szCs w:val="21"/>
          <w:lang w:val="en-US"/>
        </w:rPr>
        <w:t>(</w:t>
      </w:r>
      <w:proofErr w:type="gramEnd"/>
      <w:r w:rsidRPr="009E2B26">
        <w:rPr>
          <w:rFonts w:cs="Courier New"/>
          <w:sz w:val="21"/>
          <w:szCs w:val="21"/>
          <w:lang w:val="en-US"/>
        </w:rPr>
        <w:t>HINSTANCE, HINSTANCE, LPSTR, int)</w:t>
      </w:r>
    </w:p>
    <w:p w14:paraId="38AA9E0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47C37D3"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try</w:t>
      </w:r>
    </w:p>
    <w:p w14:paraId="2C765A9E"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537F2561"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gramStart"/>
      <w:r w:rsidR="009E2B26" w:rsidRPr="009E2B26">
        <w:rPr>
          <w:rFonts w:cs="Courier New"/>
          <w:sz w:val="21"/>
          <w:szCs w:val="21"/>
          <w:lang w:val="en-US"/>
        </w:rPr>
        <w:t>Initialize(</w:t>
      </w:r>
      <w:proofErr w:type="gramEnd"/>
      <w:r w:rsidR="009E2B26" w:rsidRPr="009E2B26">
        <w:rPr>
          <w:rFonts w:cs="Courier New"/>
          <w:sz w:val="21"/>
          <w:szCs w:val="21"/>
          <w:lang w:val="en-US"/>
        </w:rPr>
        <w:t>);</w:t>
      </w:r>
    </w:p>
    <w:p w14:paraId="4FC9ED1A"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TForm1), &amp;Form1);</w:t>
      </w:r>
    </w:p>
    <w:p w14:paraId="1099E9BF"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TForm3), &amp;Form3);</w:t>
      </w:r>
    </w:p>
    <w:p w14:paraId="7BA8FC0E"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TForm4), &amp;Form4);</w:t>
      </w:r>
    </w:p>
    <w:p w14:paraId="1CDAA3B8"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TForm5), &amp;Form5);</w:t>
      </w:r>
    </w:p>
    <w:p w14:paraId="0AC77C6D"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TForm6), &amp;Form6);</w:t>
      </w:r>
    </w:p>
    <w:p w14:paraId="21FD0604"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TForm7), &amp;Form7);</w:t>
      </w:r>
    </w:p>
    <w:p w14:paraId="02DC8593"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CreateForm</w:t>
      </w:r>
      <w:proofErr w:type="spellEnd"/>
      <w:r w:rsidR="009E2B26" w:rsidRPr="009E2B26">
        <w:rPr>
          <w:rFonts w:cs="Courier New"/>
          <w:sz w:val="21"/>
          <w:szCs w:val="21"/>
          <w:lang w:val="en-US"/>
        </w:rPr>
        <w:t>(__</w:t>
      </w:r>
      <w:proofErr w:type="spellStart"/>
      <w:proofErr w:type="gramStart"/>
      <w:r w:rsidR="009E2B26" w:rsidRPr="009E2B26">
        <w:rPr>
          <w:rFonts w:cs="Courier New"/>
          <w:sz w:val="21"/>
          <w:szCs w:val="21"/>
          <w:lang w:val="en-US"/>
        </w:rPr>
        <w:t>classid</w:t>
      </w:r>
      <w:proofErr w:type="spellEnd"/>
      <w:r w:rsidR="009E2B26" w:rsidRPr="009E2B26">
        <w:rPr>
          <w:rFonts w:cs="Courier New"/>
          <w:sz w:val="21"/>
          <w:szCs w:val="21"/>
          <w:lang w:val="en-US"/>
        </w:rPr>
        <w:t>(</w:t>
      </w:r>
      <w:proofErr w:type="gramEnd"/>
      <w:r w:rsidR="009E2B26" w:rsidRPr="009E2B26">
        <w:rPr>
          <w:rFonts w:cs="Courier New"/>
          <w:sz w:val="21"/>
          <w:szCs w:val="21"/>
          <w:lang w:val="en-US"/>
        </w:rPr>
        <w:t>TForm2), &amp;Form2);</w:t>
      </w:r>
    </w:p>
    <w:p w14:paraId="60FCFBC4"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gramStart"/>
      <w:r w:rsidR="009E2B26" w:rsidRPr="009E2B26">
        <w:rPr>
          <w:rFonts w:cs="Courier New"/>
          <w:sz w:val="21"/>
          <w:szCs w:val="21"/>
          <w:lang w:val="en-US"/>
        </w:rPr>
        <w:t>Run(</w:t>
      </w:r>
      <w:proofErr w:type="gramEnd"/>
      <w:r w:rsidR="009E2B26" w:rsidRPr="009E2B26">
        <w:rPr>
          <w:rFonts w:cs="Courier New"/>
          <w:sz w:val="21"/>
          <w:szCs w:val="21"/>
          <w:lang w:val="en-US"/>
        </w:rPr>
        <w:t>);</w:t>
      </w:r>
    </w:p>
    <w:p w14:paraId="64538437"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7304260B"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catch (Exception &amp;exception)</w:t>
      </w:r>
    </w:p>
    <w:p w14:paraId="01345BB3"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50AEA47D"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ShowException</w:t>
      </w:r>
      <w:proofErr w:type="spellEnd"/>
      <w:r w:rsidR="009E2B26" w:rsidRPr="009E2B26">
        <w:rPr>
          <w:rFonts w:cs="Courier New"/>
          <w:sz w:val="21"/>
          <w:szCs w:val="21"/>
          <w:lang w:val="en-US"/>
        </w:rPr>
        <w:t>(&amp;exception);</w:t>
      </w:r>
    </w:p>
    <w:p w14:paraId="56E92DAC"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4A89F1C1"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catch (...)</w:t>
      </w:r>
    </w:p>
    <w:p w14:paraId="290C63E3"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5B60CF15"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try</w:t>
      </w:r>
    </w:p>
    <w:p w14:paraId="2BF54DBE"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7CB44830"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throw </w:t>
      </w:r>
      <w:proofErr w:type="gramStart"/>
      <w:r w:rsidR="009E2B26" w:rsidRPr="009E2B26">
        <w:rPr>
          <w:rFonts w:cs="Courier New"/>
          <w:sz w:val="21"/>
          <w:szCs w:val="21"/>
          <w:lang w:val="en-US"/>
        </w:rPr>
        <w:t>Exception(</w:t>
      </w:r>
      <w:proofErr w:type="gramEnd"/>
      <w:r w:rsidR="009E2B26" w:rsidRPr="009E2B26">
        <w:rPr>
          <w:rFonts w:cs="Courier New"/>
          <w:sz w:val="21"/>
          <w:szCs w:val="21"/>
          <w:lang w:val="en-US"/>
        </w:rPr>
        <w:t>"");</w:t>
      </w:r>
    </w:p>
    <w:p w14:paraId="2B42554C"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2ACF01D4"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catch (Exception &amp;exception)</w:t>
      </w:r>
    </w:p>
    <w:p w14:paraId="6285E4DA"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45A959EF"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Application-&gt;</w:t>
      </w:r>
      <w:proofErr w:type="spellStart"/>
      <w:r w:rsidR="009E2B26" w:rsidRPr="009E2B26">
        <w:rPr>
          <w:rFonts w:cs="Courier New"/>
          <w:sz w:val="21"/>
          <w:szCs w:val="21"/>
          <w:lang w:val="en-US"/>
        </w:rPr>
        <w:t>ShowException</w:t>
      </w:r>
      <w:proofErr w:type="spellEnd"/>
      <w:r w:rsidR="009E2B26" w:rsidRPr="009E2B26">
        <w:rPr>
          <w:rFonts w:cs="Courier New"/>
          <w:sz w:val="21"/>
          <w:szCs w:val="21"/>
          <w:lang w:val="en-US"/>
        </w:rPr>
        <w:t>(&amp;exception);</w:t>
      </w:r>
    </w:p>
    <w:p w14:paraId="0CEBFE65"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548B10A1"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7609C335"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return 0;</w:t>
      </w:r>
    </w:p>
    <w:p w14:paraId="6F92B67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A6F2149" w14:textId="77777777" w:rsidR="009E2B26" w:rsidRPr="009E2B26" w:rsidRDefault="009E2B26" w:rsidP="00C56F32">
      <w:pPr>
        <w:pStyle w:val="ad"/>
        <w:rPr>
          <w:rFonts w:cs="Courier New"/>
          <w:lang w:val="en-US"/>
        </w:rPr>
      </w:pPr>
      <w:r w:rsidRPr="009E2B26">
        <w:rPr>
          <w:rFonts w:cs="Courier New"/>
          <w:sz w:val="21"/>
          <w:szCs w:val="21"/>
          <w:lang w:val="en-US"/>
        </w:rPr>
        <w:t>//--------------------------------------------------------------------------</w:t>
      </w:r>
    </w:p>
    <w:p w14:paraId="445CEBEC"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3BD3A6F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41B9DAC1"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1209E35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"Unit1.h"</w:t>
      </w:r>
    </w:p>
    <w:p w14:paraId="2063A0E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"Unit2.h"</w:t>
      </w:r>
    </w:p>
    <w:p w14:paraId="291F9F8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"Unit3.h"</w:t>
      </w:r>
    </w:p>
    <w:p w14:paraId="3D378B9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"Unit4.h"</w:t>
      </w:r>
    </w:p>
    <w:p w14:paraId="16F38E6E"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"Unit5.h"</w:t>
      </w:r>
    </w:p>
    <w:p w14:paraId="18ABD2A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"Unit6.h"</w:t>
      </w:r>
    </w:p>
    <w:p w14:paraId="12BC149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"Unit7.h"</w:t>
      </w:r>
    </w:p>
    <w:p w14:paraId="546F0E9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38EBA7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5594A01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41CDFD3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TForm1 *Form1;</w:t>
      </w:r>
    </w:p>
    <w:p w14:paraId="16786B5F" w14:textId="77777777" w:rsidR="009E2B26" w:rsidRPr="009E2B26" w:rsidRDefault="009E2B26" w:rsidP="00C56F32">
      <w:pPr>
        <w:pStyle w:val="ad"/>
        <w:rPr>
          <w:rFonts w:cs="Courier New"/>
          <w:sz w:val="21"/>
          <w:szCs w:val="21"/>
          <w:lang w:val="en-US"/>
        </w:rPr>
      </w:pPr>
      <w:r w:rsidRPr="009E2B26">
        <w:rPr>
          <w:rFonts w:cs="Courier New"/>
          <w:sz w:val="21"/>
          <w:szCs w:val="21"/>
          <w:lang w:val="en-US"/>
        </w:rPr>
        <w:lastRenderedPageBreak/>
        <w:t>//--------------------------------------------------------------------------</w:t>
      </w:r>
    </w:p>
    <w:p w14:paraId="24BBD21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TForm1(</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54766C47"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5E24D00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r w:rsidR="00E15570">
        <w:rPr>
          <w:rFonts w:cs="Courier New"/>
          <w:sz w:val="21"/>
          <w:szCs w:val="21"/>
          <w:lang w:val="en-US"/>
        </w:rPr>
        <w:t xml:space="preserve"> </w:t>
      </w:r>
    </w:p>
    <w:p w14:paraId="454DC6D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3D29460"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5093186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361B954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spellStart"/>
      <w:proofErr w:type="gramEnd"/>
      <w:r w:rsidRPr="009E2B26">
        <w:rPr>
          <w:rFonts w:cs="Courier New"/>
          <w:sz w:val="21"/>
          <w:szCs w:val="21"/>
          <w:lang w:val="en-US"/>
        </w:rPr>
        <w:t>FormCloseQuery</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 bool &amp;</w:t>
      </w:r>
      <w:proofErr w:type="spellStart"/>
      <w:r w:rsidRPr="009E2B26">
        <w:rPr>
          <w:rFonts w:cs="Courier New"/>
          <w:sz w:val="21"/>
          <w:szCs w:val="21"/>
          <w:lang w:val="en-US"/>
        </w:rPr>
        <w:t>CanClose</w:t>
      </w:r>
      <w:proofErr w:type="spellEnd"/>
      <w:r w:rsidRPr="009E2B26">
        <w:rPr>
          <w:rFonts w:cs="Courier New"/>
          <w:sz w:val="21"/>
          <w:szCs w:val="21"/>
          <w:lang w:val="en-US"/>
        </w:rPr>
        <w:t>)</w:t>
      </w:r>
    </w:p>
    <w:p w14:paraId="5B3AED0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7EA3373F" w14:textId="77777777" w:rsidR="00E15570" w:rsidRDefault="009E2B26" w:rsidP="00C56F32">
      <w:pPr>
        <w:pStyle w:val="ad"/>
        <w:rPr>
          <w:rFonts w:cs="Courier New"/>
          <w:sz w:val="21"/>
          <w:szCs w:val="21"/>
          <w:lang w:val="en-US"/>
        </w:rPr>
      </w:pPr>
      <w:r w:rsidRPr="009E2B26">
        <w:rPr>
          <w:rFonts w:cs="Courier New"/>
          <w:sz w:val="21"/>
          <w:szCs w:val="21"/>
          <w:lang w:val="en-US"/>
        </w:rPr>
        <w:t>if (</w:t>
      </w:r>
      <w:proofErr w:type="spellStart"/>
      <w:proofErr w:type="gramStart"/>
      <w:r w:rsidRPr="009E2B26">
        <w:rPr>
          <w:rFonts w:cs="Courier New"/>
          <w:sz w:val="21"/>
          <w:szCs w:val="21"/>
          <w:lang w:val="en-US"/>
        </w:rPr>
        <w:t>MessageDlg</w:t>
      </w:r>
      <w:proofErr w:type="spellEnd"/>
      <w:r w:rsidRPr="009E2B26">
        <w:rPr>
          <w:rFonts w:cs="Courier New"/>
          <w:sz w:val="21"/>
          <w:szCs w:val="21"/>
          <w:lang w:val="en-US"/>
        </w:rPr>
        <w:t>(</w:t>
      </w:r>
      <w:proofErr w:type="gramEnd"/>
      <w:r w:rsidRPr="009E2B26">
        <w:rPr>
          <w:rFonts w:cs="Courier New"/>
          <w:sz w:val="21"/>
          <w:szCs w:val="21"/>
          <w:lang w:val="en-US"/>
        </w:rPr>
        <w:t>"</w:t>
      </w:r>
      <w:proofErr w:type="spellStart"/>
      <w:r w:rsidRPr="00BC1DED">
        <w:rPr>
          <w:rFonts w:cs="Courier New"/>
          <w:sz w:val="21"/>
          <w:szCs w:val="21"/>
        </w:rPr>
        <w:t>Закрити</w:t>
      </w:r>
      <w:proofErr w:type="spellEnd"/>
      <w:r w:rsidRPr="009E2B26">
        <w:rPr>
          <w:rFonts w:cs="Courier New"/>
          <w:sz w:val="21"/>
          <w:szCs w:val="21"/>
          <w:lang w:val="en-US"/>
        </w:rPr>
        <w:t xml:space="preserve"> </w:t>
      </w:r>
      <w:proofErr w:type="spellStart"/>
      <w:r w:rsidRPr="00BC1DED">
        <w:rPr>
          <w:rFonts w:cs="Courier New"/>
          <w:sz w:val="21"/>
          <w:szCs w:val="21"/>
        </w:rPr>
        <w:t>додаток</w:t>
      </w:r>
      <w:proofErr w:type="spellEnd"/>
      <w:r w:rsidRPr="009E2B26">
        <w:rPr>
          <w:rFonts w:cs="Courier New"/>
          <w:sz w:val="21"/>
          <w:szCs w:val="21"/>
          <w:lang w:val="en-US"/>
        </w:rPr>
        <w:t xml:space="preserve">?", </w:t>
      </w:r>
      <w:proofErr w:type="spellStart"/>
      <w:r w:rsidRPr="009E2B26">
        <w:rPr>
          <w:rFonts w:cs="Courier New"/>
          <w:sz w:val="21"/>
          <w:szCs w:val="21"/>
          <w:lang w:val="en-US"/>
        </w:rPr>
        <w:t>mtConfirmation</w:t>
      </w:r>
      <w:proofErr w:type="spellEnd"/>
      <w:r w:rsidRPr="009E2B26">
        <w:rPr>
          <w:rFonts w:cs="Courier New"/>
          <w:sz w:val="21"/>
          <w:szCs w:val="21"/>
          <w:lang w:val="en-US"/>
        </w:rPr>
        <w:t xml:space="preserve">, </w:t>
      </w:r>
      <w:proofErr w:type="spellStart"/>
      <w:r w:rsidRPr="009E2B26">
        <w:rPr>
          <w:rFonts w:cs="Courier New"/>
          <w:sz w:val="21"/>
          <w:szCs w:val="21"/>
          <w:lang w:val="en-US"/>
        </w:rPr>
        <w:t>TMsgDlgButtons</w:t>
      </w:r>
      <w:proofErr w:type="spellEnd"/>
      <w:r w:rsidRPr="009E2B26">
        <w:rPr>
          <w:rFonts w:cs="Courier New"/>
          <w:sz w:val="21"/>
          <w:szCs w:val="21"/>
          <w:lang w:val="en-US"/>
        </w:rPr>
        <w:t xml:space="preserve">() &lt;&lt; </w:t>
      </w:r>
      <w:proofErr w:type="spellStart"/>
      <w:r w:rsidRPr="009E2B26">
        <w:rPr>
          <w:rFonts w:cs="Courier New"/>
          <w:sz w:val="21"/>
          <w:szCs w:val="21"/>
          <w:lang w:val="en-US"/>
        </w:rPr>
        <w:t>mbYes</w:t>
      </w:r>
      <w:proofErr w:type="spellEnd"/>
      <w:r w:rsidRPr="009E2B26">
        <w:rPr>
          <w:rFonts w:cs="Courier New"/>
          <w:sz w:val="21"/>
          <w:szCs w:val="21"/>
          <w:lang w:val="en-US"/>
        </w:rPr>
        <w:t xml:space="preserve"> &lt;&lt; mbNo,0) == </w:t>
      </w:r>
      <w:proofErr w:type="spellStart"/>
      <w:r w:rsidRPr="009E2B26">
        <w:rPr>
          <w:rFonts w:cs="Courier New"/>
          <w:sz w:val="21"/>
          <w:szCs w:val="21"/>
          <w:lang w:val="en-US"/>
        </w:rPr>
        <w:t>mrNo</w:t>
      </w:r>
      <w:proofErr w:type="spellEnd"/>
      <w:r w:rsidRPr="009E2B26">
        <w:rPr>
          <w:rFonts w:cs="Courier New"/>
          <w:sz w:val="21"/>
          <w:szCs w:val="21"/>
          <w:lang w:val="en-US"/>
        </w:rPr>
        <w:t>)</w:t>
      </w:r>
    </w:p>
    <w:p w14:paraId="568B5DB4"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p>
    <w:p w14:paraId="3B9698EF"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proofErr w:type="spellStart"/>
      <w:r w:rsidR="009E2B26" w:rsidRPr="009E2B26">
        <w:rPr>
          <w:rFonts w:cs="Courier New"/>
          <w:sz w:val="21"/>
          <w:szCs w:val="21"/>
          <w:lang w:val="en-US"/>
        </w:rPr>
        <w:t>CanClose</w:t>
      </w:r>
      <w:proofErr w:type="spellEnd"/>
      <w:r w:rsidR="009E2B26" w:rsidRPr="009E2B26">
        <w:rPr>
          <w:rFonts w:cs="Courier New"/>
          <w:sz w:val="21"/>
          <w:szCs w:val="21"/>
          <w:lang w:val="en-US"/>
        </w:rPr>
        <w:t>=False;</w:t>
      </w:r>
    </w:p>
    <w:p w14:paraId="1B75DACC" w14:textId="77777777" w:rsidR="00E15570" w:rsidRDefault="00E15570" w:rsidP="00C56F32">
      <w:pPr>
        <w:pStyle w:val="ad"/>
        <w:rPr>
          <w:rFonts w:cs="Courier New"/>
          <w:sz w:val="21"/>
          <w:szCs w:val="21"/>
          <w:lang w:val="en-US"/>
        </w:rPr>
      </w:pPr>
      <w:r>
        <w:rPr>
          <w:rFonts w:cs="Courier New"/>
          <w:sz w:val="21"/>
          <w:szCs w:val="21"/>
          <w:lang w:val="en-US"/>
        </w:rPr>
        <w:t xml:space="preserve"> </w:t>
      </w:r>
      <w:proofErr w:type="gramStart"/>
      <w:r w:rsidR="009E2B26" w:rsidRPr="009E2B26">
        <w:rPr>
          <w:rFonts w:cs="Courier New"/>
          <w:sz w:val="21"/>
          <w:szCs w:val="21"/>
          <w:lang w:val="en-US"/>
        </w:rPr>
        <w:t>return ;</w:t>
      </w:r>
      <w:proofErr w:type="gramEnd"/>
      <w:r>
        <w:rPr>
          <w:rFonts w:cs="Courier New"/>
          <w:sz w:val="21"/>
          <w:szCs w:val="21"/>
          <w:lang w:val="en-US"/>
        </w:rPr>
        <w:t xml:space="preserve"> </w:t>
      </w:r>
    </w:p>
    <w:p w14:paraId="13579303" w14:textId="77777777" w:rsidR="00E15570"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w:t>
      </w:r>
      <w:r>
        <w:rPr>
          <w:rFonts w:cs="Courier New"/>
          <w:sz w:val="21"/>
          <w:szCs w:val="21"/>
          <w:lang w:val="en-US"/>
        </w:rPr>
        <w:t xml:space="preserve"> </w:t>
      </w:r>
      <w:r w:rsidR="009E2B26" w:rsidRPr="009E2B26">
        <w:rPr>
          <w:rFonts w:cs="Courier New"/>
          <w:sz w:val="21"/>
          <w:szCs w:val="21"/>
          <w:lang w:val="en-US"/>
        </w:rPr>
        <w:t>else</w:t>
      </w:r>
      <w:r>
        <w:rPr>
          <w:rFonts w:cs="Courier New"/>
          <w:sz w:val="21"/>
          <w:szCs w:val="21"/>
          <w:lang w:val="en-US"/>
        </w:rPr>
        <w:t xml:space="preserve"> </w:t>
      </w:r>
      <w:r w:rsidR="009E2B26" w:rsidRPr="009E2B26">
        <w:rPr>
          <w:rFonts w:cs="Courier New"/>
          <w:sz w:val="21"/>
          <w:szCs w:val="21"/>
          <w:lang w:val="en-US"/>
        </w:rPr>
        <w:t>Application-&gt;</w:t>
      </w:r>
      <w:proofErr w:type="gramStart"/>
      <w:r w:rsidR="009E2B26" w:rsidRPr="009E2B26">
        <w:rPr>
          <w:rFonts w:cs="Courier New"/>
          <w:sz w:val="21"/>
          <w:szCs w:val="21"/>
          <w:lang w:val="en-US"/>
        </w:rPr>
        <w:t>Terminate(</w:t>
      </w:r>
      <w:proofErr w:type="gramEnd"/>
      <w:r w:rsidR="009E2B26" w:rsidRPr="009E2B26">
        <w:rPr>
          <w:rFonts w:cs="Courier New"/>
          <w:sz w:val="21"/>
          <w:szCs w:val="21"/>
          <w:lang w:val="en-US"/>
        </w:rPr>
        <w:t>);</w:t>
      </w:r>
    </w:p>
    <w:p w14:paraId="21AF97D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86093A1"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5C0C6BBE"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spellStart"/>
      <w:proofErr w:type="gramEnd"/>
      <w:r w:rsidRPr="009E2B26">
        <w:rPr>
          <w:rFonts w:cs="Courier New"/>
          <w:sz w:val="21"/>
          <w:szCs w:val="21"/>
          <w:lang w:val="en-US"/>
        </w:rPr>
        <w:t>FormCreate</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638E333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14F7AA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Form1-&gt;Position = </w:t>
      </w:r>
      <w:proofErr w:type="spellStart"/>
      <w:r w:rsidRPr="009E2B26">
        <w:rPr>
          <w:rFonts w:cs="Courier New"/>
          <w:sz w:val="21"/>
          <w:szCs w:val="21"/>
          <w:lang w:val="en-US"/>
        </w:rPr>
        <w:t>poDesktopCenter</w:t>
      </w:r>
      <w:proofErr w:type="spellEnd"/>
      <w:r w:rsidRPr="009E2B26">
        <w:rPr>
          <w:rFonts w:cs="Courier New"/>
          <w:sz w:val="21"/>
          <w:szCs w:val="21"/>
          <w:lang w:val="en-US"/>
        </w:rPr>
        <w:t>;</w:t>
      </w:r>
    </w:p>
    <w:p w14:paraId="41204E6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F6D8092"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76EA13C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N2Click(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0D051EE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187FF99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 </w:t>
      </w:r>
      <w:proofErr w:type="gramStart"/>
      <w:r w:rsidRPr="009E2B26">
        <w:rPr>
          <w:rFonts w:cs="Courier New"/>
          <w:sz w:val="21"/>
          <w:szCs w:val="21"/>
          <w:lang w:val="en-US"/>
        </w:rPr>
        <w:t>Close(</w:t>
      </w:r>
      <w:proofErr w:type="gramEnd"/>
      <w:r w:rsidRPr="009E2B26">
        <w:rPr>
          <w:rFonts w:cs="Courier New"/>
          <w:sz w:val="21"/>
          <w:szCs w:val="21"/>
          <w:lang w:val="en-US"/>
        </w:rPr>
        <w:t>);</w:t>
      </w:r>
    </w:p>
    <w:p w14:paraId="0097A028"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3E7C0C6"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7CDB462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N13Click(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031ED30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093A337"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Form3-&gt;</w:t>
      </w:r>
      <w:proofErr w:type="gramStart"/>
      <w:r w:rsidR="009E2B26" w:rsidRPr="009E2B26">
        <w:rPr>
          <w:rFonts w:cs="Courier New"/>
          <w:sz w:val="21"/>
          <w:szCs w:val="21"/>
          <w:lang w:val="en-US"/>
        </w:rPr>
        <w:t>Show(</w:t>
      </w:r>
      <w:proofErr w:type="gramEnd"/>
      <w:r w:rsidR="009E2B26" w:rsidRPr="009E2B26">
        <w:rPr>
          <w:rFonts w:cs="Courier New"/>
          <w:sz w:val="21"/>
          <w:szCs w:val="21"/>
          <w:lang w:val="en-US"/>
        </w:rPr>
        <w:t>);</w:t>
      </w:r>
    </w:p>
    <w:p w14:paraId="4AE95ABC"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if (Form3-&gt;DataSource1-&gt;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-&gt;Active==false) Form3-&gt;DataSource1-&gt;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-&gt;Active=true;</w:t>
      </w:r>
    </w:p>
    <w:p w14:paraId="754AC26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010B6AB"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2C3CA27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N14Click(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2D30F7E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AA463B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Form5-&gt;</w:t>
      </w:r>
      <w:proofErr w:type="gramStart"/>
      <w:r w:rsidRPr="009E2B26">
        <w:rPr>
          <w:rFonts w:cs="Courier New"/>
          <w:sz w:val="21"/>
          <w:szCs w:val="21"/>
          <w:lang w:val="en-US"/>
        </w:rPr>
        <w:t>Show(</w:t>
      </w:r>
      <w:proofErr w:type="gramEnd"/>
      <w:r w:rsidRPr="009E2B26">
        <w:rPr>
          <w:rFonts w:cs="Courier New"/>
          <w:sz w:val="21"/>
          <w:szCs w:val="21"/>
          <w:lang w:val="en-US"/>
        </w:rPr>
        <w:t>);</w:t>
      </w:r>
    </w:p>
    <w:p w14:paraId="1F923FC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if (Form5-&gt;DataSource1-&gt;</w:t>
      </w:r>
      <w:proofErr w:type="spellStart"/>
      <w:r w:rsidRPr="009E2B26">
        <w:rPr>
          <w:rFonts w:cs="Courier New"/>
          <w:sz w:val="21"/>
          <w:szCs w:val="21"/>
          <w:lang w:val="en-US"/>
        </w:rPr>
        <w:t>DataSet</w:t>
      </w:r>
      <w:proofErr w:type="spellEnd"/>
      <w:r w:rsidRPr="009E2B26">
        <w:rPr>
          <w:rFonts w:cs="Courier New"/>
          <w:sz w:val="21"/>
          <w:szCs w:val="21"/>
          <w:lang w:val="en-US"/>
        </w:rPr>
        <w:t>-&gt;Active==false) Form5-&gt;DataSource1-&gt;</w:t>
      </w:r>
      <w:proofErr w:type="spellStart"/>
      <w:r w:rsidRPr="009E2B26">
        <w:rPr>
          <w:rFonts w:cs="Courier New"/>
          <w:sz w:val="21"/>
          <w:szCs w:val="21"/>
          <w:lang w:val="en-US"/>
        </w:rPr>
        <w:t>DataSet</w:t>
      </w:r>
      <w:proofErr w:type="spellEnd"/>
      <w:r w:rsidRPr="009E2B26">
        <w:rPr>
          <w:rFonts w:cs="Courier New"/>
          <w:sz w:val="21"/>
          <w:szCs w:val="21"/>
          <w:lang w:val="en-US"/>
        </w:rPr>
        <w:t>-&gt;Active=true;</w:t>
      </w:r>
    </w:p>
    <w:p w14:paraId="48A6203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82DE2A6"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035CD4E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N15Click(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1B601FD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1B191D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 Form6-&gt;</w:t>
      </w:r>
      <w:proofErr w:type="gramStart"/>
      <w:r w:rsidRPr="009E2B26">
        <w:rPr>
          <w:rFonts w:cs="Courier New"/>
          <w:sz w:val="21"/>
          <w:szCs w:val="21"/>
          <w:lang w:val="en-US"/>
        </w:rPr>
        <w:t>Show(</w:t>
      </w:r>
      <w:proofErr w:type="gramEnd"/>
      <w:r w:rsidRPr="009E2B26">
        <w:rPr>
          <w:rFonts w:cs="Courier New"/>
          <w:sz w:val="21"/>
          <w:szCs w:val="21"/>
          <w:lang w:val="en-US"/>
        </w:rPr>
        <w:t>);</w:t>
      </w:r>
    </w:p>
    <w:p w14:paraId="24346A5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 if (Form6-&gt;DataSource1-&gt;</w:t>
      </w:r>
      <w:proofErr w:type="spellStart"/>
      <w:r w:rsidRPr="009E2B26">
        <w:rPr>
          <w:rFonts w:cs="Courier New"/>
          <w:sz w:val="21"/>
          <w:szCs w:val="21"/>
          <w:lang w:val="en-US"/>
        </w:rPr>
        <w:t>DataSet</w:t>
      </w:r>
      <w:proofErr w:type="spellEnd"/>
      <w:r w:rsidRPr="009E2B26">
        <w:rPr>
          <w:rFonts w:cs="Courier New"/>
          <w:sz w:val="21"/>
          <w:szCs w:val="21"/>
          <w:lang w:val="en-US"/>
        </w:rPr>
        <w:t>-&gt;Active==false) Form6-&gt;DataSource1-&gt;</w:t>
      </w:r>
      <w:proofErr w:type="spellStart"/>
      <w:r w:rsidRPr="009E2B26">
        <w:rPr>
          <w:rFonts w:cs="Courier New"/>
          <w:sz w:val="21"/>
          <w:szCs w:val="21"/>
          <w:lang w:val="en-US"/>
        </w:rPr>
        <w:t>DataSet</w:t>
      </w:r>
      <w:proofErr w:type="spellEnd"/>
      <w:r w:rsidRPr="009E2B26">
        <w:rPr>
          <w:rFonts w:cs="Courier New"/>
          <w:sz w:val="21"/>
          <w:szCs w:val="21"/>
          <w:lang w:val="en-US"/>
        </w:rPr>
        <w:t>-&gt;Active=true;</w:t>
      </w:r>
    </w:p>
    <w:p w14:paraId="09E0CD9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103C2454"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6E4A516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N16Click(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3421C0A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DE961D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Form4-&gt;</w:t>
      </w:r>
      <w:proofErr w:type="gramStart"/>
      <w:r w:rsidRPr="009E2B26">
        <w:rPr>
          <w:rFonts w:cs="Courier New"/>
          <w:sz w:val="21"/>
          <w:szCs w:val="21"/>
          <w:lang w:val="en-US"/>
        </w:rPr>
        <w:t>Show(</w:t>
      </w:r>
      <w:proofErr w:type="gramEnd"/>
      <w:r w:rsidRPr="009E2B26">
        <w:rPr>
          <w:rFonts w:cs="Courier New"/>
          <w:sz w:val="21"/>
          <w:szCs w:val="21"/>
          <w:lang w:val="en-US"/>
        </w:rPr>
        <w:t>);</w:t>
      </w:r>
    </w:p>
    <w:p w14:paraId="4D5A9F3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if (Form4-&gt;DataSource1-&gt;</w:t>
      </w:r>
      <w:proofErr w:type="spellStart"/>
      <w:r w:rsidRPr="009E2B26">
        <w:rPr>
          <w:rFonts w:cs="Courier New"/>
          <w:sz w:val="21"/>
          <w:szCs w:val="21"/>
          <w:lang w:val="en-US"/>
        </w:rPr>
        <w:t>DataSet</w:t>
      </w:r>
      <w:proofErr w:type="spellEnd"/>
      <w:r w:rsidRPr="009E2B26">
        <w:rPr>
          <w:rFonts w:cs="Courier New"/>
          <w:sz w:val="21"/>
          <w:szCs w:val="21"/>
          <w:lang w:val="en-US"/>
        </w:rPr>
        <w:t>-&gt;Active==false) Form4-&gt;DataSource1-&gt;</w:t>
      </w:r>
      <w:proofErr w:type="spellStart"/>
      <w:r w:rsidRPr="009E2B26">
        <w:rPr>
          <w:rFonts w:cs="Courier New"/>
          <w:sz w:val="21"/>
          <w:szCs w:val="21"/>
          <w:lang w:val="en-US"/>
        </w:rPr>
        <w:t>DataSet</w:t>
      </w:r>
      <w:proofErr w:type="spellEnd"/>
      <w:r w:rsidRPr="009E2B26">
        <w:rPr>
          <w:rFonts w:cs="Courier New"/>
          <w:sz w:val="21"/>
          <w:szCs w:val="21"/>
          <w:lang w:val="en-US"/>
        </w:rPr>
        <w:t>-&gt;Active=true;</w:t>
      </w:r>
    </w:p>
    <w:p w14:paraId="289BBAD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795C3946"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620E2AD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N10Click(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548E500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72A1C34F"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Form7-&gt;</w:t>
      </w:r>
      <w:proofErr w:type="gramStart"/>
      <w:r w:rsidR="009E2B26" w:rsidRPr="009E2B26">
        <w:rPr>
          <w:rFonts w:cs="Courier New"/>
          <w:sz w:val="21"/>
          <w:szCs w:val="21"/>
          <w:lang w:val="en-US"/>
        </w:rPr>
        <w:t>Show(</w:t>
      </w:r>
      <w:proofErr w:type="gramEnd"/>
      <w:r w:rsidR="009E2B26" w:rsidRPr="009E2B26">
        <w:rPr>
          <w:rFonts w:cs="Courier New"/>
          <w:sz w:val="21"/>
          <w:szCs w:val="21"/>
          <w:lang w:val="en-US"/>
        </w:rPr>
        <w:t>);</w:t>
      </w:r>
    </w:p>
    <w:p w14:paraId="42CE9D91" w14:textId="77777777" w:rsidR="00E15570"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Form7-&gt;TabSheet1-&gt;</w:t>
      </w:r>
      <w:proofErr w:type="gramStart"/>
      <w:r w:rsidR="009E2B26" w:rsidRPr="009E2B26">
        <w:rPr>
          <w:rFonts w:cs="Courier New"/>
          <w:sz w:val="21"/>
          <w:szCs w:val="21"/>
          <w:lang w:val="en-US"/>
        </w:rPr>
        <w:t>Show(</w:t>
      </w:r>
      <w:proofErr w:type="gramEnd"/>
      <w:r w:rsidR="009E2B26" w:rsidRPr="009E2B26">
        <w:rPr>
          <w:rFonts w:cs="Courier New"/>
          <w:sz w:val="21"/>
          <w:szCs w:val="21"/>
          <w:lang w:val="en-US"/>
        </w:rPr>
        <w:t>);</w:t>
      </w:r>
    </w:p>
    <w:p w14:paraId="0B7FA4DC"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if (Form7-&gt;DataSource1-&gt;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-&gt;Active==false) Form7-&gt;DataSource1-&gt;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-&gt;Active=true;</w:t>
      </w:r>
    </w:p>
    <w:p w14:paraId="3AE455F4" w14:textId="77777777" w:rsidR="009E2B26" w:rsidRPr="009E2B26" w:rsidRDefault="00E15570" w:rsidP="00C56F32">
      <w:pPr>
        <w:pStyle w:val="ad"/>
        <w:rPr>
          <w:rFonts w:cs="Courier New"/>
          <w:sz w:val="21"/>
          <w:szCs w:val="21"/>
          <w:lang w:val="en-US"/>
        </w:rPr>
      </w:pPr>
      <w:r>
        <w:rPr>
          <w:rFonts w:cs="Courier New"/>
          <w:sz w:val="21"/>
          <w:szCs w:val="21"/>
          <w:lang w:val="en-US"/>
        </w:rPr>
        <w:lastRenderedPageBreak/>
        <w:t xml:space="preserve"> </w:t>
      </w:r>
      <w:r w:rsidR="009E2B26" w:rsidRPr="009E2B26">
        <w:rPr>
          <w:rFonts w:cs="Courier New"/>
          <w:sz w:val="21"/>
          <w:szCs w:val="21"/>
          <w:lang w:val="en-US"/>
        </w:rPr>
        <w:t>if (Form7-&gt;DataSource2-&gt;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-&gt;Active==false) Form7-&gt;DataSource2-&gt;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-&gt;Active=true;</w:t>
      </w:r>
    </w:p>
    <w:p w14:paraId="64C236CC"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if (Form7-&gt;DataSource3-&gt;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-&gt;Active==false) Form7-&gt;DataSource3-&gt;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-&gt;Active=true;</w:t>
      </w:r>
    </w:p>
    <w:p w14:paraId="09BD230E"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if (Form7-&gt;DataSource4-&gt;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-&gt;Active==false) Form7-&gt;DataSource4-&gt;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-&gt;Active=true;</w:t>
      </w:r>
    </w:p>
    <w:p w14:paraId="37F675A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50B550B"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1ECA394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1::</w:t>
      </w:r>
      <w:proofErr w:type="gramEnd"/>
      <w:r w:rsidRPr="009E2B26">
        <w:rPr>
          <w:rFonts w:cs="Courier New"/>
          <w:sz w:val="21"/>
          <w:szCs w:val="21"/>
          <w:lang w:val="en-US"/>
        </w:rPr>
        <w:t>N4Click(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4F0407B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8A82CA0"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Form2-&gt;</w:t>
      </w:r>
      <w:proofErr w:type="gramStart"/>
      <w:r w:rsidR="009E2B26" w:rsidRPr="009E2B26">
        <w:rPr>
          <w:rFonts w:cs="Courier New"/>
          <w:sz w:val="21"/>
          <w:szCs w:val="21"/>
          <w:lang w:val="en-US"/>
        </w:rPr>
        <w:t>Show(</w:t>
      </w:r>
      <w:proofErr w:type="gramEnd"/>
      <w:r w:rsidR="009E2B26" w:rsidRPr="009E2B26">
        <w:rPr>
          <w:rFonts w:cs="Courier New"/>
          <w:sz w:val="21"/>
          <w:szCs w:val="21"/>
          <w:lang w:val="en-US"/>
        </w:rPr>
        <w:t>);</w:t>
      </w:r>
    </w:p>
    <w:p w14:paraId="16C4E4B9"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if (Form2-&gt;DataSource1-&gt;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-&gt;Active==false) Form2-&gt;DataSource1-&gt;</w:t>
      </w:r>
      <w:proofErr w:type="spellStart"/>
      <w:r w:rsidR="009E2B26" w:rsidRPr="009E2B26">
        <w:rPr>
          <w:rFonts w:cs="Courier New"/>
          <w:sz w:val="21"/>
          <w:szCs w:val="21"/>
          <w:lang w:val="en-US"/>
        </w:rPr>
        <w:t>DataSet</w:t>
      </w:r>
      <w:proofErr w:type="spellEnd"/>
      <w:r w:rsidR="009E2B26" w:rsidRPr="009E2B26">
        <w:rPr>
          <w:rFonts w:cs="Courier New"/>
          <w:sz w:val="21"/>
          <w:szCs w:val="21"/>
          <w:lang w:val="en-US"/>
        </w:rPr>
        <w:t>-&gt;Active=true;</w:t>
      </w:r>
    </w:p>
    <w:p w14:paraId="1A87449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25EC485"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18A60B98"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3517819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61D245C1"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5ACAF22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"Unit2.h"</w:t>
      </w:r>
    </w:p>
    <w:p w14:paraId="36B8915E"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"Unit1.h"</w:t>
      </w:r>
    </w:p>
    <w:p w14:paraId="61AD9CC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C63C7F8"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7AFB5AD8"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17D903F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TForm2 *Form2;</w:t>
      </w:r>
    </w:p>
    <w:p w14:paraId="7B78BE3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2262E6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2::</w:t>
      </w:r>
      <w:proofErr w:type="gramEnd"/>
      <w:r w:rsidRPr="009E2B26">
        <w:rPr>
          <w:rFonts w:cs="Courier New"/>
          <w:sz w:val="21"/>
          <w:szCs w:val="21"/>
          <w:lang w:val="en-US"/>
        </w:rPr>
        <w:t>TForm2(</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6DCE1661"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163D6A9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D2F1DA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391D16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C1C5E8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 </w:t>
      </w:r>
    </w:p>
    <w:p w14:paraId="5763144B"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0F0E646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362D9CA1"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0EDE9998"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"Unit3.h"</w:t>
      </w:r>
    </w:p>
    <w:p w14:paraId="0CB70C2D" w14:textId="77777777" w:rsidR="00E15570" w:rsidRDefault="009E2B26" w:rsidP="00C56F32">
      <w:pPr>
        <w:pStyle w:val="ad"/>
        <w:rPr>
          <w:rFonts w:cs="Courier New"/>
          <w:sz w:val="21"/>
          <w:szCs w:val="21"/>
          <w:lang w:val="en-US"/>
        </w:rPr>
      </w:pPr>
      <w:r w:rsidRPr="009E2B26">
        <w:rPr>
          <w:rFonts w:cs="Courier New"/>
          <w:sz w:val="21"/>
          <w:szCs w:val="21"/>
          <w:lang w:val="en-US"/>
        </w:rPr>
        <w:t>#include "Unit1.h"</w:t>
      </w:r>
    </w:p>
    <w:p w14:paraId="655AD76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906D8C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46B6E08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70D132A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TForm3 *Form3;</w:t>
      </w:r>
    </w:p>
    <w:p w14:paraId="2491EC3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D1EE972" w14:textId="77777777" w:rsidR="009E2B26" w:rsidRPr="009E2B26" w:rsidRDefault="009E2B26" w:rsidP="00C56F32">
      <w:pPr>
        <w:pStyle w:val="ad"/>
        <w:rPr>
          <w:rFonts w:cs="Courier New"/>
          <w:sz w:val="21"/>
          <w:szCs w:val="21"/>
          <w:lang w:val="en-US"/>
        </w:rPr>
      </w:pPr>
      <w:r w:rsidRPr="009E2B26">
        <w:rPr>
          <w:rFonts w:cs="Courier New"/>
          <w:sz w:val="21"/>
          <w:szCs w:val="21"/>
          <w:lang w:val="en-US"/>
        </w:rPr>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3::</w:t>
      </w:r>
      <w:proofErr w:type="gramEnd"/>
      <w:r w:rsidRPr="009E2B26">
        <w:rPr>
          <w:rFonts w:cs="Courier New"/>
          <w:sz w:val="21"/>
          <w:szCs w:val="21"/>
          <w:lang w:val="en-US"/>
        </w:rPr>
        <w:t>TForm3(</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75EE857D"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5A840CC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16EA748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3B8510CC"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7AE22CF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3::</w:t>
      </w:r>
      <w:proofErr w:type="spellStart"/>
      <w:proofErr w:type="gramEnd"/>
      <w:r w:rsidRPr="009E2B26">
        <w:rPr>
          <w:rFonts w:cs="Courier New"/>
          <w:sz w:val="21"/>
          <w:szCs w:val="21"/>
          <w:lang w:val="en-US"/>
        </w:rPr>
        <w:t>FormCreate</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51E3C4D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A024BB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Form3-&gt;Position = </w:t>
      </w:r>
      <w:proofErr w:type="spellStart"/>
      <w:r w:rsidRPr="009E2B26">
        <w:rPr>
          <w:rFonts w:cs="Courier New"/>
          <w:sz w:val="21"/>
          <w:szCs w:val="21"/>
          <w:lang w:val="en-US"/>
        </w:rPr>
        <w:t>poDesktopCenter</w:t>
      </w:r>
      <w:proofErr w:type="spellEnd"/>
      <w:r w:rsidRPr="009E2B26">
        <w:rPr>
          <w:rFonts w:cs="Courier New"/>
          <w:sz w:val="21"/>
          <w:szCs w:val="21"/>
          <w:lang w:val="en-US"/>
        </w:rPr>
        <w:t>;</w:t>
      </w:r>
      <w:r w:rsidR="00E15570">
        <w:rPr>
          <w:rFonts w:cs="Courier New"/>
          <w:sz w:val="21"/>
          <w:szCs w:val="21"/>
          <w:lang w:val="en-US"/>
        </w:rPr>
        <w:t xml:space="preserve"> </w:t>
      </w:r>
    </w:p>
    <w:p w14:paraId="351E568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7EA9711" w14:textId="77777777" w:rsidR="009E2B26" w:rsidRPr="009E2B26" w:rsidRDefault="009E2B26" w:rsidP="00C56F32">
      <w:pPr>
        <w:pStyle w:val="ad"/>
        <w:rPr>
          <w:rFonts w:cs="Courier New"/>
          <w:lang w:val="en-US"/>
        </w:rPr>
      </w:pPr>
      <w:r w:rsidRPr="009E2B26">
        <w:rPr>
          <w:rFonts w:cs="Courier New"/>
          <w:sz w:val="21"/>
          <w:szCs w:val="21"/>
          <w:lang w:val="en-US"/>
        </w:rPr>
        <w:t>//--------------------------------------------------------------------------</w:t>
      </w:r>
    </w:p>
    <w:p w14:paraId="2DB24417"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2AEAE2D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100C8289"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4AF878FE"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"Unit4.h"</w:t>
      </w:r>
    </w:p>
    <w:p w14:paraId="39467D18" w14:textId="77777777" w:rsidR="00E15570" w:rsidRDefault="009E2B26" w:rsidP="00C56F32">
      <w:pPr>
        <w:pStyle w:val="ad"/>
        <w:rPr>
          <w:rFonts w:cs="Courier New"/>
          <w:sz w:val="21"/>
          <w:szCs w:val="21"/>
          <w:lang w:val="en-US"/>
        </w:rPr>
      </w:pPr>
      <w:r w:rsidRPr="009E2B26">
        <w:rPr>
          <w:rFonts w:cs="Courier New"/>
          <w:sz w:val="21"/>
          <w:szCs w:val="21"/>
          <w:lang w:val="en-US"/>
        </w:rPr>
        <w:t>#include "Unit1.h"</w:t>
      </w:r>
    </w:p>
    <w:p w14:paraId="6039CCD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47567F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4722709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0F45D5A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TForm4 *Form4;</w:t>
      </w:r>
    </w:p>
    <w:p w14:paraId="0522332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C1002BC" w14:textId="77777777" w:rsidR="009E2B26" w:rsidRPr="009E2B26" w:rsidRDefault="009E2B26" w:rsidP="00C56F32">
      <w:pPr>
        <w:pStyle w:val="ad"/>
        <w:rPr>
          <w:rFonts w:cs="Courier New"/>
          <w:sz w:val="21"/>
          <w:szCs w:val="21"/>
          <w:lang w:val="en-US"/>
        </w:rPr>
      </w:pPr>
      <w:r w:rsidRPr="009E2B26">
        <w:rPr>
          <w:rFonts w:cs="Courier New"/>
          <w:sz w:val="21"/>
          <w:szCs w:val="21"/>
          <w:lang w:val="en-US"/>
        </w:rPr>
        <w:lastRenderedPageBreak/>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4::</w:t>
      </w:r>
      <w:proofErr w:type="gramEnd"/>
      <w:r w:rsidRPr="009E2B26">
        <w:rPr>
          <w:rFonts w:cs="Courier New"/>
          <w:sz w:val="21"/>
          <w:szCs w:val="21"/>
          <w:lang w:val="en-US"/>
        </w:rPr>
        <w:t>TForm4(</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5D458AEF"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4FEFEC3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24590F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1D7E453"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525EF04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4::</w:t>
      </w:r>
      <w:proofErr w:type="spellStart"/>
      <w:proofErr w:type="gramEnd"/>
      <w:r w:rsidRPr="009E2B26">
        <w:rPr>
          <w:rFonts w:cs="Courier New"/>
          <w:sz w:val="21"/>
          <w:szCs w:val="21"/>
          <w:lang w:val="en-US"/>
        </w:rPr>
        <w:t>FormCreate</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1F34F9D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E61650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Form4-&gt;Position = </w:t>
      </w:r>
      <w:proofErr w:type="spellStart"/>
      <w:r w:rsidRPr="009E2B26">
        <w:rPr>
          <w:rFonts w:cs="Courier New"/>
          <w:sz w:val="21"/>
          <w:szCs w:val="21"/>
          <w:lang w:val="en-US"/>
        </w:rPr>
        <w:t>poDesktopCenter</w:t>
      </w:r>
      <w:proofErr w:type="spellEnd"/>
      <w:r w:rsidRPr="009E2B26">
        <w:rPr>
          <w:rFonts w:cs="Courier New"/>
          <w:sz w:val="21"/>
          <w:szCs w:val="21"/>
          <w:lang w:val="en-US"/>
        </w:rPr>
        <w:t>;</w:t>
      </w:r>
      <w:r w:rsidR="00E15570">
        <w:rPr>
          <w:rFonts w:cs="Courier New"/>
          <w:sz w:val="21"/>
          <w:szCs w:val="21"/>
          <w:lang w:val="en-US"/>
        </w:rPr>
        <w:t xml:space="preserve"> </w:t>
      </w:r>
    </w:p>
    <w:p w14:paraId="096C9E2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6FCCA6A" w14:textId="77777777" w:rsidR="009E2B26" w:rsidRPr="009E2B26" w:rsidRDefault="009E2B26" w:rsidP="00C56F32">
      <w:pPr>
        <w:pStyle w:val="ad"/>
        <w:rPr>
          <w:rFonts w:cs="Courier New"/>
          <w:lang w:val="en-US"/>
        </w:rPr>
      </w:pPr>
      <w:r w:rsidRPr="009E2B26">
        <w:rPr>
          <w:rFonts w:cs="Courier New"/>
          <w:sz w:val="21"/>
          <w:szCs w:val="21"/>
          <w:lang w:val="en-US"/>
        </w:rPr>
        <w:t>//--------------------------------------------------------------------------</w:t>
      </w:r>
    </w:p>
    <w:p w14:paraId="4AEE0279"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27E1BE1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1A47366E"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38FFCFE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"Unit5.h"</w:t>
      </w:r>
    </w:p>
    <w:p w14:paraId="48D7EF17" w14:textId="77777777" w:rsidR="00E15570" w:rsidRDefault="009E2B26" w:rsidP="00C56F32">
      <w:pPr>
        <w:pStyle w:val="ad"/>
        <w:rPr>
          <w:rFonts w:cs="Courier New"/>
          <w:sz w:val="21"/>
          <w:szCs w:val="21"/>
          <w:lang w:val="en-US"/>
        </w:rPr>
      </w:pPr>
      <w:r w:rsidRPr="009E2B26">
        <w:rPr>
          <w:rFonts w:cs="Courier New"/>
          <w:sz w:val="21"/>
          <w:szCs w:val="21"/>
          <w:lang w:val="en-US"/>
        </w:rPr>
        <w:t>#include "Unit1.h"</w:t>
      </w:r>
    </w:p>
    <w:p w14:paraId="1EFC303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BD2157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558EDA5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645A059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TForm5 *Form5;</w:t>
      </w:r>
    </w:p>
    <w:p w14:paraId="6C95DD4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C56E20E" w14:textId="77777777" w:rsidR="009E2B26" w:rsidRPr="009E2B26" w:rsidRDefault="009E2B26" w:rsidP="00C56F32">
      <w:pPr>
        <w:pStyle w:val="ad"/>
        <w:rPr>
          <w:rFonts w:cs="Courier New"/>
          <w:sz w:val="21"/>
          <w:szCs w:val="21"/>
          <w:lang w:val="en-US"/>
        </w:rPr>
      </w:pPr>
      <w:r w:rsidRPr="009E2B26">
        <w:rPr>
          <w:rFonts w:cs="Courier New"/>
          <w:sz w:val="21"/>
          <w:szCs w:val="21"/>
          <w:lang w:val="en-US"/>
        </w:rPr>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5::</w:t>
      </w:r>
      <w:proofErr w:type="gramEnd"/>
      <w:r w:rsidRPr="009E2B26">
        <w:rPr>
          <w:rFonts w:cs="Courier New"/>
          <w:sz w:val="21"/>
          <w:szCs w:val="21"/>
          <w:lang w:val="en-US"/>
        </w:rPr>
        <w:t>TForm5(</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3C2B1744"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5C285FE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13F4C0D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F97E036"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7081501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5::</w:t>
      </w:r>
      <w:proofErr w:type="spellStart"/>
      <w:proofErr w:type="gramEnd"/>
      <w:r w:rsidRPr="009E2B26">
        <w:rPr>
          <w:rFonts w:cs="Courier New"/>
          <w:sz w:val="21"/>
          <w:szCs w:val="21"/>
          <w:lang w:val="en-US"/>
        </w:rPr>
        <w:t>FormCreate</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2BEB098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72D870B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Form5-&gt;Position = </w:t>
      </w:r>
      <w:proofErr w:type="spellStart"/>
      <w:r w:rsidRPr="009E2B26">
        <w:rPr>
          <w:rFonts w:cs="Courier New"/>
          <w:sz w:val="21"/>
          <w:szCs w:val="21"/>
          <w:lang w:val="en-US"/>
        </w:rPr>
        <w:t>poDesktopCenter</w:t>
      </w:r>
      <w:proofErr w:type="spellEnd"/>
      <w:r w:rsidRPr="009E2B26">
        <w:rPr>
          <w:rFonts w:cs="Courier New"/>
          <w:sz w:val="21"/>
          <w:szCs w:val="21"/>
          <w:lang w:val="en-US"/>
        </w:rPr>
        <w:t>;</w:t>
      </w:r>
      <w:r w:rsidR="00E15570">
        <w:rPr>
          <w:rFonts w:cs="Courier New"/>
          <w:sz w:val="21"/>
          <w:szCs w:val="21"/>
          <w:lang w:val="en-US"/>
        </w:rPr>
        <w:t xml:space="preserve"> </w:t>
      </w:r>
    </w:p>
    <w:p w14:paraId="7468973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B7EBDB9" w14:textId="77777777" w:rsidR="009E2B26" w:rsidRPr="009E2B26" w:rsidRDefault="009E2B26" w:rsidP="00C56F32">
      <w:pPr>
        <w:pStyle w:val="ad"/>
        <w:rPr>
          <w:rFonts w:cs="Courier New"/>
          <w:lang w:val="en-US"/>
        </w:rPr>
      </w:pPr>
      <w:r w:rsidRPr="009E2B26">
        <w:rPr>
          <w:rFonts w:cs="Courier New"/>
          <w:sz w:val="21"/>
          <w:szCs w:val="21"/>
          <w:lang w:val="en-US"/>
        </w:rPr>
        <w:t>//--------------------------------------------------------------------------</w:t>
      </w:r>
    </w:p>
    <w:p w14:paraId="784155D1"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7D863D9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21F6B8A2"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1115D76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"Unit6.h"</w:t>
      </w:r>
    </w:p>
    <w:p w14:paraId="0DF6296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"Unit1.h"</w:t>
      </w:r>
    </w:p>
    <w:p w14:paraId="379ED56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36D4507"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71FE065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3947226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TForm6 *Form6;</w:t>
      </w:r>
    </w:p>
    <w:p w14:paraId="78FFDD1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AD208D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6::</w:t>
      </w:r>
      <w:proofErr w:type="gramEnd"/>
      <w:r w:rsidRPr="009E2B26">
        <w:rPr>
          <w:rFonts w:cs="Courier New"/>
          <w:sz w:val="21"/>
          <w:szCs w:val="21"/>
          <w:lang w:val="en-US"/>
        </w:rPr>
        <w:t>TForm6(</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36A8C970" w14:textId="77777777" w:rsidR="009E2B26" w:rsidRPr="009E2B26" w:rsidRDefault="00E15570" w:rsidP="00C56F32">
      <w:pPr>
        <w:pStyle w:val="ad"/>
        <w:rPr>
          <w:rFonts w:cs="Courier New"/>
          <w:sz w:val="21"/>
          <w:szCs w:val="21"/>
          <w:lang w:val="en-US"/>
        </w:rPr>
      </w:pPr>
      <w:r>
        <w:rPr>
          <w:rFonts w:cs="Courier New"/>
          <w:sz w:val="21"/>
          <w:szCs w:val="21"/>
          <w:lang w:val="en-US"/>
        </w:rPr>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0444982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68E723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31C0F549"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528EBFAB"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6::</w:t>
      </w:r>
      <w:proofErr w:type="spellStart"/>
      <w:proofErr w:type="gramEnd"/>
      <w:r w:rsidRPr="009E2B26">
        <w:rPr>
          <w:rFonts w:cs="Courier New"/>
          <w:sz w:val="21"/>
          <w:szCs w:val="21"/>
          <w:lang w:val="en-US"/>
        </w:rPr>
        <w:t>FormCreate</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495BEE4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6D09D2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Form6-&gt;Position = </w:t>
      </w:r>
      <w:proofErr w:type="spellStart"/>
      <w:r w:rsidRPr="009E2B26">
        <w:rPr>
          <w:rFonts w:cs="Courier New"/>
          <w:sz w:val="21"/>
          <w:szCs w:val="21"/>
          <w:lang w:val="en-US"/>
        </w:rPr>
        <w:t>poDesktopCenter</w:t>
      </w:r>
      <w:proofErr w:type="spellEnd"/>
      <w:r w:rsidRPr="009E2B26">
        <w:rPr>
          <w:rFonts w:cs="Courier New"/>
          <w:sz w:val="21"/>
          <w:szCs w:val="21"/>
          <w:lang w:val="en-US"/>
        </w:rPr>
        <w:t>;</w:t>
      </w:r>
      <w:r w:rsidR="00E15570">
        <w:rPr>
          <w:rFonts w:cs="Courier New"/>
          <w:sz w:val="21"/>
          <w:szCs w:val="21"/>
          <w:lang w:val="en-US"/>
        </w:rPr>
        <w:t xml:space="preserve"> </w:t>
      </w:r>
    </w:p>
    <w:p w14:paraId="6C2A34C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A371B3F" w14:textId="77777777" w:rsidR="009E2B26" w:rsidRPr="009E2B26" w:rsidRDefault="009E2B26" w:rsidP="00C56F32">
      <w:pPr>
        <w:pStyle w:val="ad"/>
        <w:rPr>
          <w:rFonts w:cs="Courier New"/>
          <w:lang w:val="en-US"/>
        </w:rPr>
      </w:pPr>
      <w:r w:rsidRPr="009E2B26">
        <w:rPr>
          <w:rFonts w:cs="Courier New"/>
          <w:sz w:val="21"/>
          <w:szCs w:val="21"/>
          <w:lang w:val="en-US"/>
        </w:rPr>
        <w:t>//--------------------------------------------------------------------------</w:t>
      </w:r>
    </w:p>
    <w:p w14:paraId="1F1D03D9"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37296C02"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&lt;</w:t>
      </w:r>
      <w:proofErr w:type="spellStart"/>
      <w:r w:rsidRPr="009E2B26">
        <w:rPr>
          <w:rFonts w:cs="Courier New"/>
          <w:sz w:val="21"/>
          <w:szCs w:val="21"/>
          <w:lang w:val="en-US"/>
        </w:rPr>
        <w:t>vcl.h</w:t>
      </w:r>
      <w:proofErr w:type="spellEnd"/>
      <w:r w:rsidRPr="009E2B26">
        <w:rPr>
          <w:rFonts w:cs="Courier New"/>
          <w:sz w:val="21"/>
          <w:szCs w:val="21"/>
          <w:lang w:val="en-US"/>
        </w:rPr>
        <w:t>&gt;</w:t>
      </w:r>
    </w:p>
    <w:p w14:paraId="4B2149D7" w14:textId="77777777" w:rsidR="00E15570"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w:t>
      </w:r>
      <w:proofErr w:type="spellStart"/>
      <w:r w:rsidRPr="009E2B26">
        <w:rPr>
          <w:rFonts w:cs="Courier New"/>
          <w:sz w:val="21"/>
          <w:szCs w:val="21"/>
          <w:lang w:val="en-US"/>
        </w:rPr>
        <w:t>hdrstop</w:t>
      </w:r>
      <w:proofErr w:type="spellEnd"/>
    </w:p>
    <w:p w14:paraId="571A910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#include "Unit7.h"</w:t>
      </w:r>
    </w:p>
    <w:p w14:paraId="313A7DCE" w14:textId="77777777" w:rsidR="00E15570" w:rsidRDefault="009E2B26" w:rsidP="00C56F32">
      <w:pPr>
        <w:pStyle w:val="ad"/>
        <w:rPr>
          <w:rFonts w:cs="Courier New"/>
          <w:sz w:val="21"/>
          <w:szCs w:val="21"/>
          <w:lang w:val="en-US"/>
        </w:rPr>
      </w:pPr>
      <w:r w:rsidRPr="009E2B26">
        <w:rPr>
          <w:rFonts w:cs="Courier New"/>
          <w:sz w:val="21"/>
          <w:szCs w:val="21"/>
          <w:lang w:val="en-US"/>
        </w:rPr>
        <w:t>#include "Unit1.h"</w:t>
      </w:r>
    </w:p>
    <w:p w14:paraId="2BF90D85"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C887E5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package(</w:t>
      </w:r>
      <w:proofErr w:type="spellStart"/>
      <w:r w:rsidRPr="009E2B26">
        <w:rPr>
          <w:rFonts w:cs="Courier New"/>
          <w:sz w:val="21"/>
          <w:szCs w:val="21"/>
          <w:lang w:val="en-US"/>
        </w:rPr>
        <w:t>smart_init</w:t>
      </w:r>
      <w:proofErr w:type="spellEnd"/>
      <w:r w:rsidRPr="009E2B26">
        <w:rPr>
          <w:rFonts w:cs="Courier New"/>
          <w:sz w:val="21"/>
          <w:szCs w:val="21"/>
          <w:lang w:val="en-US"/>
        </w:rPr>
        <w:t>)</w:t>
      </w:r>
    </w:p>
    <w:p w14:paraId="6B62721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roofErr w:type="gramStart"/>
      <w:r w:rsidRPr="009E2B26">
        <w:rPr>
          <w:rFonts w:cs="Courier New"/>
          <w:sz w:val="21"/>
          <w:szCs w:val="21"/>
          <w:lang w:val="en-US"/>
        </w:rPr>
        <w:t>pragma</w:t>
      </w:r>
      <w:proofErr w:type="gramEnd"/>
      <w:r w:rsidRPr="009E2B26">
        <w:rPr>
          <w:rFonts w:cs="Courier New"/>
          <w:sz w:val="21"/>
          <w:szCs w:val="21"/>
          <w:lang w:val="en-US"/>
        </w:rPr>
        <w:t xml:space="preserve"> resource "*.</w:t>
      </w:r>
      <w:proofErr w:type="spellStart"/>
      <w:r w:rsidRPr="009E2B26">
        <w:rPr>
          <w:rFonts w:cs="Courier New"/>
          <w:sz w:val="21"/>
          <w:szCs w:val="21"/>
          <w:lang w:val="en-US"/>
        </w:rPr>
        <w:t>dfm</w:t>
      </w:r>
      <w:proofErr w:type="spellEnd"/>
      <w:r w:rsidRPr="009E2B26">
        <w:rPr>
          <w:rFonts w:cs="Courier New"/>
          <w:sz w:val="21"/>
          <w:szCs w:val="21"/>
          <w:lang w:val="en-US"/>
        </w:rPr>
        <w:t>"</w:t>
      </w:r>
    </w:p>
    <w:p w14:paraId="3AC0C56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TForm7 *Form7;</w:t>
      </w:r>
    </w:p>
    <w:p w14:paraId="106319C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4DFC03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7::</w:t>
      </w:r>
      <w:proofErr w:type="gramEnd"/>
      <w:r w:rsidRPr="009E2B26">
        <w:rPr>
          <w:rFonts w:cs="Courier New"/>
          <w:sz w:val="21"/>
          <w:szCs w:val="21"/>
          <w:lang w:val="en-US"/>
        </w:rPr>
        <w:t>TForm7(</w:t>
      </w:r>
      <w:proofErr w:type="spellStart"/>
      <w:r w:rsidRPr="009E2B26">
        <w:rPr>
          <w:rFonts w:cs="Courier New"/>
          <w:sz w:val="21"/>
          <w:szCs w:val="21"/>
          <w:lang w:val="en-US"/>
        </w:rPr>
        <w:t>TComponent</w:t>
      </w:r>
      <w:proofErr w:type="spellEnd"/>
      <w:r w:rsidRPr="009E2B26">
        <w:rPr>
          <w:rFonts w:cs="Courier New"/>
          <w:sz w:val="21"/>
          <w:szCs w:val="21"/>
          <w:lang w:val="en-US"/>
        </w:rPr>
        <w:t>* Owner)</w:t>
      </w:r>
    </w:p>
    <w:p w14:paraId="56DD627B" w14:textId="77777777" w:rsidR="009E2B26" w:rsidRPr="009E2B26" w:rsidRDefault="00E15570" w:rsidP="00C56F32">
      <w:pPr>
        <w:pStyle w:val="ad"/>
        <w:rPr>
          <w:rFonts w:cs="Courier New"/>
          <w:sz w:val="21"/>
          <w:szCs w:val="21"/>
          <w:lang w:val="en-US"/>
        </w:rPr>
      </w:pPr>
      <w:r>
        <w:rPr>
          <w:rFonts w:cs="Courier New"/>
          <w:sz w:val="21"/>
          <w:szCs w:val="21"/>
          <w:lang w:val="en-US"/>
        </w:rPr>
        <w:lastRenderedPageBreak/>
        <w:t xml:space="preserve"> </w:t>
      </w:r>
      <w:r w:rsidR="009E2B26" w:rsidRPr="009E2B26">
        <w:rPr>
          <w:rFonts w:cs="Courier New"/>
          <w:sz w:val="21"/>
          <w:szCs w:val="21"/>
          <w:lang w:val="en-US"/>
        </w:rPr>
        <w:t xml:space="preserve">: </w:t>
      </w:r>
      <w:proofErr w:type="spellStart"/>
      <w:proofErr w:type="gramStart"/>
      <w:r w:rsidR="009E2B26" w:rsidRPr="009E2B26">
        <w:rPr>
          <w:rFonts w:cs="Courier New"/>
          <w:sz w:val="21"/>
          <w:szCs w:val="21"/>
          <w:lang w:val="en-US"/>
        </w:rPr>
        <w:t>TForm</w:t>
      </w:r>
      <w:proofErr w:type="spellEnd"/>
      <w:r w:rsidR="009E2B26" w:rsidRPr="009E2B26">
        <w:rPr>
          <w:rFonts w:cs="Courier New"/>
          <w:sz w:val="21"/>
          <w:szCs w:val="21"/>
          <w:lang w:val="en-US"/>
        </w:rPr>
        <w:t>(</w:t>
      </w:r>
      <w:proofErr w:type="gramEnd"/>
      <w:r w:rsidR="009E2B26" w:rsidRPr="009E2B26">
        <w:rPr>
          <w:rFonts w:cs="Courier New"/>
          <w:sz w:val="21"/>
          <w:szCs w:val="21"/>
          <w:lang w:val="en-US"/>
        </w:rPr>
        <w:t>Owner)</w:t>
      </w:r>
    </w:p>
    <w:p w14:paraId="0617EF7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F4B49F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661E52B"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54A18B4C"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7::</w:t>
      </w:r>
      <w:proofErr w:type="spellStart"/>
      <w:proofErr w:type="gramEnd"/>
      <w:r w:rsidRPr="009E2B26">
        <w:rPr>
          <w:rFonts w:cs="Courier New"/>
          <w:sz w:val="21"/>
          <w:szCs w:val="21"/>
          <w:lang w:val="en-US"/>
        </w:rPr>
        <w:t>FormCreate</w:t>
      </w:r>
      <w:proofErr w:type="spellEnd"/>
      <w:r w:rsidRPr="009E2B26">
        <w:rPr>
          <w:rFonts w:cs="Courier New"/>
          <w:sz w:val="21"/>
          <w:szCs w:val="21"/>
          <w:lang w:val="en-US"/>
        </w:rPr>
        <w:t>(</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5469B2EE"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760249DF"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Form7-&gt;Position = </w:t>
      </w:r>
      <w:proofErr w:type="spellStart"/>
      <w:r w:rsidRPr="009E2B26">
        <w:rPr>
          <w:rFonts w:cs="Courier New"/>
          <w:sz w:val="21"/>
          <w:szCs w:val="21"/>
          <w:lang w:val="en-US"/>
        </w:rPr>
        <w:t>poDesktopCenter</w:t>
      </w:r>
      <w:proofErr w:type="spellEnd"/>
      <w:r w:rsidRPr="009E2B26">
        <w:rPr>
          <w:rFonts w:cs="Courier New"/>
          <w:sz w:val="21"/>
          <w:szCs w:val="21"/>
          <w:lang w:val="en-US"/>
        </w:rPr>
        <w:t>;</w:t>
      </w:r>
      <w:r w:rsidR="00E15570">
        <w:rPr>
          <w:rFonts w:cs="Courier New"/>
          <w:sz w:val="21"/>
          <w:szCs w:val="21"/>
          <w:lang w:val="en-US"/>
        </w:rPr>
        <w:t xml:space="preserve"> </w:t>
      </w:r>
    </w:p>
    <w:p w14:paraId="50D8E20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2B64F83F"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5B94557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7::</w:t>
      </w:r>
      <w:proofErr w:type="gramEnd"/>
      <w:r w:rsidRPr="009E2B26">
        <w:rPr>
          <w:rFonts w:cs="Courier New"/>
          <w:sz w:val="21"/>
          <w:szCs w:val="21"/>
          <w:lang w:val="en-US"/>
        </w:rPr>
        <w:t>Button3Click(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649F8222"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56502C4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ADOTable2-&gt;Filtered=false;</w:t>
      </w:r>
    </w:p>
    <w:p w14:paraId="5CBF0558" w14:textId="77777777" w:rsidR="009E2B26" w:rsidRPr="009E2B26" w:rsidRDefault="009E2B26" w:rsidP="00C56F32">
      <w:pPr>
        <w:pStyle w:val="ad"/>
        <w:rPr>
          <w:rFonts w:cs="Courier New"/>
          <w:sz w:val="21"/>
          <w:szCs w:val="21"/>
          <w:lang w:val="en-US"/>
        </w:rPr>
      </w:pPr>
      <w:r w:rsidRPr="009E2B26">
        <w:rPr>
          <w:rFonts w:cs="Courier New"/>
          <w:sz w:val="21"/>
          <w:szCs w:val="21"/>
          <w:lang w:val="en-US"/>
        </w:rPr>
        <w:t>ADOTable2-&gt;Filter="Ä³àãíîç Like "+</w:t>
      </w:r>
      <w:proofErr w:type="spellStart"/>
      <w:proofErr w:type="gramStart"/>
      <w:r w:rsidRPr="009E2B26">
        <w:rPr>
          <w:rFonts w:cs="Courier New"/>
          <w:sz w:val="21"/>
          <w:szCs w:val="21"/>
          <w:lang w:val="en-US"/>
        </w:rPr>
        <w:t>QuotedStr</w:t>
      </w:r>
      <w:proofErr w:type="spellEnd"/>
      <w:r w:rsidRPr="009E2B26">
        <w:rPr>
          <w:rFonts w:cs="Courier New"/>
          <w:sz w:val="21"/>
          <w:szCs w:val="21"/>
          <w:lang w:val="en-US"/>
        </w:rPr>
        <w:t>(</w:t>
      </w:r>
      <w:proofErr w:type="gramEnd"/>
      <w:r w:rsidRPr="009E2B26">
        <w:rPr>
          <w:rFonts w:cs="Courier New"/>
          <w:sz w:val="21"/>
          <w:szCs w:val="21"/>
          <w:lang w:val="en-US"/>
        </w:rPr>
        <w:t>DBLookupComboBox1-&gt;Text);</w:t>
      </w:r>
    </w:p>
    <w:p w14:paraId="273CD63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ADOTable2-&gt;Filtered=true;</w:t>
      </w:r>
    </w:p>
    <w:p w14:paraId="63F3B0C2"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16D0F113"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68BD1D46"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7::</w:t>
      </w:r>
      <w:proofErr w:type="gramEnd"/>
      <w:r w:rsidRPr="009E2B26">
        <w:rPr>
          <w:rFonts w:cs="Courier New"/>
          <w:sz w:val="21"/>
          <w:szCs w:val="21"/>
          <w:lang w:val="en-US"/>
        </w:rPr>
        <w:t>Button4Click(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3A18E930"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68B69959" w14:textId="77777777" w:rsidR="009E2B26" w:rsidRPr="009E2B26" w:rsidRDefault="009E2B26" w:rsidP="00C56F32">
      <w:pPr>
        <w:pStyle w:val="ad"/>
        <w:rPr>
          <w:rFonts w:cs="Courier New"/>
          <w:sz w:val="21"/>
          <w:szCs w:val="21"/>
          <w:lang w:val="en-US"/>
        </w:rPr>
      </w:pPr>
      <w:r w:rsidRPr="009E2B26">
        <w:rPr>
          <w:rFonts w:cs="Courier New"/>
          <w:sz w:val="21"/>
          <w:szCs w:val="21"/>
          <w:lang w:val="en-US"/>
        </w:rPr>
        <w:t xml:space="preserve"> ADOTable2-&gt;Filtered=false;</w:t>
      </w:r>
    </w:p>
    <w:p w14:paraId="4025CD0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537CD15"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48C346F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7::</w:t>
      </w:r>
      <w:proofErr w:type="gramEnd"/>
      <w:r w:rsidRPr="009E2B26">
        <w:rPr>
          <w:rFonts w:cs="Courier New"/>
          <w:sz w:val="21"/>
          <w:szCs w:val="21"/>
          <w:lang w:val="en-US"/>
        </w:rPr>
        <w:t>Button1Click(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06855AC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44F7515D" w14:textId="77777777" w:rsidR="009E2B26" w:rsidRPr="009E2B26" w:rsidRDefault="009E2B26" w:rsidP="00C56F32">
      <w:pPr>
        <w:pStyle w:val="ad"/>
        <w:rPr>
          <w:rFonts w:cs="Courier New"/>
          <w:sz w:val="21"/>
          <w:szCs w:val="21"/>
          <w:lang w:val="en-US"/>
        </w:rPr>
      </w:pPr>
      <w:r w:rsidRPr="009E2B26">
        <w:rPr>
          <w:rFonts w:cs="Courier New"/>
          <w:sz w:val="21"/>
          <w:szCs w:val="21"/>
          <w:lang w:val="en-US"/>
        </w:rPr>
        <w:t>ADOTable1-&gt;Filtered=false;</w:t>
      </w:r>
    </w:p>
    <w:p w14:paraId="5EF93FEA" w14:textId="77777777" w:rsidR="009E2B26" w:rsidRPr="009E2B26" w:rsidRDefault="009E2B26" w:rsidP="00C56F32">
      <w:pPr>
        <w:pStyle w:val="ad"/>
        <w:rPr>
          <w:rFonts w:cs="Courier New"/>
          <w:sz w:val="21"/>
          <w:szCs w:val="21"/>
          <w:lang w:val="en-US"/>
        </w:rPr>
      </w:pPr>
      <w:r w:rsidRPr="009E2B26">
        <w:rPr>
          <w:rFonts w:cs="Courier New"/>
          <w:sz w:val="21"/>
          <w:szCs w:val="21"/>
          <w:lang w:val="en-US"/>
        </w:rPr>
        <w:t>ADOTable1-&gt;Filter="ÄàòàÇâåðíåííÿ='"+</w:t>
      </w:r>
      <w:proofErr w:type="gramStart"/>
      <w:r w:rsidRPr="009E2B26">
        <w:rPr>
          <w:rFonts w:cs="Courier New"/>
          <w:sz w:val="21"/>
          <w:szCs w:val="21"/>
          <w:lang w:val="en-US"/>
        </w:rPr>
        <w:t>DateToStr(</w:t>
      </w:r>
      <w:proofErr w:type="gramEnd"/>
      <w:r w:rsidRPr="009E2B26">
        <w:rPr>
          <w:rFonts w:cs="Courier New"/>
          <w:sz w:val="21"/>
          <w:szCs w:val="21"/>
          <w:lang w:val="en-US"/>
        </w:rPr>
        <w:t>DateTimePicker1-&gt;Date)+"'";</w:t>
      </w:r>
    </w:p>
    <w:p w14:paraId="1B15D9C3" w14:textId="77777777" w:rsidR="009E2B26" w:rsidRPr="009E2B26" w:rsidRDefault="009E2B26" w:rsidP="00C56F32">
      <w:pPr>
        <w:pStyle w:val="ad"/>
        <w:rPr>
          <w:rFonts w:cs="Courier New"/>
          <w:sz w:val="21"/>
          <w:szCs w:val="21"/>
          <w:lang w:val="en-US"/>
        </w:rPr>
      </w:pPr>
      <w:r w:rsidRPr="009E2B26">
        <w:rPr>
          <w:rFonts w:cs="Courier New"/>
          <w:sz w:val="21"/>
          <w:szCs w:val="21"/>
          <w:lang w:val="en-US"/>
        </w:rPr>
        <w:t>ADOTable1-&gt;Filtered=true;</w:t>
      </w:r>
    </w:p>
    <w:p w14:paraId="304FDAF1" w14:textId="77777777" w:rsidR="009E2B26" w:rsidRPr="009E2B26" w:rsidRDefault="009E2B26" w:rsidP="00C56F32">
      <w:pPr>
        <w:pStyle w:val="ad"/>
        <w:rPr>
          <w:rFonts w:cs="Courier New"/>
          <w:sz w:val="21"/>
          <w:szCs w:val="21"/>
          <w:lang w:val="en-US"/>
        </w:rPr>
      </w:pPr>
      <w:r w:rsidRPr="009E2B26">
        <w:rPr>
          <w:rFonts w:cs="Courier New"/>
          <w:sz w:val="21"/>
          <w:szCs w:val="21"/>
          <w:lang w:val="en-US"/>
        </w:rPr>
        <w:t>}</w:t>
      </w:r>
    </w:p>
    <w:p w14:paraId="028F25DF" w14:textId="77777777" w:rsidR="00E15570" w:rsidRDefault="009E2B26" w:rsidP="00C56F32">
      <w:pPr>
        <w:pStyle w:val="ad"/>
        <w:rPr>
          <w:rFonts w:cs="Courier New"/>
          <w:sz w:val="21"/>
          <w:szCs w:val="21"/>
          <w:lang w:val="en-US"/>
        </w:rPr>
      </w:pPr>
      <w:r w:rsidRPr="009E2B26">
        <w:rPr>
          <w:rFonts w:cs="Courier New"/>
          <w:sz w:val="21"/>
          <w:szCs w:val="21"/>
          <w:lang w:val="en-US"/>
        </w:rPr>
        <w:t>//--------------------------------------------------------------------------</w:t>
      </w:r>
    </w:p>
    <w:p w14:paraId="48AC9914" w14:textId="77777777" w:rsidR="009E2B26" w:rsidRPr="009E2B26" w:rsidRDefault="009E2B26" w:rsidP="00C56F32">
      <w:pPr>
        <w:pStyle w:val="ad"/>
        <w:rPr>
          <w:rFonts w:cs="Courier New"/>
          <w:sz w:val="21"/>
          <w:szCs w:val="21"/>
          <w:lang w:val="en-US"/>
        </w:rPr>
      </w:pPr>
      <w:r w:rsidRPr="009E2B26">
        <w:rPr>
          <w:rFonts w:cs="Courier New"/>
          <w:sz w:val="21"/>
          <w:szCs w:val="21"/>
          <w:lang w:val="en-US"/>
        </w:rPr>
        <w:t>void __</w:t>
      </w:r>
      <w:proofErr w:type="spellStart"/>
      <w:r w:rsidRPr="009E2B26">
        <w:rPr>
          <w:rFonts w:cs="Courier New"/>
          <w:sz w:val="21"/>
          <w:szCs w:val="21"/>
          <w:lang w:val="en-US"/>
        </w:rPr>
        <w:t>fastcall</w:t>
      </w:r>
      <w:proofErr w:type="spellEnd"/>
      <w:r w:rsidRPr="009E2B26">
        <w:rPr>
          <w:rFonts w:cs="Courier New"/>
          <w:sz w:val="21"/>
          <w:szCs w:val="21"/>
          <w:lang w:val="en-US"/>
        </w:rPr>
        <w:t xml:space="preserve"> TForm</w:t>
      </w:r>
      <w:proofErr w:type="gramStart"/>
      <w:r w:rsidRPr="009E2B26">
        <w:rPr>
          <w:rFonts w:cs="Courier New"/>
          <w:sz w:val="21"/>
          <w:szCs w:val="21"/>
          <w:lang w:val="en-US"/>
        </w:rPr>
        <w:t>7::</w:t>
      </w:r>
      <w:proofErr w:type="gramEnd"/>
      <w:r w:rsidRPr="009E2B26">
        <w:rPr>
          <w:rFonts w:cs="Courier New"/>
          <w:sz w:val="21"/>
          <w:szCs w:val="21"/>
          <w:lang w:val="en-US"/>
        </w:rPr>
        <w:t>Button2Click(</w:t>
      </w:r>
      <w:proofErr w:type="spellStart"/>
      <w:r w:rsidRPr="009E2B26">
        <w:rPr>
          <w:rFonts w:cs="Courier New"/>
          <w:sz w:val="21"/>
          <w:szCs w:val="21"/>
          <w:lang w:val="en-US"/>
        </w:rPr>
        <w:t>TObject</w:t>
      </w:r>
      <w:proofErr w:type="spellEnd"/>
      <w:r w:rsidRPr="009E2B26">
        <w:rPr>
          <w:rFonts w:cs="Courier New"/>
          <w:sz w:val="21"/>
          <w:szCs w:val="21"/>
          <w:lang w:val="en-US"/>
        </w:rPr>
        <w:t xml:space="preserve"> *Sender)</w:t>
      </w:r>
    </w:p>
    <w:p w14:paraId="20796F88" w14:textId="77777777" w:rsidR="009E2B26" w:rsidRPr="00E15570" w:rsidRDefault="009E2B26" w:rsidP="00C56F32">
      <w:pPr>
        <w:pStyle w:val="ad"/>
        <w:rPr>
          <w:rFonts w:cs="Courier New"/>
          <w:sz w:val="21"/>
          <w:szCs w:val="21"/>
          <w:lang w:val="en-US"/>
        </w:rPr>
      </w:pPr>
      <w:r w:rsidRPr="00E15570">
        <w:rPr>
          <w:rFonts w:cs="Courier New"/>
          <w:sz w:val="21"/>
          <w:szCs w:val="21"/>
          <w:lang w:val="en-US"/>
        </w:rPr>
        <w:t>{</w:t>
      </w:r>
    </w:p>
    <w:p w14:paraId="6DB88806" w14:textId="77777777" w:rsidR="009E2B26" w:rsidRPr="00E15570" w:rsidRDefault="009E2B26" w:rsidP="00C56F32">
      <w:pPr>
        <w:pStyle w:val="ad"/>
        <w:rPr>
          <w:rFonts w:cs="Courier New"/>
          <w:sz w:val="21"/>
          <w:szCs w:val="21"/>
          <w:lang w:val="en-US"/>
        </w:rPr>
      </w:pPr>
      <w:r w:rsidRPr="00E15570">
        <w:rPr>
          <w:rFonts w:cs="Courier New"/>
          <w:sz w:val="21"/>
          <w:szCs w:val="21"/>
          <w:lang w:val="en-US"/>
        </w:rPr>
        <w:t xml:space="preserve"> ADOTable1-&gt;Filtered=false;</w:t>
      </w:r>
    </w:p>
    <w:p w14:paraId="5B47434B" w14:textId="77777777" w:rsidR="009E2B26" w:rsidRPr="00E15570" w:rsidRDefault="009E2B26" w:rsidP="00C56F32">
      <w:pPr>
        <w:pStyle w:val="ad"/>
        <w:rPr>
          <w:rFonts w:cs="Courier New"/>
          <w:sz w:val="21"/>
          <w:szCs w:val="21"/>
          <w:lang w:val="en-US"/>
        </w:rPr>
      </w:pPr>
      <w:r w:rsidRPr="00E15570">
        <w:rPr>
          <w:rFonts w:cs="Courier New"/>
          <w:sz w:val="21"/>
          <w:szCs w:val="21"/>
          <w:lang w:val="en-US"/>
        </w:rPr>
        <w:t>}</w:t>
      </w:r>
    </w:p>
    <w:p w14:paraId="57ED6A7D" w14:textId="77777777" w:rsidR="00E15570" w:rsidRDefault="009E2B26" w:rsidP="00C56F32">
      <w:pPr>
        <w:pStyle w:val="ad"/>
        <w:rPr>
          <w:rFonts w:cs="Courier New"/>
          <w:sz w:val="21"/>
          <w:szCs w:val="21"/>
          <w:lang w:val="en-US"/>
        </w:rPr>
      </w:pPr>
      <w:r w:rsidRPr="00E15570">
        <w:rPr>
          <w:rFonts w:cs="Courier New"/>
          <w:sz w:val="21"/>
          <w:szCs w:val="21"/>
          <w:lang w:val="en-US"/>
        </w:rPr>
        <w:t>//--------------------------------------------------------------------------</w:t>
      </w:r>
    </w:p>
    <w:sectPr w:rsidR="00E15570" w:rsidSect="00BA4D92">
      <w:pgSz w:w="11906" w:h="16838" w:code="9"/>
      <w:pgMar w:top="1134" w:right="567" w:bottom="1134" w:left="1701" w:header="284"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D037" w14:textId="77777777" w:rsidR="00600F61" w:rsidRDefault="00600F61">
      <w:r>
        <w:separator/>
      </w:r>
    </w:p>
    <w:p w14:paraId="747C8F81" w14:textId="77777777" w:rsidR="00600F61" w:rsidRDefault="00600F61"/>
  </w:endnote>
  <w:endnote w:type="continuationSeparator" w:id="0">
    <w:p w14:paraId="5B072146" w14:textId="77777777" w:rsidR="00600F61" w:rsidRDefault="00600F61">
      <w:r>
        <w:continuationSeparator/>
      </w:r>
    </w:p>
    <w:p w14:paraId="3B9458D7" w14:textId="77777777" w:rsidR="00600F61" w:rsidRDefault="00600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_BosaNovaB&amp;W">
    <w:altName w:val="Courier New"/>
    <w:charset w:val="CC"/>
    <w:family w:val="decorativ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Liberation Sans">
    <w:altName w:val="Calibri"/>
    <w:charset w:val="CC"/>
    <w:family w:val="swiss"/>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761992"/>
      <w:docPartObj>
        <w:docPartGallery w:val="Page Numbers (Bottom of Page)"/>
        <w:docPartUnique/>
      </w:docPartObj>
    </w:sdtPr>
    <w:sdtContent>
      <w:p w14:paraId="255215F0" w14:textId="77777777" w:rsidR="00D31C3E" w:rsidRDefault="00D31C3E" w:rsidP="00BA4D92">
        <w:pPr>
          <w:pStyle w:val="afe"/>
          <w:jc w:val="center"/>
        </w:pPr>
        <w:r>
          <w:fldChar w:fldCharType="begin"/>
        </w:r>
        <w:r>
          <w:instrText>PAGE   \* MERGEFORMAT</w:instrText>
        </w:r>
        <w:r>
          <w:fldChar w:fldCharType="separate"/>
        </w:r>
        <w:r w:rsidR="008D53AA">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3B69" w14:textId="77777777" w:rsidR="00600F61" w:rsidRDefault="00600F61">
      <w:r>
        <w:separator/>
      </w:r>
    </w:p>
    <w:p w14:paraId="4F5CFF6B" w14:textId="77777777" w:rsidR="00600F61" w:rsidRDefault="00600F61"/>
  </w:footnote>
  <w:footnote w:type="continuationSeparator" w:id="0">
    <w:p w14:paraId="7AA40451" w14:textId="77777777" w:rsidR="00600F61" w:rsidRDefault="00600F61">
      <w:r>
        <w:continuationSeparator/>
      </w:r>
    </w:p>
    <w:p w14:paraId="01468BF2" w14:textId="77777777" w:rsidR="00600F61" w:rsidRDefault="00600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C3E8" w14:textId="77777777" w:rsidR="00D31C3E" w:rsidRDefault="00D31C3E" w:rsidP="006006B8">
    <w:pPr>
      <w:pStyle w:val="afd"/>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0E2A" w14:textId="77777777" w:rsidR="00D31C3E" w:rsidRDefault="00D31C3E"/>
  <w:p w14:paraId="2A0F3867" w14:textId="77777777" w:rsidR="00D31C3E" w:rsidRDefault="00D31C3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8471" w14:textId="77777777" w:rsidR="00D31C3E" w:rsidRPr="00406CB8" w:rsidRDefault="00D31C3E" w:rsidP="00406CB8">
    <w:pPr>
      <w:pStyle w:val="af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53D2" w14:textId="77777777" w:rsidR="00D31C3E" w:rsidRDefault="00D31C3E">
    <w:pPr>
      <w:pStyle w:val="afd"/>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DA493A6"/>
    <w:lvl w:ilvl="0">
      <w:start w:val="1"/>
      <w:numFmt w:val="none"/>
      <w:suff w:val="nothing"/>
      <w:lvlText w:val=""/>
      <w:lvlJc w:val="left"/>
      <w:pPr>
        <w:tabs>
          <w:tab w:val="num" w:pos="707"/>
        </w:tabs>
        <w:ind w:left="707" w:firstLine="0"/>
      </w:pPr>
    </w:lvl>
    <w:lvl w:ilvl="1">
      <w:start w:val="1"/>
      <w:numFmt w:val="none"/>
      <w:suff w:val="nothing"/>
      <w:lvlText w:val=""/>
      <w:lvlJc w:val="left"/>
      <w:pPr>
        <w:tabs>
          <w:tab w:val="num" w:pos="707"/>
        </w:tabs>
        <w:ind w:left="707" w:firstLine="0"/>
      </w:pPr>
    </w:lvl>
    <w:lvl w:ilvl="2">
      <w:start w:val="1"/>
      <w:numFmt w:val="none"/>
      <w:suff w:val="nothing"/>
      <w:lvlText w:val=""/>
      <w:lvlJc w:val="left"/>
      <w:pPr>
        <w:tabs>
          <w:tab w:val="num" w:pos="707"/>
        </w:tabs>
        <w:ind w:left="707" w:firstLine="0"/>
      </w:pPr>
    </w:lvl>
    <w:lvl w:ilvl="3">
      <w:start w:val="1"/>
      <w:numFmt w:val="none"/>
      <w:pStyle w:val="4"/>
      <w:suff w:val="nothing"/>
      <w:lvlText w:val=""/>
      <w:lvlJc w:val="left"/>
      <w:pPr>
        <w:tabs>
          <w:tab w:val="num" w:pos="707"/>
        </w:tabs>
        <w:ind w:left="707" w:firstLine="0"/>
      </w:pPr>
    </w:lvl>
    <w:lvl w:ilvl="4">
      <w:start w:val="1"/>
      <w:numFmt w:val="none"/>
      <w:pStyle w:val="5"/>
      <w:suff w:val="nothing"/>
      <w:lvlText w:val=""/>
      <w:lvlJc w:val="left"/>
      <w:pPr>
        <w:tabs>
          <w:tab w:val="num" w:pos="707"/>
        </w:tabs>
        <w:ind w:left="707" w:firstLine="0"/>
      </w:pPr>
    </w:lvl>
    <w:lvl w:ilvl="5">
      <w:start w:val="1"/>
      <w:numFmt w:val="none"/>
      <w:suff w:val="nothing"/>
      <w:lvlText w:val=""/>
      <w:lvlJc w:val="left"/>
      <w:pPr>
        <w:tabs>
          <w:tab w:val="num" w:pos="707"/>
        </w:tabs>
        <w:ind w:left="707" w:firstLine="0"/>
      </w:pPr>
    </w:lvl>
    <w:lvl w:ilvl="6">
      <w:start w:val="1"/>
      <w:numFmt w:val="none"/>
      <w:suff w:val="nothing"/>
      <w:lvlText w:val=""/>
      <w:lvlJc w:val="left"/>
      <w:pPr>
        <w:tabs>
          <w:tab w:val="num" w:pos="707"/>
        </w:tabs>
        <w:ind w:left="707" w:firstLine="0"/>
      </w:pPr>
    </w:lvl>
    <w:lvl w:ilvl="7">
      <w:start w:val="1"/>
      <w:numFmt w:val="none"/>
      <w:suff w:val="nothing"/>
      <w:lvlText w:val=""/>
      <w:lvlJc w:val="left"/>
      <w:pPr>
        <w:tabs>
          <w:tab w:val="num" w:pos="707"/>
        </w:tabs>
        <w:ind w:left="707" w:firstLine="0"/>
      </w:pPr>
    </w:lvl>
    <w:lvl w:ilvl="8">
      <w:start w:val="1"/>
      <w:numFmt w:val="none"/>
      <w:suff w:val="nothing"/>
      <w:lvlText w:val=""/>
      <w:lvlJc w:val="left"/>
      <w:pPr>
        <w:tabs>
          <w:tab w:val="num" w:pos="707"/>
        </w:tabs>
        <w:ind w:left="707"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502" w:hanging="360"/>
      </w:pPr>
      <w:rPr>
        <w:rFonts w:ascii="Symbol" w:hAnsi="Symbol" w:cs="Symbol" w:hint="default"/>
        <w:color w:val="000000"/>
        <w:sz w:val="28"/>
        <w:szCs w:val="28"/>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rPr>
        <w:rFonts w:ascii="Times New Roman" w:hAnsi="Times New Roman" w:cs="Times New Roman"/>
        <w:i/>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8"/>
        <w:szCs w:val="28"/>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873" w:hanging="360"/>
      </w:pPr>
      <w:rPr>
        <w:rFonts w:ascii="Symbol" w:hAnsi="Symbol" w:cs="Symbol" w:hint="default"/>
        <w:sz w:val="28"/>
        <w:szCs w:val="28"/>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sz w:val="28"/>
        <w:szCs w:val="28"/>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28" w:hanging="360"/>
      </w:pPr>
      <w:rPr>
        <w:rFonts w:ascii="Symbol" w:hAnsi="Symbol" w:cs="Symbol" w:hint="default"/>
        <w:sz w:val="28"/>
        <w:szCs w:val="28"/>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28" w:hanging="360"/>
      </w:pPr>
      <w:rPr>
        <w:rFonts w:ascii="Symbol" w:hAnsi="Symbol" w:cs="Symbol" w:hint="default"/>
        <w:sz w:val="28"/>
        <w:szCs w:val="28"/>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1428" w:hanging="360"/>
      </w:pPr>
      <w:rPr>
        <w:rFonts w:ascii="Symbol" w:hAnsi="Symbol" w:cs="Symbol" w:hint="default"/>
        <w:sz w:val="28"/>
        <w:szCs w:val="28"/>
      </w:rPr>
    </w:lvl>
  </w:abstractNum>
  <w:abstractNum w:abstractNumId="12" w15:restartNumberingAfterBreak="0">
    <w:nsid w:val="00B00CF7"/>
    <w:multiLevelType w:val="hybridMultilevel"/>
    <w:tmpl w:val="C8EED018"/>
    <w:lvl w:ilvl="0" w:tplc="BE1E082C">
      <w:start w:val="1"/>
      <w:numFmt w:val="decimal"/>
      <w:lvlText w:val="%1."/>
      <w:lvlJc w:val="left"/>
      <w:pPr>
        <w:ind w:left="1440" w:hanging="360"/>
      </w:pPr>
      <w:rPr>
        <w:rFonts w:ascii="Times New Roman" w:hAnsi="Times New Roman" w:cs="Times New Roman" w:hint="default"/>
        <w:sz w:val="28"/>
        <w:szCs w:val="28"/>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3" w15:restartNumberingAfterBreak="0">
    <w:nsid w:val="02412526"/>
    <w:multiLevelType w:val="multilevel"/>
    <w:tmpl w:val="CBC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B0E91"/>
    <w:multiLevelType w:val="hybridMultilevel"/>
    <w:tmpl w:val="F112CB88"/>
    <w:lvl w:ilvl="0" w:tplc="DCE843C4">
      <w:start w:val="65535"/>
      <w:numFmt w:val="bullet"/>
      <w:lvlText w:val="˗"/>
      <w:lvlJc w:val="left"/>
      <w:pPr>
        <w:tabs>
          <w:tab w:val="num" w:pos="1069"/>
        </w:tabs>
        <w:ind w:left="1069" w:hanging="360"/>
      </w:pPr>
      <w:rPr>
        <w:rFonts w:ascii="Times New Roman" w:hAnsi="Times New Roman" w:cs="Times New Roman" w:hint="default"/>
      </w:rPr>
    </w:lvl>
    <w:lvl w:ilvl="1" w:tplc="04190003" w:tentative="1">
      <w:start w:val="1"/>
      <w:numFmt w:val="bullet"/>
      <w:lvlText w:val="o"/>
      <w:lvlJc w:val="left"/>
      <w:pPr>
        <w:tabs>
          <w:tab w:val="num" w:pos="2029"/>
        </w:tabs>
        <w:ind w:left="2029" w:hanging="360"/>
      </w:pPr>
      <w:rPr>
        <w:rFonts w:ascii="Courier New" w:hAnsi="Courier New" w:cs="Courier New" w:hint="default"/>
      </w:rPr>
    </w:lvl>
    <w:lvl w:ilvl="2" w:tplc="04190005" w:tentative="1">
      <w:start w:val="1"/>
      <w:numFmt w:val="bullet"/>
      <w:lvlText w:val=""/>
      <w:lvlJc w:val="left"/>
      <w:pPr>
        <w:tabs>
          <w:tab w:val="num" w:pos="2749"/>
        </w:tabs>
        <w:ind w:left="2749" w:hanging="360"/>
      </w:pPr>
      <w:rPr>
        <w:rFonts w:ascii="Wingdings" w:hAnsi="Wingdings" w:hint="default"/>
      </w:rPr>
    </w:lvl>
    <w:lvl w:ilvl="3" w:tplc="04190001" w:tentative="1">
      <w:start w:val="1"/>
      <w:numFmt w:val="bullet"/>
      <w:lvlText w:val=""/>
      <w:lvlJc w:val="left"/>
      <w:pPr>
        <w:tabs>
          <w:tab w:val="num" w:pos="3469"/>
        </w:tabs>
        <w:ind w:left="3469" w:hanging="360"/>
      </w:pPr>
      <w:rPr>
        <w:rFonts w:ascii="Symbol" w:hAnsi="Symbol" w:hint="default"/>
      </w:rPr>
    </w:lvl>
    <w:lvl w:ilvl="4" w:tplc="04190003" w:tentative="1">
      <w:start w:val="1"/>
      <w:numFmt w:val="bullet"/>
      <w:lvlText w:val="o"/>
      <w:lvlJc w:val="left"/>
      <w:pPr>
        <w:tabs>
          <w:tab w:val="num" w:pos="4189"/>
        </w:tabs>
        <w:ind w:left="4189" w:hanging="360"/>
      </w:pPr>
      <w:rPr>
        <w:rFonts w:ascii="Courier New" w:hAnsi="Courier New" w:cs="Courier New" w:hint="default"/>
      </w:rPr>
    </w:lvl>
    <w:lvl w:ilvl="5" w:tplc="04190005" w:tentative="1">
      <w:start w:val="1"/>
      <w:numFmt w:val="bullet"/>
      <w:lvlText w:val=""/>
      <w:lvlJc w:val="left"/>
      <w:pPr>
        <w:tabs>
          <w:tab w:val="num" w:pos="4909"/>
        </w:tabs>
        <w:ind w:left="4909" w:hanging="360"/>
      </w:pPr>
      <w:rPr>
        <w:rFonts w:ascii="Wingdings" w:hAnsi="Wingdings" w:hint="default"/>
      </w:rPr>
    </w:lvl>
    <w:lvl w:ilvl="6" w:tplc="04190001" w:tentative="1">
      <w:start w:val="1"/>
      <w:numFmt w:val="bullet"/>
      <w:lvlText w:val=""/>
      <w:lvlJc w:val="left"/>
      <w:pPr>
        <w:tabs>
          <w:tab w:val="num" w:pos="5629"/>
        </w:tabs>
        <w:ind w:left="5629" w:hanging="360"/>
      </w:pPr>
      <w:rPr>
        <w:rFonts w:ascii="Symbol" w:hAnsi="Symbol" w:hint="default"/>
      </w:rPr>
    </w:lvl>
    <w:lvl w:ilvl="7" w:tplc="04190003" w:tentative="1">
      <w:start w:val="1"/>
      <w:numFmt w:val="bullet"/>
      <w:lvlText w:val="o"/>
      <w:lvlJc w:val="left"/>
      <w:pPr>
        <w:tabs>
          <w:tab w:val="num" w:pos="6349"/>
        </w:tabs>
        <w:ind w:left="6349" w:hanging="360"/>
      </w:pPr>
      <w:rPr>
        <w:rFonts w:ascii="Courier New" w:hAnsi="Courier New" w:cs="Courier New" w:hint="default"/>
      </w:rPr>
    </w:lvl>
    <w:lvl w:ilvl="8" w:tplc="04190005" w:tentative="1">
      <w:start w:val="1"/>
      <w:numFmt w:val="bullet"/>
      <w:lvlText w:val=""/>
      <w:lvlJc w:val="left"/>
      <w:pPr>
        <w:tabs>
          <w:tab w:val="num" w:pos="7069"/>
        </w:tabs>
        <w:ind w:left="7069" w:hanging="360"/>
      </w:pPr>
      <w:rPr>
        <w:rFonts w:ascii="Wingdings" w:hAnsi="Wingdings" w:hint="default"/>
      </w:rPr>
    </w:lvl>
  </w:abstractNum>
  <w:abstractNum w:abstractNumId="15" w15:restartNumberingAfterBreak="0">
    <w:nsid w:val="0AB44C48"/>
    <w:multiLevelType w:val="hybridMultilevel"/>
    <w:tmpl w:val="7284A584"/>
    <w:lvl w:ilvl="0" w:tplc="6A1ACB4C">
      <w:start w:val="1"/>
      <w:numFmt w:val="russianLower"/>
      <w:lvlText w:val="%1)"/>
      <w:lvlJc w:val="left"/>
      <w:pPr>
        <w:ind w:left="1494" w:hanging="360"/>
      </w:pPr>
      <w:rPr>
        <w:rFonts w:hint="default"/>
      </w:rPr>
    </w:lvl>
    <w:lvl w:ilvl="1" w:tplc="6A1ACB4C">
      <w:start w:val="1"/>
      <w:numFmt w:val="russianLower"/>
      <w:lvlText w:val="%2)"/>
      <w:lvlJc w:val="left"/>
      <w:pPr>
        <w:ind w:left="2214" w:hanging="360"/>
      </w:pPr>
      <w:rPr>
        <w:rFonts w:hint="default"/>
      </w:r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6" w15:restartNumberingAfterBreak="0">
    <w:nsid w:val="146E79AE"/>
    <w:multiLevelType w:val="hybridMultilevel"/>
    <w:tmpl w:val="CE6A3D94"/>
    <w:lvl w:ilvl="0" w:tplc="19E270CA">
      <w:start w:val="1"/>
      <w:numFmt w:val="russianLower"/>
      <w:lvlText w:val="%1)"/>
      <w:lvlJc w:val="left"/>
      <w:pPr>
        <w:ind w:left="1070"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71E1E2E"/>
    <w:multiLevelType w:val="hybridMultilevel"/>
    <w:tmpl w:val="E4A4FA00"/>
    <w:lvl w:ilvl="0" w:tplc="5E123C1A">
      <w:start w:val="1"/>
      <w:numFmt w:val="bullet"/>
      <w:pStyle w:val="a"/>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7F37C82"/>
    <w:multiLevelType w:val="hybridMultilevel"/>
    <w:tmpl w:val="AA1CA6C8"/>
    <w:lvl w:ilvl="0" w:tplc="7570A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B74699E"/>
    <w:multiLevelType w:val="hybridMultilevel"/>
    <w:tmpl w:val="13A29080"/>
    <w:lvl w:ilvl="0" w:tplc="E0B41EFC">
      <w:start w:val="65535"/>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1F900387"/>
    <w:multiLevelType w:val="hybridMultilevel"/>
    <w:tmpl w:val="076E55BC"/>
    <w:lvl w:ilvl="0" w:tplc="7570A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09B13B0"/>
    <w:multiLevelType w:val="hybridMultilevel"/>
    <w:tmpl w:val="B9F8F698"/>
    <w:lvl w:ilvl="0" w:tplc="C4C66348">
      <w:start w:val="1"/>
      <w:numFmt w:val="bullet"/>
      <w:pStyle w:val="a0"/>
      <w:lvlText w:val=""/>
      <w:lvlJc w:val="left"/>
      <w:pPr>
        <w:ind w:left="786" w:hanging="360"/>
      </w:pPr>
      <w:rPr>
        <w:rFonts w:ascii="Symbol" w:hAnsi="Symbol" w:hint="default"/>
        <w:i w:val="0"/>
        <w:u w:val="none"/>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23D67C39"/>
    <w:multiLevelType w:val="hybridMultilevel"/>
    <w:tmpl w:val="76947454"/>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3" w15:restartNumberingAfterBreak="0">
    <w:nsid w:val="23EF4096"/>
    <w:multiLevelType w:val="hybridMultilevel"/>
    <w:tmpl w:val="CE261AA4"/>
    <w:lvl w:ilvl="0" w:tplc="7F6A8A38">
      <w:start w:val="1"/>
      <w:numFmt w:val="decimal"/>
      <w:lvlText w:val="%1."/>
      <w:lvlJc w:val="left"/>
      <w:pPr>
        <w:ind w:left="1287"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25CC2C72"/>
    <w:multiLevelType w:val="hybridMultilevel"/>
    <w:tmpl w:val="7A8001FC"/>
    <w:lvl w:ilvl="0" w:tplc="7570A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74428C1"/>
    <w:multiLevelType w:val="multilevel"/>
    <w:tmpl w:val="0A5A8120"/>
    <w:lvl w:ilvl="0">
      <w:start w:val="1"/>
      <w:numFmt w:val="decimal"/>
      <w:lvlText w:val="%1."/>
      <w:lvlJc w:val="left"/>
      <w:pPr>
        <w:tabs>
          <w:tab w:val="num" w:pos="1759"/>
        </w:tabs>
        <w:ind w:left="1759" w:hanging="1050"/>
      </w:pPr>
      <w:rPr>
        <w:rFonts w:hint="default"/>
      </w:rPr>
    </w:lvl>
    <w:lvl w:ilvl="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26" w15:restartNumberingAfterBreak="0">
    <w:nsid w:val="276E68A3"/>
    <w:multiLevelType w:val="hybridMultilevel"/>
    <w:tmpl w:val="C8EED018"/>
    <w:lvl w:ilvl="0" w:tplc="BE1E082C">
      <w:start w:val="1"/>
      <w:numFmt w:val="decimal"/>
      <w:lvlText w:val="%1."/>
      <w:lvlJc w:val="left"/>
      <w:pPr>
        <w:ind w:left="1440" w:hanging="360"/>
      </w:pPr>
      <w:rPr>
        <w:rFonts w:ascii="Times New Roman" w:hAnsi="Times New Roman" w:cs="Times New Roman" w:hint="default"/>
        <w:sz w:val="28"/>
        <w:szCs w:val="28"/>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7" w15:restartNumberingAfterBreak="0">
    <w:nsid w:val="2E936ADF"/>
    <w:multiLevelType w:val="hybridMultilevel"/>
    <w:tmpl w:val="78C69F8A"/>
    <w:lvl w:ilvl="0" w:tplc="DCE843C4">
      <w:start w:val="65535"/>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34BF3DF9"/>
    <w:multiLevelType w:val="hybridMultilevel"/>
    <w:tmpl w:val="C8EED018"/>
    <w:lvl w:ilvl="0" w:tplc="BE1E082C">
      <w:start w:val="1"/>
      <w:numFmt w:val="decimal"/>
      <w:lvlText w:val="%1."/>
      <w:lvlJc w:val="left"/>
      <w:pPr>
        <w:ind w:left="1440" w:hanging="360"/>
      </w:pPr>
      <w:rPr>
        <w:rFonts w:ascii="Times New Roman" w:hAnsi="Times New Roman" w:cs="Times New Roman" w:hint="default"/>
        <w:sz w:val="28"/>
        <w:szCs w:val="28"/>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9" w15:restartNumberingAfterBreak="0">
    <w:nsid w:val="3BF44871"/>
    <w:multiLevelType w:val="hybridMultilevel"/>
    <w:tmpl w:val="73F880E2"/>
    <w:lvl w:ilvl="0" w:tplc="EC38A9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15:restartNumberingAfterBreak="0">
    <w:nsid w:val="3C9D217D"/>
    <w:multiLevelType w:val="multilevel"/>
    <w:tmpl w:val="0A5A8120"/>
    <w:lvl w:ilvl="0">
      <w:start w:val="1"/>
      <w:numFmt w:val="decimal"/>
      <w:lvlText w:val="%1."/>
      <w:lvlJc w:val="left"/>
      <w:pPr>
        <w:tabs>
          <w:tab w:val="num" w:pos="2893"/>
        </w:tabs>
        <w:ind w:left="2893" w:hanging="1050"/>
      </w:pPr>
      <w:rPr>
        <w:rFonts w:hint="default"/>
      </w:rPr>
    </w:lvl>
    <w:lvl w:ilvl="1" w:tentative="1">
      <w:start w:val="1"/>
      <w:numFmt w:val="lowerLetter"/>
      <w:lvlText w:val="%2."/>
      <w:lvlJc w:val="left"/>
      <w:pPr>
        <w:tabs>
          <w:tab w:val="num" w:pos="2923"/>
        </w:tabs>
        <w:ind w:left="2923" w:hanging="360"/>
      </w:pPr>
    </w:lvl>
    <w:lvl w:ilvl="2" w:tentative="1">
      <w:start w:val="1"/>
      <w:numFmt w:val="lowerRoman"/>
      <w:lvlText w:val="%3."/>
      <w:lvlJc w:val="right"/>
      <w:pPr>
        <w:tabs>
          <w:tab w:val="num" w:pos="3643"/>
        </w:tabs>
        <w:ind w:left="3643" w:hanging="180"/>
      </w:pPr>
    </w:lvl>
    <w:lvl w:ilvl="3" w:tentative="1">
      <w:start w:val="1"/>
      <w:numFmt w:val="decimal"/>
      <w:lvlText w:val="%4."/>
      <w:lvlJc w:val="left"/>
      <w:pPr>
        <w:tabs>
          <w:tab w:val="num" w:pos="4363"/>
        </w:tabs>
        <w:ind w:left="4363" w:hanging="360"/>
      </w:pPr>
    </w:lvl>
    <w:lvl w:ilvl="4" w:tentative="1">
      <w:start w:val="1"/>
      <w:numFmt w:val="lowerLetter"/>
      <w:lvlText w:val="%5."/>
      <w:lvlJc w:val="left"/>
      <w:pPr>
        <w:tabs>
          <w:tab w:val="num" w:pos="5083"/>
        </w:tabs>
        <w:ind w:left="5083" w:hanging="360"/>
      </w:pPr>
    </w:lvl>
    <w:lvl w:ilvl="5" w:tentative="1">
      <w:start w:val="1"/>
      <w:numFmt w:val="lowerRoman"/>
      <w:lvlText w:val="%6."/>
      <w:lvlJc w:val="right"/>
      <w:pPr>
        <w:tabs>
          <w:tab w:val="num" w:pos="5803"/>
        </w:tabs>
        <w:ind w:left="5803" w:hanging="180"/>
      </w:pPr>
    </w:lvl>
    <w:lvl w:ilvl="6" w:tentative="1">
      <w:start w:val="1"/>
      <w:numFmt w:val="decimal"/>
      <w:lvlText w:val="%7."/>
      <w:lvlJc w:val="left"/>
      <w:pPr>
        <w:tabs>
          <w:tab w:val="num" w:pos="6523"/>
        </w:tabs>
        <w:ind w:left="6523" w:hanging="360"/>
      </w:pPr>
    </w:lvl>
    <w:lvl w:ilvl="7" w:tentative="1">
      <w:start w:val="1"/>
      <w:numFmt w:val="lowerLetter"/>
      <w:lvlText w:val="%8."/>
      <w:lvlJc w:val="left"/>
      <w:pPr>
        <w:tabs>
          <w:tab w:val="num" w:pos="7243"/>
        </w:tabs>
        <w:ind w:left="7243" w:hanging="360"/>
      </w:pPr>
    </w:lvl>
    <w:lvl w:ilvl="8" w:tentative="1">
      <w:start w:val="1"/>
      <w:numFmt w:val="lowerRoman"/>
      <w:lvlText w:val="%9."/>
      <w:lvlJc w:val="right"/>
      <w:pPr>
        <w:tabs>
          <w:tab w:val="num" w:pos="7963"/>
        </w:tabs>
        <w:ind w:left="7963" w:hanging="180"/>
      </w:pPr>
    </w:lvl>
  </w:abstractNum>
  <w:abstractNum w:abstractNumId="31" w15:restartNumberingAfterBreak="0">
    <w:nsid w:val="450B7441"/>
    <w:multiLevelType w:val="multilevel"/>
    <w:tmpl w:val="4F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1E07C6"/>
    <w:multiLevelType w:val="multilevel"/>
    <w:tmpl w:val="E2C09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8E324B"/>
    <w:multiLevelType w:val="multilevel"/>
    <w:tmpl w:val="6F50D78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_BosaNovaB&amp;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_BosaNovaB&amp;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_BosaNovaB&amp;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9C4D18"/>
    <w:multiLevelType w:val="hybridMultilevel"/>
    <w:tmpl w:val="97087216"/>
    <w:lvl w:ilvl="0" w:tplc="072C8314">
      <w:start w:val="65535"/>
      <w:numFmt w:val="bullet"/>
      <w:lvlText w:val="˗"/>
      <w:lvlJc w:val="left"/>
      <w:pPr>
        <w:tabs>
          <w:tab w:val="num" w:pos="1068"/>
        </w:tabs>
        <w:ind w:left="1068" w:hanging="360"/>
      </w:pPr>
      <w:rPr>
        <w:rFonts w:ascii="Times New Roman" w:hAnsi="Times New Roman" w:cs="Times New Roman" w:hint="default"/>
        <w:color w:val="auto"/>
        <w:sz w:val="28"/>
        <w:szCs w:val="9"/>
      </w:rPr>
    </w:lvl>
    <w:lvl w:ilvl="1" w:tplc="04190003" w:tentative="1">
      <w:start w:val="1"/>
      <w:numFmt w:val="bullet"/>
      <w:lvlText w:val="o"/>
      <w:lvlJc w:val="left"/>
      <w:pPr>
        <w:tabs>
          <w:tab w:val="num" w:pos="1068"/>
        </w:tabs>
        <w:ind w:left="1068" w:hanging="360"/>
      </w:pPr>
      <w:rPr>
        <w:rFonts w:ascii="Courier New" w:hAnsi="Courier New" w:cs="Courier New" w:hint="default"/>
      </w:rPr>
    </w:lvl>
    <w:lvl w:ilvl="2" w:tplc="04190005" w:tentative="1">
      <w:start w:val="1"/>
      <w:numFmt w:val="bullet"/>
      <w:lvlText w:val=""/>
      <w:lvlJc w:val="left"/>
      <w:pPr>
        <w:tabs>
          <w:tab w:val="num" w:pos="1788"/>
        </w:tabs>
        <w:ind w:left="1788" w:hanging="360"/>
      </w:pPr>
      <w:rPr>
        <w:rFonts w:ascii="Wingdings" w:hAnsi="Wingdings" w:hint="default"/>
      </w:rPr>
    </w:lvl>
    <w:lvl w:ilvl="3" w:tplc="04190001" w:tentative="1">
      <w:start w:val="1"/>
      <w:numFmt w:val="bullet"/>
      <w:lvlText w:val=""/>
      <w:lvlJc w:val="left"/>
      <w:pPr>
        <w:tabs>
          <w:tab w:val="num" w:pos="2508"/>
        </w:tabs>
        <w:ind w:left="2508" w:hanging="360"/>
      </w:pPr>
      <w:rPr>
        <w:rFonts w:ascii="Symbol" w:hAnsi="Symbol" w:hint="default"/>
      </w:rPr>
    </w:lvl>
    <w:lvl w:ilvl="4" w:tplc="04190003" w:tentative="1">
      <w:start w:val="1"/>
      <w:numFmt w:val="bullet"/>
      <w:lvlText w:val="o"/>
      <w:lvlJc w:val="left"/>
      <w:pPr>
        <w:tabs>
          <w:tab w:val="num" w:pos="3228"/>
        </w:tabs>
        <w:ind w:left="3228" w:hanging="360"/>
      </w:pPr>
      <w:rPr>
        <w:rFonts w:ascii="Courier New" w:hAnsi="Courier New" w:cs="Courier New" w:hint="default"/>
      </w:rPr>
    </w:lvl>
    <w:lvl w:ilvl="5" w:tplc="04190005" w:tentative="1">
      <w:start w:val="1"/>
      <w:numFmt w:val="bullet"/>
      <w:lvlText w:val=""/>
      <w:lvlJc w:val="left"/>
      <w:pPr>
        <w:tabs>
          <w:tab w:val="num" w:pos="3948"/>
        </w:tabs>
        <w:ind w:left="3948" w:hanging="360"/>
      </w:pPr>
      <w:rPr>
        <w:rFonts w:ascii="Wingdings" w:hAnsi="Wingdings" w:hint="default"/>
      </w:rPr>
    </w:lvl>
    <w:lvl w:ilvl="6" w:tplc="04190001" w:tentative="1">
      <w:start w:val="1"/>
      <w:numFmt w:val="bullet"/>
      <w:lvlText w:val=""/>
      <w:lvlJc w:val="left"/>
      <w:pPr>
        <w:tabs>
          <w:tab w:val="num" w:pos="4668"/>
        </w:tabs>
        <w:ind w:left="4668" w:hanging="360"/>
      </w:pPr>
      <w:rPr>
        <w:rFonts w:ascii="Symbol" w:hAnsi="Symbol" w:hint="default"/>
      </w:rPr>
    </w:lvl>
    <w:lvl w:ilvl="7" w:tplc="04190003" w:tentative="1">
      <w:start w:val="1"/>
      <w:numFmt w:val="bullet"/>
      <w:lvlText w:val="o"/>
      <w:lvlJc w:val="left"/>
      <w:pPr>
        <w:tabs>
          <w:tab w:val="num" w:pos="5388"/>
        </w:tabs>
        <w:ind w:left="5388" w:hanging="360"/>
      </w:pPr>
      <w:rPr>
        <w:rFonts w:ascii="Courier New" w:hAnsi="Courier New" w:cs="Courier New" w:hint="default"/>
      </w:rPr>
    </w:lvl>
    <w:lvl w:ilvl="8" w:tplc="04190005" w:tentative="1">
      <w:start w:val="1"/>
      <w:numFmt w:val="bullet"/>
      <w:lvlText w:val=""/>
      <w:lvlJc w:val="left"/>
      <w:pPr>
        <w:tabs>
          <w:tab w:val="num" w:pos="6108"/>
        </w:tabs>
        <w:ind w:left="6108" w:hanging="360"/>
      </w:pPr>
      <w:rPr>
        <w:rFonts w:ascii="Wingdings" w:hAnsi="Wingdings" w:hint="default"/>
      </w:rPr>
    </w:lvl>
  </w:abstractNum>
  <w:abstractNum w:abstractNumId="35" w15:restartNumberingAfterBreak="0">
    <w:nsid w:val="59461AB2"/>
    <w:multiLevelType w:val="hybridMultilevel"/>
    <w:tmpl w:val="006ED71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6" w15:restartNumberingAfterBreak="0">
    <w:nsid w:val="5C0C09A0"/>
    <w:multiLevelType w:val="multilevel"/>
    <w:tmpl w:val="BCB4F526"/>
    <w:lvl w:ilvl="0">
      <w:start w:val="1"/>
      <w:numFmt w:val="bullet"/>
      <w:lvlText w:val="-"/>
      <w:lvlJc w:val="left"/>
      <w:rPr>
        <w:rFonts w:ascii="Tahoma" w:eastAsia="Tahoma" w:hAnsi="Tahoma" w:cs="Tahoma"/>
        <w:b w:val="0"/>
        <w:bCs w:val="0"/>
        <w:i w:val="0"/>
        <w:iCs w:val="0"/>
        <w:smallCaps w:val="0"/>
        <w:strike w:val="0"/>
        <w:color w:val="000000"/>
        <w:spacing w:val="-1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E745BFB"/>
    <w:multiLevelType w:val="hybridMultilevel"/>
    <w:tmpl w:val="CE6A3D94"/>
    <w:lvl w:ilvl="0" w:tplc="19E270CA">
      <w:start w:val="1"/>
      <w:numFmt w:val="russianLower"/>
      <w:lvlText w:val="%1)"/>
      <w:lvlJc w:val="left"/>
      <w:pPr>
        <w:ind w:left="1070"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EC736AF"/>
    <w:multiLevelType w:val="hybridMultilevel"/>
    <w:tmpl w:val="22569C50"/>
    <w:lvl w:ilvl="0" w:tplc="19E270C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A4647AC"/>
    <w:multiLevelType w:val="hybridMultilevel"/>
    <w:tmpl w:val="A1944F7A"/>
    <w:lvl w:ilvl="0" w:tplc="48B013EA">
      <w:start w:val="1"/>
      <w:numFmt w:val="decimal"/>
      <w:lvlText w:val="%1)"/>
      <w:lvlJc w:val="left"/>
      <w:pPr>
        <w:tabs>
          <w:tab w:val="num" w:pos="1049"/>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CC350CB"/>
    <w:multiLevelType w:val="multilevel"/>
    <w:tmpl w:val="AA6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27066C"/>
    <w:multiLevelType w:val="hybridMultilevel"/>
    <w:tmpl w:val="FC560652"/>
    <w:lvl w:ilvl="0" w:tplc="7570A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BA30100"/>
    <w:multiLevelType w:val="multilevel"/>
    <w:tmpl w:val="218AF38A"/>
    <w:lvl w:ilvl="0">
      <w:start w:val="1"/>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8"/>
  </w:num>
  <w:num w:numId="14">
    <w:abstractNumId w:val="22"/>
  </w:num>
  <w:num w:numId="15">
    <w:abstractNumId w:val="18"/>
  </w:num>
  <w:num w:numId="16">
    <w:abstractNumId w:val="20"/>
  </w:num>
  <w:num w:numId="17">
    <w:abstractNumId w:val="13"/>
  </w:num>
  <w:num w:numId="18">
    <w:abstractNumId w:val="41"/>
  </w:num>
  <w:num w:numId="19">
    <w:abstractNumId w:val="24"/>
  </w:num>
  <w:num w:numId="20">
    <w:abstractNumId w:val="17"/>
  </w:num>
  <w:num w:numId="21">
    <w:abstractNumId w:val="36"/>
  </w:num>
  <w:num w:numId="22">
    <w:abstractNumId w:val="23"/>
  </w:num>
  <w:num w:numId="23">
    <w:abstractNumId w:val="29"/>
  </w:num>
  <w:num w:numId="24">
    <w:abstractNumId w:val="19"/>
  </w:num>
  <w:num w:numId="25">
    <w:abstractNumId w:val="27"/>
  </w:num>
  <w:num w:numId="26">
    <w:abstractNumId w:val="33"/>
  </w:num>
  <w:num w:numId="27">
    <w:abstractNumId w:val="21"/>
  </w:num>
  <w:num w:numId="28">
    <w:abstractNumId w:val="34"/>
  </w:num>
  <w:num w:numId="29">
    <w:abstractNumId w:val="17"/>
  </w:num>
  <w:num w:numId="30">
    <w:abstractNumId w:val="30"/>
  </w:num>
  <w:num w:numId="31">
    <w:abstractNumId w:val="25"/>
  </w:num>
  <w:num w:numId="32">
    <w:abstractNumId w:val="15"/>
  </w:num>
  <w:num w:numId="33">
    <w:abstractNumId w:val="14"/>
  </w:num>
  <w:num w:numId="34">
    <w:abstractNumId w:val="17"/>
  </w:num>
  <w:num w:numId="35">
    <w:abstractNumId w:val="35"/>
  </w:num>
  <w:num w:numId="36">
    <w:abstractNumId w:val="26"/>
  </w:num>
  <w:num w:numId="37">
    <w:abstractNumId w:val="12"/>
  </w:num>
  <w:num w:numId="38">
    <w:abstractNumId w:val="42"/>
  </w:num>
  <w:num w:numId="39">
    <w:abstractNumId w:val="31"/>
  </w:num>
  <w:num w:numId="40">
    <w:abstractNumId w:val="39"/>
  </w:num>
  <w:num w:numId="41">
    <w:abstractNumId w:val="38"/>
  </w:num>
  <w:num w:numId="42">
    <w:abstractNumId w:val="37"/>
  </w:num>
  <w:num w:numId="43">
    <w:abstractNumId w:val="16"/>
  </w:num>
  <w:num w:numId="44">
    <w:abstractNumId w:val="3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72"/>
    <w:rsid w:val="0000762B"/>
    <w:rsid w:val="000144C2"/>
    <w:rsid w:val="00014655"/>
    <w:rsid w:val="00020FE4"/>
    <w:rsid w:val="0002386B"/>
    <w:rsid w:val="00023F26"/>
    <w:rsid w:val="00032E4B"/>
    <w:rsid w:val="00041F5F"/>
    <w:rsid w:val="00041F94"/>
    <w:rsid w:val="000445F0"/>
    <w:rsid w:val="000479C1"/>
    <w:rsid w:val="00050E70"/>
    <w:rsid w:val="00053521"/>
    <w:rsid w:val="00065152"/>
    <w:rsid w:val="00074EC0"/>
    <w:rsid w:val="00075B29"/>
    <w:rsid w:val="00076258"/>
    <w:rsid w:val="00080AD6"/>
    <w:rsid w:val="00081812"/>
    <w:rsid w:val="000821FF"/>
    <w:rsid w:val="00091448"/>
    <w:rsid w:val="000917B9"/>
    <w:rsid w:val="00097F6A"/>
    <w:rsid w:val="000A594F"/>
    <w:rsid w:val="000A628F"/>
    <w:rsid w:val="000B0CFB"/>
    <w:rsid w:val="000B249A"/>
    <w:rsid w:val="000B2F4C"/>
    <w:rsid w:val="000B4500"/>
    <w:rsid w:val="000C2C6D"/>
    <w:rsid w:val="000D2C9D"/>
    <w:rsid w:val="000D4E2B"/>
    <w:rsid w:val="000E0B84"/>
    <w:rsid w:val="000E1D40"/>
    <w:rsid w:val="00102534"/>
    <w:rsid w:val="0011098D"/>
    <w:rsid w:val="00116825"/>
    <w:rsid w:val="00131799"/>
    <w:rsid w:val="001455BD"/>
    <w:rsid w:val="0014564A"/>
    <w:rsid w:val="001462FE"/>
    <w:rsid w:val="00156A36"/>
    <w:rsid w:val="00157CE8"/>
    <w:rsid w:val="00170B72"/>
    <w:rsid w:val="0017550B"/>
    <w:rsid w:val="001936AA"/>
    <w:rsid w:val="00195613"/>
    <w:rsid w:val="001A2CB4"/>
    <w:rsid w:val="001A3861"/>
    <w:rsid w:val="001A4310"/>
    <w:rsid w:val="001C606C"/>
    <w:rsid w:val="001E07E6"/>
    <w:rsid w:val="00201C34"/>
    <w:rsid w:val="002161EF"/>
    <w:rsid w:val="00227267"/>
    <w:rsid w:val="00263D82"/>
    <w:rsid w:val="00294B5E"/>
    <w:rsid w:val="002A0CA2"/>
    <w:rsid w:val="002B0585"/>
    <w:rsid w:val="002B4BA0"/>
    <w:rsid w:val="002C2FFA"/>
    <w:rsid w:val="002D25D6"/>
    <w:rsid w:val="002D7A0D"/>
    <w:rsid w:val="002E04E1"/>
    <w:rsid w:val="002E53BF"/>
    <w:rsid w:val="002F3B00"/>
    <w:rsid w:val="002F3E8F"/>
    <w:rsid w:val="002F5214"/>
    <w:rsid w:val="002F604C"/>
    <w:rsid w:val="003007AA"/>
    <w:rsid w:val="00314A2F"/>
    <w:rsid w:val="00320C2C"/>
    <w:rsid w:val="003330A8"/>
    <w:rsid w:val="00337358"/>
    <w:rsid w:val="00343C36"/>
    <w:rsid w:val="0034572F"/>
    <w:rsid w:val="0034634F"/>
    <w:rsid w:val="00350B4B"/>
    <w:rsid w:val="00350DBA"/>
    <w:rsid w:val="00362557"/>
    <w:rsid w:val="00364ECB"/>
    <w:rsid w:val="00383FEA"/>
    <w:rsid w:val="003979AE"/>
    <w:rsid w:val="003A77C9"/>
    <w:rsid w:val="003B06F7"/>
    <w:rsid w:val="003B3615"/>
    <w:rsid w:val="003C717E"/>
    <w:rsid w:val="003E42AD"/>
    <w:rsid w:val="003F2A6E"/>
    <w:rsid w:val="00401246"/>
    <w:rsid w:val="00406CB8"/>
    <w:rsid w:val="0041373F"/>
    <w:rsid w:val="00415A84"/>
    <w:rsid w:val="004172F2"/>
    <w:rsid w:val="00426AC3"/>
    <w:rsid w:val="00452EE4"/>
    <w:rsid w:val="00466C2D"/>
    <w:rsid w:val="004721E7"/>
    <w:rsid w:val="00475E1F"/>
    <w:rsid w:val="004804D8"/>
    <w:rsid w:val="00485E75"/>
    <w:rsid w:val="00485E84"/>
    <w:rsid w:val="00486135"/>
    <w:rsid w:val="0049622B"/>
    <w:rsid w:val="004C0AF2"/>
    <w:rsid w:val="004C130C"/>
    <w:rsid w:val="004C21ED"/>
    <w:rsid w:val="004C5350"/>
    <w:rsid w:val="004D4EA0"/>
    <w:rsid w:val="004D5749"/>
    <w:rsid w:val="004E2C2F"/>
    <w:rsid w:val="004E3920"/>
    <w:rsid w:val="004E6635"/>
    <w:rsid w:val="004F2145"/>
    <w:rsid w:val="00501CE2"/>
    <w:rsid w:val="00507217"/>
    <w:rsid w:val="00512B4F"/>
    <w:rsid w:val="00512F82"/>
    <w:rsid w:val="00514FF9"/>
    <w:rsid w:val="00516A4E"/>
    <w:rsid w:val="005235A5"/>
    <w:rsid w:val="00527DAD"/>
    <w:rsid w:val="00542B5A"/>
    <w:rsid w:val="005540DC"/>
    <w:rsid w:val="00563BC3"/>
    <w:rsid w:val="00581919"/>
    <w:rsid w:val="00583925"/>
    <w:rsid w:val="0059430D"/>
    <w:rsid w:val="00595E62"/>
    <w:rsid w:val="0059687D"/>
    <w:rsid w:val="005979D0"/>
    <w:rsid w:val="005A7F5C"/>
    <w:rsid w:val="005B3B50"/>
    <w:rsid w:val="005B662A"/>
    <w:rsid w:val="005C1801"/>
    <w:rsid w:val="005C18B8"/>
    <w:rsid w:val="005D6D38"/>
    <w:rsid w:val="005F5BA5"/>
    <w:rsid w:val="006006B8"/>
    <w:rsid w:val="00600F61"/>
    <w:rsid w:val="0061456E"/>
    <w:rsid w:val="0062140F"/>
    <w:rsid w:val="00634C7B"/>
    <w:rsid w:val="00640811"/>
    <w:rsid w:val="00672C45"/>
    <w:rsid w:val="00680F52"/>
    <w:rsid w:val="00680FA7"/>
    <w:rsid w:val="00682652"/>
    <w:rsid w:val="0069146F"/>
    <w:rsid w:val="00692508"/>
    <w:rsid w:val="006A0572"/>
    <w:rsid w:val="006A5561"/>
    <w:rsid w:val="006B5F1F"/>
    <w:rsid w:val="006C182D"/>
    <w:rsid w:val="006C6452"/>
    <w:rsid w:val="006D2507"/>
    <w:rsid w:val="006D72AF"/>
    <w:rsid w:val="006F6710"/>
    <w:rsid w:val="006F7829"/>
    <w:rsid w:val="00705D3C"/>
    <w:rsid w:val="00707254"/>
    <w:rsid w:val="007127A2"/>
    <w:rsid w:val="00713422"/>
    <w:rsid w:val="00720F12"/>
    <w:rsid w:val="00722949"/>
    <w:rsid w:val="0075175D"/>
    <w:rsid w:val="00752B34"/>
    <w:rsid w:val="00756A7B"/>
    <w:rsid w:val="00757109"/>
    <w:rsid w:val="00770E33"/>
    <w:rsid w:val="0077765A"/>
    <w:rsid w:val="007B1817"/>
    <w:rsid w:val="007C129B"/>
    <w:rsid w:val="007E3069"/>
    <w:rsid w:val="007E7CA1"/>
    <w:rsid w:val="00804BAC"/>
    <w:rsid w:val="00813478"/>
    <w:rsid w:val="00813568"/>
    <w:rsid w:val="00831E2D"/>
    <w:rsid w:val="008412A3"/>
    <w:rsid w:val="00843167"/>
    <w:rsid w:val="008615FD"/>
    <w:rsid w:val="00864C36"/>
    <w:rsid w:val="008737CE"/>
    <w:rsid w:val="00882FFA"/>
    <w:rsid w:val="00884180"/>
    <w:rsid w:val="008A7AA0"/>
    <w:rsid w:val="008C093F"/>
    <w:rsid w:val="008C7D7E"/>
    <w:rsid w:val="008D116B"/>
    <w:rsid w:val="008D3029"/>
    <w:rsid w:val="008D53AA"/>
    <w:rsid w:val="008D5CAA"/>
    <w:rsid w:val="008D680B"/>
    <w:rsid w:val="008D6DD7"/>
    <w:rsid w:val="008E0F06"/>
    <w:rsid w:val="008E6604"/>
    <w:rsid w:val="008F0421"/>
    <w:rsid w:val="008F14C2"/>
    <w:rsid w:val="008F36D2"/>
    <w:rsid w:val="008F50CB"/>
    <w:rsid w:val="00905F63"/>
    <w:rsid w:val="009071D6"/>
    <w:rsid w:val="0091326C"/>
    <w:rsid w:val="009164DE"/>
    <w:rsid w:val="0092578F"/>
    <w:rsid w:val="0092630D"/>
    <w:rsid w:val="00930946"/>
    <w:rsid w:val="00933EA7"/>
    <w:rsid w:val="009361DE"/>
    <w:rsid w:val="00953856"/>
    <w:rsid w:val="009609FE"/>
    <w:rsid w:val="00961806"/>
    <w:rsid w:val="009666DA"/>
    <w:rsid w:val="009673A8"/>
    <w:rsid w:val="00967468"/>
    <w:rsid w:val="00973301"/>
    <w:rsid w:val="00987DE3"/>
    <w:rsid w:val="009953D2"/>
    <w:rsid w:val="0099668F"/>
    <w:rsid w:val="009A0B0F"/>
    <w:rsid w:val="009A14B3"/>
    <w:rsid w:val="009A474D"/>
    <w:rsid w:val="009B6FA7"/>
    <w:rsid w:val="009C14E7"/>
    <w:rsid w:val="009C5772"/>
    <w:rsid w:val="009E1E87"/>
    <w:rsid w:val="009E2B26"/>
    <w:rsid w:val="009F5BE6"/>
    <w:rsid w:val="00A13FDC"/>
    <w:rsid w:val="00A31C98"/>
    <w:rsid w:val="00A419A2"/>
    <w:rsid w:val="00A51D4C"/>
    <w:rsid w:val="00A5533A"/>
    <w:rsid w:val="00A61C05"/>
    <w:rsid w:val="00A626B5"/>
    <w:rsid w:val="00A7312E"/>
    <w:rsid w:val="00A7505F"/>
    <w:rsid w:val="00A80622"/>
    <w:rsid w:val="00AA198C"/>
    <w:rsid w:val="00AA516A"/>
    <w:rsid w:val="00AC40D2"/>
    <w:rsid w:val="00AD5DB3"/>
    <w:rsid w:val="00AD69E9"/>
    <w:rsid w:val="00AF37F1"/>
    <w:rsid w:val="00B12BFE"/>
    <w:rsid w:val="00B15631"/>
    <w:rsid w:val="00B16A12"/>
    <w:rsid w:val="00B21B89"/>
    <w:rsid w:val="00B30D6E"/>
    <w:rsid w:val="00B3299A"/>
    <w:rsid w:val="00B45E4D"/>
    <w:rsid w:val="00B51B9F"/>
    <w:rsid w:val="00B57239"/>
    <w:rsid w:val="00B6371E"/>
    <w:rsid w:val="00B65F11"/>
    <w:rsid w:val="00B66C73"/>
    <w:rsid w:val="00B66EDE"/>
    <w:rsid w:val="00B86BF4"/>
    <w:rsid w:val="00B87067"/>
    <w:rsid w:val="00BA24D7"/>
    <w:rsid w:val="00BA4D92"/>
    <w:rsid w:val="00BB21F7"/>
    <w:rsid w:val="00BB77C2"/>
    <w:rsid w:val="00BD00BB"/>
    <w:rsid w:val="00BD5EC0"/>
    <w:rsid w:val="00BE03B7"/>
    <w:rsid w:val="00BE3F81"/>
    <w:rsid w:val="00BF368E"/>
    <w:rsid w:val="00C00A37"/>
    <w:rsid w:val="00C01841"/>
    <w:rsid w:val="00C02289"/>
    <w:rsid w:val="00C149D7"/>
    <w:rsid w:val="00C20E92"/>
    <w:rsid w:val="00C271DA"/>
    <w:rsid w:val="00C32BD8"/>
    <w:rsid w:val="00C349FA"/>
    <w:rsid w:val="00C475F8"/>
    <w:rsid w:val="00C5305C"/>
    <w:rsid w:val="00C567C5"/>
    <w:rsid w:val="00C56F32"/>
    <w:rsid w:val="00C60CD5"/>
    <w:rsid w:val="00C658C5"/>
    <w:rsid w:val="00C65F32"/>
    <w:rsid w:val="00C77BA8"/>
    <w:rsid w:val="00C81550"/>
    <w:rsid w:val="00C93191"/>
    <w:rsid w:val="00CA1EAC"/>
    <w:rsid w:val="00CA5214"/>
    <w:rsid w:val="00CB235B"/>
    <w:rsid w:val="00CF294F"/>
    <w:rsid w:val="00D149BF"/>
    <w:rsid w:val="00D2255F"/>
    <w:rsid w:val="00D27E16"/>
    <w:rsid w:val="00D31C3E"/>
    <w:rsid w:val="00D450B4"/>
    <w:rsid w:val="00D46344"/>
    <w:rsid w:val="00D47942"/>
    <w:rsid w:val="00D60F74"/>
    <w:rsid w:val="00D63DAC"/>
    <w:rsid w:val="00D91A4E"/>
    <w:rsid w:val="00D92155"/>
    <w:rsid w:val="00D93C4E"/>
    <w:rsid w:val="00DA0C1D"/>
    <w:rsid w:val="00DA595F"/>
    <w:rsid w:val="00DB38B8"/>
    <w:rsid w:val="00DB3D11"/>
    <w:rsid w:val="00DB59DF"/>
    <w:rsid w:val="00DB687C"/>
    <w:rsid w:val="00DB7BD2"/>
    <w:rsid w:val="00DD029B"/>
    <w:rsid w:val="00DD2149"/>
    <w:rsid w:val="00DD6C97"/>
    <w:rsid w:val="00DF4AA7"/>
    <w:rsid w:val="00DF7343"/>
    <w:rsid w:val="00E0671E"/>
    <w:rsid w:val="00E06D3D"/>
    <w:rsid w:val="00E15570"/>
    <w:rsid w:val="00E24603"/>
    <w:rsid w:val="00E26CD6"/>
    <w:rsid w:val="00E4109F"/>
    <w:rsid w:val="00E424D9"/>
    <w:rsid w:val="00E50518"/>
    <w:rsid w:val="00E543E6"/>
    <w:rsid w:val="00E55D7C"/>
    <w:rsid w:val="00E57886"/>
    <w:rsid w:val="00E63A97"/>
    <w:rsid w:val="00E65BD5"/>
    <w:rsid w:val="00E72522"/>
    <w:rsid w:val="00E800A2"/>
    <w:rsid w:val="00E84A47"/>
    <w:rsid w:val="00E86113"/>
    <w:rsid w:val="00EB0863"/>
    <w:rsid w:val="00EC200B"/>
    <w:rsid w:val="00EC5734"/>
    <w:rsid w:val="00ED74CC"/>
    <w:rsid w:val="00EE06CC"/>
    <w:rsid w:val="00EF0E36"/>
    <w:rsid w:val="00EF0F0A"/>
    <w:rsid w:val="00EF1297"/>
    <w:rsid w:val="00F00F53"/>
    <w:rsid w:val="00F02466"/>
    <w:rsid w:val="00F12360"/>
    <w:rsid w:val="00F228BC"/>
    <w:rsid w:val="00F276EF"/>
    <w:rsid w:val="00F34AAA"/>
    <w:rsid w:val="00F427EF"/>
    <w:rsid w:val="00F42F71"/>
    <w:rsid w:val="00F45758"/>
    <w:rsid w:val="00F54708"/>
    <w:rsid w:val="00F54D40"/>
    <w:rsid w:val="00F634D2"/>
    <w:rsid w:val="00F6612A"/>
    <w:rsid w:val="00F929AF"/>
    <w:rsid w:val="00FA1A0A"/>
    <w:rsid w:val="00FA5322"/>
    <w:rsid w:val="00FA5F14"/>
    <w:rsid w:val="00FA7D36"/>
    <w:rsid w:val="00FB520D"/>
    <w:rsid w:val="00FD1A6B"/>
    <w:rsid w:val="00FD5BCF"/>
    <w:rsid w:val="00FD73AB"/>
    <w:rsid w:val="00FF2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0112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C40D2"/>
    <w:pPr>
      <w:suppressAutoHyphens/>
      <w:spacing w:after="200" w:line="276" w:lineRule="auto"/>
    </w:pPr>
    <w:rPr>
      <w:sz w:val="28"/>
      <w:szCs w:val="22"/>
      <w:lang w:eastAsia="zh-CN"/>
    </w:rPr>
  </w:style>
  <w:style w:type="paragraph" w:styleId="1">
    <w:name w:val="heading 1"/>
    <w:basedOn w:val="5"/>
    <w:next w:val="a1"/>
    <w:uiPriority w:val="9"/>
    <w:qFormat/>
    <w:rsid w:val="00041F94"/>
    <w:pPr>
      <w:keepNext w:val="0"/>
      <w:widowControl w:val="0"/>
      <w:suppressAutoHyphens w:val="0"/>
      <w:spacing w:before="0" w:after="240" w:line="360" w:lineRule="auto"/>
      <w:jc w:val="center"/>
      <w:outlineLvl w:val="0"/>
    </w:pPr>
    <w:rPr>
      <w:rFonts w:ascii="Times New Roman" w:hAnsi="Times New Roman" w:cs="Times New Roman"/>
      <w:color w:val="000000" w:themeColor="text1"/>
      <w:sz w:val="28"/>
      <w:szCs w:val="28"/>
      <w:lang w:val="uk-UA" w:eastAsia="ru-RU"/>
    </w:rPr>
  </w:style>
  <w:style w:type="paragraph" w:styleId="2">
    <w:name w:val="heading 2"/>
    <w:basedOn w:val="5"/>
    <w:next w:val="a1"/>
    <w:qFormat/>
    <w:rsid w:val="00041F94"/>
    <w:pPr>
      <w:keepNext w:val="0"/>
      <w:suppressAutoHyphens w:val="0"/>
      <w:spacing w:before="240" w:after="240" w:line="360" w:lineRule="auto"/>
      <w:jc w:val="center"/>
      <w:outlineLvl w:val="1"/>
    </w:pPr>
    <w:rPr>
      <w:rFonts w:ascii="Times New Roman" w:hAnsi="Times New Roman" w:cs="Times New Roman"/>
      <w:color w:val="000000" w:themeColor="text1"/>
      <w:sz w:val="28"/>
      <w:szCs w:val="28"/>
    </w:rPr>
  </w:style>
  <w:style w:type="paragraph" w:styleId="3">
    <w:name w:val="heading 3"/>
    <w:basedOn w:val="2"/>
    <w:next w:val="a1"/>
    <w:qFormat/>
    <w:rsid w:val="00041F94"/>
    <w:pPr>
      <w:outlineLvl w:val="2"/>
    </w:pPr>
  </w:style>
  <w:style w:type="paragraph" w:styleId="4">
    <w:name w:val="heading 4"/>
    <w:basedOn w:val="a1"/>
    <w:next w:val="a1"/>
    <w:qFormat/>
    <w:pPr>
      <w:keepNext/>
      <w:numPr>
        <w:ilvl w:val="3"/>
        <w:numId w:val="1"/>
      </w:numPr>
      <w:spacing w:before="240" w:after="60" w:line="240" w:lineRule="auto"/>
      <w:outlineLvl w:val="3"/>
    </w:pPr>
    <w:rPr>
      <w:rFonts w:eastAsia="PMingLiU" w:cs="Arial"/>
      <w:b/>
      <w:bCs/>
      <w:szCs w:val="28"/>
    </w:rPr>
  </w:style>
  <w:style w:type="paragraph" w:styleId="5">
    <w:name w:val="heading 5"/>
    <w:basedOn w:val="a2"/>
    <w:next w:val="a3"/>
    <w:qFormat/>
    <w:pPr>
      <w:numPr>
        <w:ilvl w:val="4"/>
        <w:numId w:val="1"/>
      </w:numPr>
      <w:spacing w:before="120" w:after="60"/>
      <w:outlineLvl w:val="4"/>
    </w:pPr>
    <w:rPr>
      <w:b/>
      <w:bCs/>
      <w:sz w:val="24"/>
      <w:szCs w:val="24"/>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000000"/>
      <w:sz w:val="28"/>
      <w:szCs w:val="28"/>
    </w:rPr>
  </w:style>
  <w:style w:type="character" w:customStyle="1" w:styleId="WW8Num3z0">
    <w:name w:val="WW8Num3z0"/>
    <w:rPr>
      <w:rFonts w:ascii="Times New Roman" w:hAnsi="Times New Roman" w:cs="Times New Roman"/>
      <w:i/>
      <w:sz w:val="28"/>
      <w:szCs w:val="28"/>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sz w:val="28"/>
      <w:szCs w:val="28"/>
    </w:rPr>
  </w:style>
  <w:style w:type="character" w:customStyle="1" w:styleId="WW8Num7z0">
    <w:name w:val="WW8Num7z0"/>
    <w:rPr>
      <w:rFonts w:ascii="Symbol" w:hAnsi="Symbol" w:cs="Symbol" w:hint="default"/>
      <w:sz w:val="28"/>
      <w:szCs w:val="28"/>
    </w:rPr>
  </w:style>
  <w:style w:type="character" w:customStyle="1" w:styleId="WW8Num8z0">
    <w:name w:val="WW8Num8z0"/>
    <w:rPr>
      <w:rFonts w:ascii="Symbol" w:hAnsi="Symbol" w:cs="Symbol" w:hint="default"/>
      <w:sz w:val="28"/>
      <w:szCs w:val="28"/>
    </w:rPr>
  </w:style>
  <w:style w:type="character" w:customStyle="1" w:styleId="WW8Num9z0">
    <w:name w:val="WW8Num9z0"/>
    <w:rPr>
      <w:rFonts w:ascii="Symbol" w:hAnsi="Symbol" w:cs="Symbol" w:hint="default"/>
    </w:rPr>
  </w:style>
  <w:style w:type="character" w:customStyle="1" w:styleId="WW8Num10z0">
    <w:name w:val="WW8Num10z0"/>
    <w:rPr>
      <w:rFonts w:ascii="Symbol" w:hAnsi="Symbol" w:cs="Symbol" w:hint="default"/>
      <w:sz w:val="28"/>
      <w:szCs w:val="28"/>
    </w:rPr>
  </w:style>
  <w:style w:type="character" w:customStyle="1" w:styleId="WW8Num11z0">
    <w:name w:val="WW8Num11z0"/>
    <w:rPr>
      <w:rFonts w:ascii="Symbol" w:hAnsi="Symbol" w:cs="Symbol" w:hint="default"/>
      <w:sz w:val="28"/>
      <w:szCs w:val="28"/>
    </w:rPr>
  </w:style>
  <w:style w:type="character" w:customStyle="1" w:styleId="WW8Num12z0">
    <w:name w:val="WW8Num12z0"/>
    <w:rPr>
      <w:rFonts w:ascii="Symbol" w:hAnsi="Symbol" w:cs="Symbol" w:hint="default"/>
      <w:sz w:val="28"/>
      <w:szCs w:val="28"/>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1">
    <w:name w:val="WW8Num12z1"/>
    <w:rPr>
      <w:rFonts w:hint="default"/>
      <w:b/>
    </w:rPr>
  </w:style>
  <w:style w:type="character" w:customStyle="1" w:styleId="WW8Num13z0">
    <w:name w:val="WW8Num13z0"/>
    <w:rPr>
      <w:rFonts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sz w:val="28"/>
      <w:szCs w:val="28"/>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sz w:val="24"/>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sz w:val="28"/>
      <w:szCs w:val="28"/>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sz w:val="28"/>
      <w:szCs w:val="28"/>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b/>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hint="default"/>
      <w:sz w:val="28"/>
      <w:szCs w:val="28"/>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eastAsia="Calibri" w:hAnsi="Symbol" w:cs="Symbol" w:hint="default"/>
      <w:color w:val="000000"/>
      <w:sz w:val="28"/>
      <w:szCs w:val="28"/>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hint="default"/>
      <w:sz w:val="28"/>
      <w:szCs w:val="28"/>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Symbol" w:hAnsi="Symbol" w:cs="Symbol" w:hint="default"/>
      <w:sz w:val="28"/>
      <w:szCs w:val="28"/>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Symbol" w:hAnsi="Symbol" w:cs="Symbol" w:hint="default"/>
      <w:sz w:val="28"/>
      <w:szCs w:val="28"/>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Symbol" w:hAnsi="Symbol" w:cs="Symbol"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3z0">
    <w:name w:val="WW8Num43z0"/>
    <w:rPr>
      <w:rFonts w:hint="default"/>
    </w:rPr>
  </w:style>
  <w:style w:type="character" w:customStyle="1" w:styleId="WW8Num44z0">
    <w:name w:val="WW8Num44z0"/>
    <w:rPr>
      <w:rFonts w:ascii="Symbol" w:eastAsia="Calibri" w:hAnsi="Symbol" w:cs="Symbol" w:hint="default"/>
      <w:color w:val="000000"/>
      <w:sz w:val="28"/>
      <w:szCs w:val="28"/>
    </w:rPr>
  </w:style>
  <w:style w:type="character" w:customStyle="1" w:styleId="WW8Num44z1">
    <w:name w:val="WW8Num44z1"/>
    <w:rPr>
      <w:rFonts w:ascii="Courier New" w:hAnsi="Courier New" w:cs="Courier New" w:hint="default"/>
    </w:rPr>
  </w:style>
  <w:style w:type="character" w:customStyle="1" w:styleId="WW8Num44z2">
    <w:name w:val="WW8Num44z2"/>
    <w:rPr>
      <w:rFonts w:ascii="Wingdings" w:hAnsi="Wingdings" w:cs="Wingdings" w:hint="default"/>
    </w:rPr>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10">
    <w:name w:val="Основной шрифт абзаца1"/>
  </w:style>
  <w:style w:type="character" w:customStyle="1" w:styleId="20">
    <w:name w:val="Заголовок 2 Знак"/>
    <w:rPr>
      <w:rFonts w:ascii="Calibri Light" w:eastAsia="PMingLiU" w:hAnsi="Calibri Light" w:cs="Times New Roman"/>
      <w:b/>
      <w:bCs/>
      <w:i/>
      <w:iCs/>
      <w:sz w:val="28"/>
      <w:szCs w:val="28"/>
    </w:rPr>
  </w:style>
  <w:style w:type="character" w:customStyle="1" w:styleId="40">
    <w:name w:val="Заголовок 4 Знак"/>
    <w:rPr>
      <w:rFonts w:ascii="Calibri" w:eastAsia="PMingLiU" w:hAnsi="Calibri" w:cs="Arial"/>
      <w:b/>
      <w:bCs/>
      <w:sz w:val="28"/>
      <w:szCs w:val="28"/>
    </w:rPr>
  </w:style>
  <w:style w:type="character" w:styleId="a7">
    <w:name w:val="Hyperlink"/>
    <w:uiPriority w:val="99"/>
    <w:rPr>
      <w:color w:val="0000FF"/>
      <w:u w:val="single"/>
    </w:rPr>
  </w:style>
  <w:style w:type="character" w:customStyle="1" w:styleId="11">
    <w:name w:val="Заголовок 1 Знак"/>
    <w:rPr>
      <w:rFonts w:ascii="Cambria" w:eastAsia="Times New Roman" w:hAnsi="Cambria" w:cs="Times New Roman"/>
      <w:b/>
      <w:bCs/>
      <w:color w:val="365F91"/>
      <w:sz w:val="28"/>
      <w:szCs w:val="28"/>
    </w:rPr>
  </w:style>
  <w:style w:type="character" w:customStyle="1" w:styleId="apple-converted-space">
    <w:name w:val="apple-converted-space"/>
    <w:basedOn w:val="10"/>
  </w:style>
  <w:style w:type="character" w:styleId="a8">
    <w:name w:val="Strong"/>
    <w:qFormat/>
    <w:rPr>
      <w:b/>
      <w:bCs/>
    </w:rPr>
  </w:style>
  <w:style w:type="character" w:customStyle="1" w:styleId="a9">
    <w:name w:val="Текст выноски Знак"/>
    <w:rPr>
      <w:rFonts w:ascii="Tahoma" w:eastAsia="Times New Roman" w:hAnsi="Tahoma" w:cs="Tahoma"/>
      <w:sz w:val="16"/>
      <w:szCs w:val="16"/>
    </w:rPr>
  </w:style>
  <w:style w:type="character" w:customStyle="1" w:styleId="30">
    <w:name w:val="Заголовок 3 Знак"/>
    <w:rPr>
      <w:rFonts w:ascii="Cambria" w:eastAsia="Times New Roman" w:hAnsi="Cambria" w:cs="Times New Roman"/>
      <w:b/>
      <w:bCs/>
      <w:color w:val="4F81BD"/>
    </w:rPr>
  </w:style>
  <w:style w:type="character" w:customStyle="1" w:styleId="aa">
    <w:name w:val="Основной текст с отступом Знак"/>
    <w:basedOn w:val="10"/>
  </w:style>
  <w:style w:type="character" w:customStyle="1" w:styleId="ab">
    <w:name w:val="Основной текст Знак"/>
    <w:rPr>
      <w:rFonts w:ascii="Calibri" w:eastAsia="Times New Roman" w:hAnsi="Calibri" w:cs="Times New Roman"/>
    </w:rPr>
  </w:style>
  <w:style w:type="character" w:customStyle="1" w:styleId="ac">
    <w:name w:val="Текст Знак"/>
    <w:link w:val="ad"/>
    <w:uiPriority w:val="99"/>
    <w:rPr>
      <w:rFonts w:ascii="Courier New" w:eastAsia="Times New Roman" w:hAnsi="Courier New" w:cs="Times New Roman"/>
      <w:sz w:val="20"/>
      <w:szCs w:val="20"/>
    </w:rPr>
  </w:style>
  <w:style w:type="character" w:customStyle="1" w:styleId="ae">
    <w:name w:val="Верхний колонтитул Знак"/>
    <w:rPr>
      <w:rFonts w:eastAsia="Times New Roman"/>
      <w:sz w:val="22"/>
      <w:szCs w:val="22"/>
    </w:rPr>
  </w:style>
  <w:style w:type="character" w:customStyle="1" w:styleId="af">
    <w:name w:val="Нижний колонтитул Знак"/>
    <w:uiPriority w:val="99"/>
    <w:rPr>
      <w:rFonts w:eastAsia="Times New Roman"/>
      <w:sz w:val="22"/>
      <w:szCs w:val="22"/>
    </w:rPr>
  </w:style>
  <w:style w:type="character" w:styleId="af0">
    <w:name w:val="Emphasis"/>
    <w:qFormat/>
    <w:rPr>
      <w:i/>
      <w:iCs/>
    </w:rPr>
  </w:style>
  <w:style w:type="character" w:customStyle="1" w:styleId="af1">
    <w:name w:val="Ссылка указателя"/>
  </w:style>
  <w:style w:type="paragraph" w:styleId="a2">
    <w:name w:val="Title"/>
    <w:basedOn w:val="a1"/>
    <w:next w:val="a3"/>
    <w:qFormat/>
    <w:pPr>
      <w:keepNext/>
      <w:spacing w:before="240" w:after="120"/>
    </w:pPr>
    <w:rPr>
      <w:rFonts w:ascii="Liberation Sans" w:eastAsia="Microsoft YaHei" w:hAnsi="Liberation Sans" w:cs="Mangal"/>
      <w:szCs w:val="28"/>
    </w:rPr>
  </w:style>
  <w:style w:type="paragraph" w:styleId="a3">
    <w:name w:val="Body Text"/>
    <w:basedOn w:val="a1"/>
    <w:pPr>
      <w:spacing w:after="120"/>
    </w:pPr>
  </w:style>
  <w:style w:type="paragraph" w:styleId="af2">
    <w:name w:val="List"/>
    <w:basedOn w:val="a3"/>
    <w:rPr>
      <w:rFonts w:cs="Mangal"/>
    </w:rPr>
  </w:style>
  <w:style w:type="paragraph" w:styleId="af3">
    <w:name w:val="caption"/>
    <w:basedOn w:val="a1"/>
    <w:qFormat/>
    <w:pPr>
      <w:suppressLineNumbers/>
      <w:spacing w:before="120" w:after="120"/>
    </w:pPr>
    <w:rPr>
      <w:rFonts w:cs="Mangal"/>
      <w:i/>
      <w:iCs/>
      <w:sz w:val="24"/>
      <w:szCs w:val="24"/>
    </w:rPr>
  </w:style>
  <w:style w:type="paragraph" w:customStyle="1" w:styleId="12">
    <w:name w:val="Указатель1"/>
    <w:basedOn w:val="a1"/>
    <w:pPr>
      <w:suppressLineNumbers/>
    </w:pPr>
    <w:rPr>
      <w:rFonts w:cs="Mangal"/>
    </w:rPr>
  </w:style>
  <w:style w:type="paragraph" w:customStyle="1" w:styleId="13">
    <w:name w:val="Название объекта1"/>
    <w:basedOn w:val="a1"/>
    <w:pPr>
      <w:spacing w:after="0" w:line="240" w:lineRule="auto"/>
      <w:jc w:val="center"/>
    </w:pPr>
    <w:rPr>
      <w:kern w:val="2"/>
      <w:sz w:val="24"/>
      <w:szCs w:val="20"/>
    </w:rPr>
  </w:style>
  <w:style w:type="paragraph" w:styleId="af4">
    <w:name w:val="toa heading"/>
    <w:basedOn w:val="1"/>
    <w:next w:val="a1"/>
    <w:pPr>
      <w:numPr>
        <w:numId w:val="0"/>
      </w:numPr>
    </w:pPr>
  </w:style>
  <w:style w:type="paragraph" w:styleId="14">
    <w:name w:val="toc 1"/>
    <w:basedOn w:val="a1"/>
    <w:next w:val="a1"/>
    <w:uiPriority w:val="39"/>
    <w:rsid w:val="00E72522"/>
    <w:pPr>
      <w:spacing w:after="0" w:line="360" w:lineRule="auto"/>
    </w:pPr>
    <w:rPr>
      <w:szCs w:val="24"/>
    </w:rPr>
  </w:style>
  <w:style w:type="paragraph" w:styleId="af5">
    <w:name w:val="Normal (Web)"/>
    <w:basedOn w:val="a1"/>
    <w:uiPriority w:val="99"/>
    <w:pPr>
      <w:spacing w:before="280" w:after="280" w:line="240" w:lineRule="auto"/>
    </w:pPr>
    <w:rPr>
      <w:sz w:val="24"/>
      <w:szCs w:val="24"/>
    </w:rPr>
  </w:style>
  <w:style w:type="paragraph" w:styleId="af6">
    <w:name w:val="List Paragraph"/>
    <w:aliases w:val="Оглавлнение"/>
    <w:basedOn w:val="a1"/>
    <w:link w:val="af7"/>
    <w:uiPriority w:val="34"/>
    <w:qFormat/>
    <w:pPr>
      <w:spacing w:after="0" w:line="240" w:lineRule="auto"/>
      <w:ind w:left="720"/>
      <w:contextualSpacing/>
    </w:pPr>
    <w:rPr>
      <w:sz w:val="24"/>
      <w:szCs w:val="24"/>
    </w:rPr>
  </w:style>
  <w:style w:type="paragraph" w:styleId="af8">
    <w:name w:val="Balloon Text"/>
    <w:basedOn w:val="a1"/>
    <w:pPr>
      <w:spacing w:after="0" w:line="240" w:lineRule="auto"/>
    </w:pPr>
    <w:rPr>
      <w:rFonts w:ascii="Tahoma" w:hAnsi="Tahoma" w:cs="Tahoma"/>
      <w:sz w:val="16"/>
      <w:szCs w:val="16"/>
    </w:rPr>
  </w:style>
  <w:style w:type="paragraph" w:customStyle="1" w:styleId="22">
    <w:name w:val="Основной текст 22"/>
    <w:basedOn w:val="a1"/>
    <w:pPr>
      <w:spacing w:after="0" w:line="240" w:lineRule="auto"/>
      <w:ind w:firstLine="567"/>
      <w:jc w:val="both"/>
    </w:pPr>
    <w:rPr>
      <w:sz w:val="32"/>
      <w:szCs w:val="20"/>
    </w:rPr>
  </w:style>
  <w:style w:type="paragraph" w:styleId="af9">
    <w:name w:val="No Spacing"/>
    <w:qFormat/>
    <w:pPr>
      <w:suppressAutoHyphens/>
    </w:pPr>
    <w:rPr>
      <w:rFonts w:ascii="Calibri" w:eastAsia="Calibri" w:hAnsi="Calibri"/>
      <w:sz w:val="22"/>
      <w:szCs w:val="22"/>
      <w:lang w:eastAsia="zh-CN"/>
    </w:rPr>
  </w:style>
  <w:style w:type="paragraph" w:customStyle="1" w:styleId="afa">
    <w:name w:val="осн"/>
    <w:basedOn w:val="a1"/>
    <w:pPr>
      <w:spacing w:after="0" w:line="240" w:lineRule="auto"/>
      <w:ind w:firstLine="425"/>
      <w:jc w:val="both"/>
    </w:pPr>
    <w:rPr>
      <w:rFonts w:ascii="Arial" w:hAnsi="Arial" w:cs="Arial"/>
      <w:sz w:val="20"/>
      <w:szCs w:val="20"/>
    </w:rPr>
  </w:style>
  <w:style w:type="paragraph" w:customStyle="1" w:styleId="afb">
    <w:name w:val="Определение"/>
    <w:basedOn w:val="afa"/>
    <w:next w:val="afa"/>
    <w:pPr>
      <w:widowControl w:val="0"/>
      <w:pBdr>
        <w:top w:val="double" w:sz="4" w:space="1" w:color="000000"/>
        <w:left w:val="double" w:sz="4" w:space="2" w:color="000000"/>
        <w:bottom w:val="double" w:sz="4" w:space="1" w:color="000000"/>
        <w:right w:val="double" w:sz="4" w:space="0" w:color="000000"/>
      </w:pBdr>
      <w:ind w:left="142" w:right="28"/>
    </w:pPr>
    <w:rPr>
      <w:spacing w:val="-4"/>
    </w:rPr>
  </w:style>
  <w:style w:type="paragraph" w:styleId="afc">
    <w:name w:val="Body Text Indent"/>
    <w:basedOn w:val="a1"/>
    <w:pPr>
      <w:spacing w:after="120"/>
      <w:ind w:left="283"/>
    </w:pPr>
    <w:rPr>
      <w:rFonts w:eastAsia="Calibri"/>
    </w:rPr>
  </w:style>
  <w:style w:type="paragraph" w:customStyle="1" w:styleId="15">
    <w:name w:val="Текст1"/>
    <w:basedOn w:val="a1"/>
    <w:pPr>
      <w:spacing w:after="0" w:line="240" w:lineRule="auto"/>
    </w:pPr>
    <w:rPr>
      <w:rFonts w:ascii="Courier New" w:hAnsi="Courier New" w:cs="Courier New"/>
      <w:sz w:val="20"/>
      <w:szCs w:val="20"/>
    </w:rPr>
  </w:style>
  <w:style w:type="paragraph" w:customStyle="1" w:styleId="16">
    <w:name w:val="Абзац списка1"/>
    <w:basedOn w:val="a1"/>
    <w:pPr>
      <w:spacing w:after="0" w:line="360" w:lineRule="auto"/>
      <w:ind w:left="720"/>
      <w:contextualSpacing/>
      <w:jc w:val="both"/>
    </w:pPr>
    <w:rPr>
      <w:rFonts w:eastAsia="Calibri"/>
      <w:sz w:val="24"/>
      <w:szCs w:val="24"/>
    </w:rPr>
  </w:style>
  <w:style w:type="paragraph" w:customStyle="1" w:styleId="17">
    <w:name w:val="Обыч_список1"/>
    <w:basedOn w:val="a1"/>
    <w:pPr>
      <w:shd w:val="clear" w:color="auto" w:fill="FFFFFF"/>
      <w:spacing w:after="0" w:line="240" w:lineRule="auto"/>
      <w:jc w:val="both"/>
    </w:pPr>
    <w:rPr>
      <w:color w:val="000000"/>
      <w:kern w:val="2"/>
      <w:sz w:val="32"/>
      <w:szCs w:val="32"/>
    </w:rPr>
  </w:style>
  <w:style w:type="paragraph" w:styleId="afd">
    <w:name w:val="header"/>
    <w:basedOn w:val="a1"/>
    <w:pPr>
      <w:tabs>
        <w:tab w:val="center" w:pos="4677"/>
        <w:tab w:val="right" w:pos="9355"/>
      </w:tabs>
    </w:pPr>
  </w:style>
  <w:style w:type="paragraph" w:styleId="afe">
    <w:name w:val="footer"/>
    <w:basedOn w:val="a1"/>
    <w:uiPriority w:val="99"/>
    <w:pPr>
      <w:tabs>
        <w:tab w:val="center" w:pos="4677"/>
        <w:tab w:val="right" w:pos="9355"/>
      </w:tabs>
    </w:pPr>
  </w:style>
  <w:style w:type="paragraph" w:customStyle="1" w:styleId="aff">
    <w:name w:val="Содержимое таблицы"/>
    <w:basedOn w:val="a1"/>
    <w:pPr>
      <w:suppressLineNumbers/>
    </w:pPr>
  </w:style>
  <w:style w:type="paragraph" w:customStyle="1" w:styleId="aff0">
    <w:name w:val="Заголовок таблицы"/>
    <w:basedOn w:val="aff"/>
    <w:pPr>
      <w:jc w:val="center"/>
    </w:pPr>
    <w:rPr>
      <w:b/>
      <w:bCs/>
    </w:rPr>
  </w:style>
  <w:style w:type="paragraph" w:styleId="50">
    <w:name w:val="toc 5"/>
    <w:basedOn w:val="12"/>
    <w:uiPriority w:val="39"/>
    <w:pPr>
      <w:tabs>
        <w:tab w:val="right" w:leader="dot" w:pos="8222"/>
      </w:tabs>
      <w:ind w:left="1132"/>
    </w:pPr>
  </w:style>
  <w:style w:type="paragraph" w:customStyle="1" w:styleId="aff1">
    <w:name w:val="рис"/>
    <w:basedOn w:val="a1"/>
    <w:link w:val="aff2"/>
    <w:qFormat/>
    <w:rsid w:val="00E72522"/>
    <w:pPr>
      <w:spacing w:after="0" w:line="360" w:lineRule="auto"/>
      <w:jc w:val="center"/>
    </w:pPr>
    <w:rPr>
      <w:noProof/>
      <w:szCs w:val="28"/>
      <w:lang w:eastAsia="ru-RU"/>
    </w:rPr>
  </w:style>
  <w:style w:type="table" w:styleId="aff3">
    <w:name w:val="Table Grid"/>
    <w:basedOn w:val="a5"/>
    <w:uiPriority w:val="59"/>
    <w:rsid w:val="00E725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рис Знак"/>
    <w:basedOn w:val="a4"/>
    <w:link w:val="aff1"/>
    <w:rsid w:val="00E72522"/>
    <w:rPr>
      <w:noProof/>
      <w:sz w:val="28"/>
      <w:szCs w:val="28"/>
    </w:rPr>
  </w:style>
  <w:style w:type="paragraph" w:styleId="21">
    <w:name w:val="toc 2"/>
    <w:basedOn w:val="a1"/>
    <w:next w:val="a1"/>
    <w:autoRedefine/>
    <w:uiPriority w:val="39"/>
    <w:rsid w:val="00E72522"/>
    <w:pPr>
      <w:spacing w:after="0" w:line="360" w:lineRule="auto"/>
      <w:ind w:left="221"/>
    </w:pPr>
  </w:style>
  <w:style w:type="paragraph" w:customStyle="1" w:styleId="a">
    <w:name w:val="спис марк"/>
    <w:basedOn w:val="a1"/>
    <w:link w:val="aff4"/>
    <w:qFormat/>
    <w:rsid w:val="00831E2D"/>
    <w:pPr>
      <w:numPr>
        <w:numId w:val="20"/>
      </w:numPr>
      <w:tabs>
        <w:tab w:val="left" w:pos="1134"/>
      </w:tabs>
      <w:suppressAutoHyphens w:val="0"/>
      <w:spacing w:after="0" w:line="360" w:lineRule="auto"/>
      <w:ind w:left="0" w:firstLine="710"/>
      <w:jc w:val="both"/>
    </w:pPr>
    <w:rPr>
      <w:rFonts w:eastAsia="PMingLiU"/>
      <w:color w:val="000000" w:themeColor="text1"/>
      <w:kern w:val="2"/>
      <w:szCs w:val="28"/>
      <w:lang w:eastAsia="zh-TW"/>
    </w:rPr>
  </w:style>
  <w:style w:type="paragraph" w:customStyle="1" w:styleId="aff5">
    <w:name w:val="основа"/>
    <w:basedOn w:val="a1"/>
    <w:link w:val="aff6"/>
    <w:qFormat/>
    <w:rsid w:val="00516A4E"/>
    <w:pPr>
      <w:spacing w:after="0" w:line="360" w:lineRule="auto"/>
      <w:ind w:firstLine="709"/>
      <w:contextualSpacing/>
      <w:jc w:val="both"/>
    </w:pPr>
    <w:rPr>
      <w:szCs w:val="28"/>
    </w:rPr>
  </w:style>
  <w:style w:type="character" w:customStyle="1" w:styleId="aff4">
    <w:name w:val="спис марк Знак"/>
    <w:basedOn w:val="a4"/>
    <w:link w:val="a"/>
    <w:rsid w:val="00831E2D"/>
    <w:rPr>
      <w:rFonts w:eastAsia="PMingLiU"/>
      <w:color w:val="000000" w:themeColor="text1"/>
      <w:kern w:val="2"/>
      <w:sz w:val="28"/>
      <w:szCs w:val="28"/>
      <w:lang w:eastAsia="zh-TW"/>
    </w:rPr>
  </w:style>
  <w:style w:type="character" w:customStyle="1" w:styleId="aff6">
    <w:name w:val="основа Знак"/>
    <w:basedOn w:val="a4"/>
    <w:link w:val="aff5"/>
    <w:rsid w:val="00516A4E"/>
    <w:rPr>
      <w:sz w:val="28"/>
      <w:szCs w:val="28"/>
      <w:lang w:eastAsia="zh-CN"/>
    </w:rPr>
  </w:style>
  <w:style w:type="paragraph" w:customStyle="1" w:styleId="a0">
    <w:name w:val="спис"/>
    <w:basedOn w:val="aff5"/>
    <w:qFormat/>
    <w:rsid w:val="00AC40D2"/>
    <w:pPr>
      <w:numPr>
        <w:numId w:val="27"/>
      </w:numPr>
      <w:tabs>
        <w:tab w:val="left" w:pos="1134"/>
      </w:tabs>
      <w:suppressAutoHyphens w:val="0"/>
      <w:contextualSpacing w:val="0"/>
    </w:pPr>
    <w:rPr>
      <w:rFonts w:eastAsia="Calibri"/>
      <w:shd w:val="clear" w:color="auto" w:fill="FFFFFF"/>
      <w:lang w:eastAsia="ru-RU"/>
    </w:rPr>
  </w:style>
  <w:style w:type="character" w:customStyle="1" w:styleId="af7">
    <w:name w:val="Абзац списка Знак"/>
    <w:aliases w:val="Оглавлнение Знак"/>
    <w:basedOn w:val="a4"/>
    <w:link w:val="af6"/>
    <w:rsid w:val="00C149D7"/>
    <w:rPr>
      <w:sz w:val="24"/>
      <w:szCs w:val="24"/>
      <w:lang w:eastAsia="zh-CN"/>
    </w:rPr>
  </w:style>
  <w:style w:type="paragraph" w:customStyle="1" w:styleId="18">
    <w:name w:val="спис нум1"/>
    <w:basedOn w:val="a0"/>
    <w:qFormat/>
    <w:rsid w:val="00DB687C"/>
    <w:pPr>
      <w:numPr>
        <w:numId w:val="0"/>
      </w:numPr>
      <w:ind w:left="1440" w:hanging="360"/>
    </w:pPr>
  </w:style>
  <w:style w:type="paragraph" w:styleId="31">
    <w:name w:val="toc 3"/>
    <w:basedOn w:val="a1"/>
    <w:next w:val="a1"/>
    <w:autoRedefine/>
    <w:uiPriority w:val="39"/>
    <w:rsid w:val="0034634F"/>
    <w:pPr>
      <w:spacing w:after="100"/>
      <w:ind w:left="560"/>
    </w:pPr>
  </w:style>
  <w:style w:type="paragraph" w:customStyle="1" w:styleId="aff7">
    <w:name w:val="таб"/>
    <w:basedOn w:val="aff5"/>
    <w:link w:val="aff8"/>
    <w:qFormat/>
    <w:rsid w:val="00E65BD5"/>
    <w:pPr>
      <w:suppressAutoHyphens w:val="0"/>
      <w:ind w:firstLine="0"/>
    </w:pPr>
    <w:rPr>
      <w:rFonts w:eastAsiaTheme="minorHAnsi"/>
      <w:lang w:eastAsia="ru-RU"/>
    </w:rPr>
  </w:style>
  <w:style w:type="character" w:customStyle="1" w:styleId="aff8">
    <w:name w:val="таб Знак"/>
    <w:basedOn w:val="a4"/>
    <w:link w:val="aff7"/>
    <w:rsid w:val="00E65BD5"/>
    <w:rPr>
      <w:rFonts w:eastAsiaTheme="minorHAnsi"/>
      <w:sz w:val="28"/>
      <w:szCs w:val="28"/>
    </w:rPr>
  </w:style>
  <w:style w:type="character" w:styleId="aff9">
    <w:name w:val="Subtle Emphasis"/>
    <w:basedOn w:val="a4"/>
    <w:uiPriority w:val="19"/>
    <w:qFormat/>
    <w:rsid w:val="00512B4F"/>
    <w:rPr>
      <w:i/>
      <w:iCs/>
      <w:color w:val="404040" w:themeColor="text1" w:themeTint="BF"/>
    </w:rPr>
  </w:style>
  <w:style w:type="paragraph" w:customStyle="1" w:styleId="affa">
    <w:name w:val="загтаб"/>
    <w:basedOn w:val="aff5"/>
    <w:link w:val="affb"/>
    <w:qFormat/>
    <w:rsid w:val="00263D82"/>
    <w:pPr>
      <w:ind w:firstLine="0"/>
      <w:jc w:val="center"/>
    </w:pPr>
    <w:rPr>
      <w:lang w:val="uk-UA"/>
    </w:rPr>
  </w:style>
  <w:style w:type="paragraph" w:customStyle="1" w:styleId="Default">
    <w:name w:val="Default"/>
    <w:rsid w:val="00091448"/>
    <w:pPr>
      <w:autoSpaceDE w:val="0"/>
      <w:autoSpaceDN w:val="0"/>
      <w:adjustRightInd w:val="0"/>
    </w:pPr>
    <w:rPr>
      <w:color w:val="000000"/>
      <w:sz w:val="24"/>
      <w:szCs w:val="24"/>
    </w:rPr>
  </w:style>
  <w:style w:type="character" w:customStyle="1" w:styleId="affb">
    <w:name w:val="загтаб Знак"/>
    <w:basedOn w:val="aff6"/>
    <w:link w:val="affa"/>
    <w:rsid w:val="00263D82"/>
    <w:rPr>
      <w:sz w:val="28"/>
      <w:szCs w:val="28"/>
      <w:lang w:val="uk-UA" w:eastAsia="zh-CN"/>
    </w:rPr>
  </w:style>
  <w:style w:type="character" w:customStyle="1" w:styleId="colorh1">
    <w:name w:val="color_h1"/>
    <w:basedOn w:val="a4"/>
    <w:rsid w:val="00EF1297"/>
  </w:style>
  <w:style w:type="character" w:customStyle="1" w:styleId="notranslate">
    <w:name w:val="notranslate"/>
    <w:rsid w:val="00EF0F0A"/>
  </w:style>
  <w:style w:type="paragraph" w:customStyle="1" w:styleId="affc">
    <w:name w:val="код"/>
    <w:basedOn w:val="af6"/>
    <w:link w:val="affd"/>
    <w:qFormat/>
    <w:rsid w:val="001A2CB4"/>
    <w:pPr>
      <w:tabs>
        <w:tab w:val="left" w:pos="1134"/>
        <w:tab w:val="left" w:pos="1276"/>
      </w:tabs>
      <w:suppressAutoHyphens w:val="0"/>
      <w:ind w:left="0"/>
    </w:pPr>
    <w:rPr>
      <w:rFonts w:ascii="Courier New" w:hAnsi="Courier New" w:cs="Courier New"/>
      <w:color w:val="000000" w:themeColor="text1"/>
      <w:sz w:val="22"/>
      <w:szCs w:val="22"/>
      <w:lang w:val="uk-UA"/>
    </w:rPr>
  </w:style>
  <w:style w:type="character" w:customStyle="1" w:styleId="affd">
    <w:name w:val="код Знак"/>
    <w:basedOn w:val="af7"/>
    <w:link w:val="affc"/>
    <w:rsid w:val="001A2CB4"/>
    <w:rPr>
      <w:rFonts w:ascii="Courier New" w:hAnsi="Courier New" w:cs="Courier New"/>
      <w:color w:val="000000" w:themeColor="text1"/>
      <w:sz w:val="22"/>
      <w:szCs w:val="22"/>
      <w:lang w:val="uk-UA" w:eastAsia="zh-CN"/>
    </w:rPr>
  </w:style>
  <w:style w:type="paragraph" w:styleId="affe">
    <w:name w:val="TOC Heading"/>
    <w:basedOn w:val="1"/>
    <w:next w:val="a1"/>
    <w:uiPriority w:val="39"/>
    <w:semiHidden/>
    <w:unhideWhenUsed/>
    <w:qFormat/>
    <w:rsid w:val="00170B72"/>
    <w:pPr>
      <w:keepNext/>
      <w:keepLines/>
      <w:widowControl/>
      <w:numPr>
        <w:ilvl w:val="0"/>
        <w:numId w:val="0"/>
      </w:numPr>
      <w:suppressAutoHyphens/>
      <w:spacing w:before="240" w:after="0" w:line="276" w:lineRule="auto"/>
      <w:jc w:val="left"/>
      <w:outlineLvl w:val="9"/>
    </w:pPr>
    <w:rPr>
      <w:rFonts w:asciiTheme="majorHAnsi" w:eastAsiaTheme="majorEastAsia" w:hAnsiTheme="majorHAnsi" w:cstheme="majorBidi"/>
      <w:b w:val="0"/>
      <w:bCs w:val="0"/>
      <w:color w:val="2E74B5" w:themeColor="accent1" w:themeShade="BF"/>
      <w:sz w:val="32"/>
      <w:szCs w:val="32"/>
      <w:lang w:val="ru-RU" w:eastAsia="zh-CN"/>
    </w:rPr>
  </w:style>
  <w:style w:type="paragraph" w:styleId="ad">
    <w:name w:val="Plain Text"/>
    <w:basedOn w:val="a1"/>
    <w:link w:val="ac"/>
    <w:uiPriority w:val="99"/>
    <w:unhideWhenUsed/>
    <w:rsid w:val="009E2B26"/>
    <w:pPr>
      <w:suppressAutoHyphens w:val="0"/>
      <w:spacing w:after="0" w:line="240" w:lineRule="auto"/>
    </w:pPr>
    <w:rPr>
      <w:rFonts w:ascii="Courier New" w:hAnsi="Courier New"/>
      <w:sz w:val="20"/>
      <w:szCs w:val="20"/>
      <w:lang w:eastAsia="ru-RU"/>
    </w:rPr>
  </w:style>
  <w:style w:type="character" w:customStyle="1" w:styleId="19">
    <w:name w:val="Текст Знак1"/>
    <w:basedOn w:val="a4"/>
    <w:rsid w:val="009E2B26"/>
    <w:rPr>
      <w:rFonts w:ascii="Consolas" w:hAnsi="Consolas" w:cs="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7484">
      <w:bodyDiv w:val="1"/>
      <w:marLeft w:val="0"/>
      <w:marRight w:val="0"/>
      <w:marTop w:val="0"/>
      <w:marBottom w:val="0"/>
      <w:divBdr>
        <w:top w:val="none" w:sz="0" w:space="0" w:color="auto"/>
        <w:left w:val="none" w:sz="0" w:space="0" w:color="auto"/>
        <w:bottom w:val="none" w:sz="0" w:space="0" w:color="auto"/>
        <w:right w:val="none" w:sz="0" w:space="0" w:color="auto"/>
      </w:divBdr>
      <w:divsChild>
        <w:div w:id="1351570638">
          <w:marLeft w:val="0"/>
          <w:marRight w:val="0"/>
          <w:marTop w:val="0"/>
          <w:marBottom w:val="300"/>
          <w:divBdr>
            <w:top w:val="none" w:sz="0" w:space="0" w:color="auto"/>
            <w:left w:val="none" w:sz="0" w:space="0" w:color="auto"/>
            <w:bottom w:val="none" w:sz="0" w:space="0" w:color="auto"/>
            <w:right w:val="none" w:sz="0" w:space="0" w:color="auto"/>
          </w:divBdr>
        </w:div>
        <w:div w:id="1425878858">
          <w:marLeft w:val="0"/>
          <w:marRight w:val="0"/>
          <w:marTop w:val="0"/>
          <w:marBottom w:val="300"/>
          <w:divBdr>
            <w:top w:val="none" w:sz="0" w:space="0" w:color="auto"/>
            <w:left w:val="none" w:sz="0" w:space="0" w:color="auto"/>
            <w:bottom w:val="none" w:sz="0" w:space="0" w:color="auto"/>
            <w:right w:val="none" w:sz="0" w:space="0" w:color="auto"/>
          </w:divBdr>
          <w:divsChild>
            <w:div w:id="303657420">
              <w:marLeft w:val="-600"/>
              <w:marRight w:val="0"/>
              <w:marTop w:val="0"/>
              <w:marBottom w:val="0"/>
              <w:divBdr>
                <w:top w:val="none" w:sz="0" w:space="0" w:color="auto"/>
                <w:left w:val="none" w:sz="0" w:space="0" w:color="auto"/>
                <w:bottom w:val="none" w:sz="0" w:space="0" w:color="auto"/>
                <w:right w:val="none" w:sz="0" w:space="0" w:color="auto"/>
              </w:divBdr>
              <w:divsChild>
                <w:div w:id="9063603">
                  <w:marLeft w:val="0"/>
                  <w:marRight w:val="0"/>
                  <w:marTop w:val="0"/>
                  <w:marBottom w:val="0"/>
                  <w:divBdr>
                    <w:top w:val="none" w:sz="0" w:space="0" w:color="auto"/>
                    <w:left w:val="none" w:sz="0" w:space="0" w:color="auto"/>
                    <w:bottom w:val="none" w:sz="0" w:space="0" w:color="auto"/>
                    <w:right w:val="none" w:sz="0" w:space="0" w:color="auto"/>
                  </w:divBdr>
                  <w:divsChild>
                    <w:div w:id="96103568">
                      <w:marLeft w:val="0"/>
                      <w:marRight w:val="0"/>
                      <w:marTop w:val="0"/>
                      <w:marBottom w:val="0"/>
                      <w:divBdr>
                        <w:top w:val="none" w:sz="0" w:space="0" w:color="auto"/>
                        <w:left w:val="none" w:sz="0" w:space="0" w:color="auto"/>
                        <w:bottom w:val="none" w:sz="0" w:space="0" w:color="auto"/>
                        <w:right w:val="none" w:sz="0" w:space="0" w:color="auto"/>
                      </w:divBdr>
                      <w:divsChild>
                        <w:div w:id="817654535">
                          <w:marLeft w:val="-600"/>
                          <w:marRight w:val="0"/>
                          <w:marTop w:val="0"/>
                          <w:marBottom w:val="0"/>
                          <w:divBdr>
                            <w:top w:val="none" w:sz="0" w:space="0" w:color="auto"/>
                            <w:left w:val="none" w:sz="0" w:space="0" w:color="auto"/>
                            <w:bottom w:val="none" w:sz="0" w:space="0" w:color="auto"/>
                            <w:right w:val="none" w:sz="0" w:space="0" w:color="auto"/>
                          </w:divBdr>
                          <w:divsChild>
                            <w:div w:id="1816213969">
                              <w:marLeft w:val="0"/>
                              <w:marRight w:val="0"/>
                              <w:marTop w:val="0"/>
                              <w:marBottom w:val="0"/>
                              <w:divBdr>
                                <w:top w:val="none" w:sz="0" w:space="0" w:color="auto"/>
                                <w:left w:val="none" w:sz="0" w:space="0" w:color="auto"/>
                                <w:bottom w:val="none" w:sz="0" w:space="0" w:color="auto"/>
                                <w:right w:val="none" w:sz="0" w:space="0" w:color="auto"/>
                              </w:divBdr>
                              <w:divsChild>
                                <w:div w:id="11555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74007">
      <w:bodyDiv w:val="1"/>
      <w:marLeft w:val="0"/>
      <w:marRight w:val="0"/>
      <w:marTop w:val="0"/>
      <w:marBottom w:val="0"/>
      <w:divBdr>
        <w:top w:val="none" w:sz="0" w:space="0" w:color="auto"/>
        <w:left w:val="none" w:sz="0" w:space="0" w:color="auto"/>
        <w:bottom w:val="none" w:sz="0" w:space="0" w:color="auto"/>
        <w:right w:val="none" w:sz="0" w:space="0" w:color="auto"/>
      </w:divBdr>
    </w:div>
    <w:div w:id="452865308">
      <w:bodyDiv w:val="1"/>
      <w:marLeft w:val="0"/>
      <w:marRight w:val="0"/>
      <w:marTop w:val="0"/>
      <w:marBottom w:val="0"/>
      <w:divBdr>
        <w:top w:val="none" w:sz="0" w:space="0" w:color="auto"/>
        <w:left w:val="none" w:sz="0" w:space="0" w:color="auto"/>
        <w:bottom w:val="none" w:sz="0" w:space="0" w:color="auto"/>
        <w:right w:val="none" w:sz="0" w:space="0" w:color="auto"/>
      </w:divBdr>
      <w:divsChild>
        <w:div w:id="25835031">
          <w:marLeft w:val="0"/>
          <w:marRight w:val="0"/>
          <w:marTop w:val="0"/>
          <w:marBottom w:val="0"/>
          <w:divBdr>
            <w:top w:val="none" w:sz="0" w:space="0" w:color="auto"/>
            <w:left w:val="none" w:sz="0" w:space="0" w:color="auto"/>
            <w:bottom w:val="none" w:sz="0" w:space="0" w:color="auto"/>
            <w:right w:val="none" w:sz="0" w:space="0" w:color="auto"/>
          </w:divBdr>
        </w:div>
        <w:div w:id="260335443">
          <w:marLeft w:val="0"/>
          <w:marRight w:val="0"/>
          <w:marTop w:val="100"/>
          <w:marBottom w:val="0"/>
          <w:divBdr>
            <w:top w:val="none" w:sz="0" w:space="0" w:color="auto"/>
            <w:left w:val="none" w:sz="0" w:space="0" w:color="auto"/>
            <w:bottom w:val="none" w:sz="0" w:space="0" w:color="auto"/>
            <w:right w:val="none" w:sz="0" w:space="0" w:color="auto"/>
          </w:divBdr>
          <w:divsChild>
            <w:div w:id="208229782">
              <w:marLeft w:val="0"/>
              <w:marRight w:val="0"/>
              <w:marTop w:val="0"/>
              <w:marBottom w:val="0"/>
              <w:divBdr>
                <w:top w:val="none" w:sz="0" w:space="0" w:color="auto"/>
                <w:left w:val="none" w:sz="0" w:space="0" w:color="auto"/>
                <w:bottom w:val="none" w:sz="0" w:space="0" w:color="auto"/>
                <w:right w:val="none" w:sz="0" w:space="0" w:color="auto"/>
              </w:divBdr>
            </w:div>
            <w:div w:id="506477706">
              <w:marLeft w:val="0"/>
              <w:marRight w:val="0"/>
              <w:marTop w:val="0"/>
              <w:marBottom w:val="0"/>
              <w:divBdr>
                <w:top w:val="none" w:sz="0" w:space="0" w:color="auto"/>
                <w:left w:val="none" w:sz="0" w:space="0" w:color="auto"/>
                <w:bottom w:val="none" w:sz="0" w:space="0" w:color="auto"/>
                <w:right w:val="none" w:sz="0" w:space="0" w:color="auto"/>
              </w:divBdr>
            </w:div>
          </w:divsChild>
        </w:div>
        <w:div w:id="1930238932">
          <w:marLeft w:val="0"/>
          <w:marRight w:val="0"/>
          <w:marTop w:val="0"/>
          <w:marBottom w:val="0"/>
          <w:divBdr>
            <w:top w:val="none" w:sz="0" w:space="0" w:color="auto"/>
            <w:left w:val="none" w:sz="0" w:space="0" w:color="auto"/>
            <w:bottom w:val="none" w:sz="0" w:space="0" w:color="auto"/>
            <w:right w:val="none" w:sz="0" w:space="0" w:color="auto"/>
          </w:divBdr>
          <w:divsChild>
            <w:div w:id="677931442">
              <w:marLeft w:val="0"/>
              <w:marRight w:val="0"/>
              <w:marTop w:val="0"/>
              <w:marBottom w:val="0"/>
              <w:divBdr>
                <w:top w:val="none" w:sz="0" w:space="0" w:color="auto"/>
                <w:left w:val="none" w:sz="0" w:space="0" w:color="auto"/>
                <w:bottom w:val="none" w:sz="0" w:space="0" w:color="auto"/>
                <w:right w:val="none" w:sz="0" w:space="0" w:color="auto"/>
              </w:divBdr>
              <w:divsChild>
                <w:div w:id="222377332">
                  <w:marLeft w:val="0"/>
                  <w:marRight w:val="0"/>
                  <w:marTop w:val="0"/>
                  <w:marBottom w:val="0"/>
                  <w:divBdr>
                    <w:top w:val="none" w:sz="0" w:space="0" w:color="auto"/>
                    <w:left w:val="none" w:sz="0" w:space="0" w:color="auto"/>
                    <w:bottom w:val="none" w:sz="0" w:space="0" w:color="auto"/>
                    <w:right w:val="none" w:sz="0" w:space="0" w:color="auto"/>
                  </w:divBdr>
                  <w:divsChild>
                    <w:div w:id="495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369">
              <w:marLeft w:val="0"/>
              <w:marRight w:val="0"/>
              <w:marTop w:val="0"/>
              <w:marBottom w:val="0"/>
              <w:divBdr>
                <w:top w:val="none" w:sz="0" w:space="0" w:color="auto"/>
                <w:left w:val="none" w:sz="0" w:space="0" w:color="auto"/>
                <w:bottom w:val="none" w:sz="0" w:space="0" w:color="auto"/>
                <w:right w:val="none" w:sz="0" w:space="0" w:color="auto"/>
              </w:divBdr>
              <w:divsChild>
                <w:div w:id="1472867356">
                  <w:marLeft w:val="0"/>
                  <w:marRight w:val="0"/>
                  <w:marTop w:val="0"/>
                  <w:marBottom w:val="0"/>
                  <w:divBdr>
                    <w:top w:val="none" w:sz="0" w:space="0" w:color="auto"/>
                    <w:left w:val="none" w:sz="0" w:space="0" w:color="auto"/>
                    <w:bottom w:val="none" w:sz="0" w:space="0" w:color="auto"/>
                    <w:right w:val="none" w:sz="0" w:space="0" w:color="auto"/>
                  </w:divBdr>
                  <w:divsChild>
                    <w:div w:id="562183084">
                      <w:marLeft w:val="0"/>
                      <w:marRight w:val="0"/>
                      <w:marTop w:val="0"/>
                      <w:marBottom w:val="0"/>
                      <w:divBdr>
                        <w:top w:val="none" w:sz="0" w:space="0" w:color="auto"/>
                        <w:left w:val="none" w:sz="0" w:space="0" w:color="auto"/>
                        <w:bottom w:val="none" w:sz="0" w:space="0" w:color="auto"/>
                        <w:right w:val="none" w:sz="0" w:space="0" w:color="auto"/>
                      </w:divBdr>
                      <w:divsChild>
                        <w:div w:id="4443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82897">
      <w:bodyDiv w:val="1"/>
      <w:marLeft w:val="0"/>
      <w:marRight w:val="0"/>
      <w:marTop w:val="0"/>
      <w:marBottom w:val="0"/>
      <w:divBdr>
        <w:top w:val="none" w:sz="0" w:space="0" w:color="auto"/>
        <w:left w:val="none" w:sz="0" w:space="0" w:color="auto"/>
        <w:bottom w:val="none" w:sz="0" w:space="0" w:color="auto"/>
        <w:right w:val="none" w:sz="0" w:space="0" w:color="auto"/>
      </w:divBdr>
    </w:div>
    <w:div w:id="689723388">
      <w:bodyDiv w:val="1"/>
      <w:marLeft w:val="0"/>
      <w:marRight w:val="0"/>
      <w:marTop w:val="0"/>
      <w:marBottom w:val="0"/>
      <w:divBdr>
        <w:top w:val="none" w:sz="0" w:space="0" w:color="auto"/>
        <w:left w:val="none" w:sz="0" w:space="0" w:color="auto"/>
        <w:bottom w:val="none" w:sz="0" w:space="0" w:color="auto"/>
        <w:right w:val="none" w:sz="0" w:space="0" w:color="auto"/>
      </w:divBdr>
    </w:div>
    <w:div w:id="835726297">
      <w:bodyDiv w:val="1"/>
      <w:marLeft w:val="0"/>
      <w:marRight w:val="0"/>
      <w:marTop w:val="0"/>
      <w:marBottom w:val="0"/>
      <w:divBdr>
        <w:top w:val="none" w:sz="0" w:space="0" w:color="auto"/>
        <w:left w:val="none" w:sz="0" w:space="0" w:color="auto"/>
        <w:bottom w:val="none" w:sz="0" w:space="0" w:color="auto"/>
        <w:right w:val="none" w:sz="0" w:space="0" w:color="auto"/>
      </w:divBdr>
    </w:div>
    <w:div w:id="940799419">
      <w:bodyDiv w:val="1"/>
      <w:marLeft w:val="0"/>
      <w:marRight w:val="0"/>
      <w:marTop w:val="0"/>
      <w:marBottom w:val="0"/>
      <w:divBdr>
        <w:top w:val="none" w:sz="0" w:space="0" w:color="auto"/>
        <w:left w:val="none" w:sz="0" w:space="0" w:color="auto"/>
        <w:bottom w:val="none" w:sz="0" w:space="0" w:color="auto"/>
        <w:right w:val="none" w:sz="0" w:space="0" w:color="auto"/>
      </w:divBdr>
    </w:div>
    <w:div w:id="1248079968">
      <w:bodyDiv w:val="1"/>
      <w:marLeft w:val="0"/>
      <w:marRight w:val="0"/>
      <w:marTop w:val="0"/>
      <w:marBottom w:val="0"/>
      <w:divBdr>
        <w:top w:val="none" w:sz="0" w:space="0" w:color="auto"/>
        <w:left w:val="none" w:sz="0" w:space="0" w:color="auto"/>
        <w:bottom w:val="none" w:sz="0" w:space="0" w:color="auto"/>
        <w:right w:val="none" w:sz="0" w:space="0" w:color="auto"/>
      </w:divBdr>
      <w:divsChild>
        <w:div w:id="1958369893">
          <w:marLeft w:val="0"/>
          <w:marRight w:val="0"/>
          <w:marTop w:val="0"/>
          <w:marBottom w:val="0"/>
          <w:divBdr>
            <w:top w:val="single" w:sz="2" w:space="0" w:color="D9D9E3"/>
            <w:left w:val="single" w:sz="2" w:space="0" w:color="D9D9E3"/>
            <w:bottom w:val="single" w:sz="2" w:space="0" w:color="D9D9E3"/>
            <w:right w:val="single" w:sz="2" w:space="0" w:color="D9D9E3"/>
          </w:divBdr>
          <w:divsChild>
            <w:div w:id="210888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187369">
          <w:marLeft w:val="0"/>
          <w:marRight w:val="0"/>
          <w:marTop w:val="0"/>
          <w:marBottom w:val="0"/>
          <w:divBdr>
            <w:top w:val="single" w:sz="2" w:space="0" w:color="D9D9E3"/>
            <w:left w:val="single" w:sz="2" w:space="0" w:color="D9D9E3"/>
            <w:bottom w:val="single" w:sz="2" w:space="0" w:color="D9D9E3"/>
            <w:right w:val="single" w:sz="2" w:space="0" w:color="D9D9E3"/>
          </w:divBdr>
          <w:divsChild>
            <w:div w:id="197460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793951">
      <w:bodyDiv w:val="1"/>
      <w:marLeft w:val="0"/>
      <w:marRight w:val="0"/>
      <w:marTop w:val="0"/>
      <w:marBottom w:val="0"/>
      <w:divBdr>
        <w:top w:val="none" w:sz="0" w:space="0" w:color="auto"/>
        <w:left w:val="none" w:sz="0" w:space="0" w:color="auto"/>
        <w:bottom w:val="none" w:sz="0" w:space="0" w:color="auto"/>
        <w:right w:val="none" w:sz="0" w:space="0" w:color="auto"/>
      </w:divBdr>
      <w:divsChild>
        <w:div w:id="116872645">
          <w:marLeft w:val="0"/>
          <w:marRight w:val="0"/>
          <w:marTop w:val="0"/>
          <w:marBottom w:val="0"/>
          <w:divBdr>
            <w:top w:val="single" w:sz="2" w:space="0" w:color="D9D9E3"/>
            <w:left w:val="single" w:sz="2" w:space="0" w:color="D9D9E3"/>
            <w:bottom w:val="single" w:sz="2" w:space="0" w:color="D9D9E3"/>
            <w:right w:val="single" w:sz="2" w:space="0" w:color="D9D9E3"/>
          </w:divBdr>
          <w:divsChild>
            <w:div w:id="96477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156744">
          <w:marLeft w:val="0"/>
          <w:marRight w:val="0"/>
          <w:marTop w:val="0"/>
          <w:marBottom w:val="0"/>
          <w:divBdr>
            <w:top w:val="single" w:sz="2" w:space="0" w:color="D9D9E3"/>
            <w:left w:val="single" w:sz="2" w:space="0" w:color="D9D9E3"/>
            <w:bottom w:val="single" w:sz="2" w:space="0" w:color="D9D9E3"/>
            <w:right w:val="single" w:sz="2" w:space="0" w:color="D9D9E3"/>
          </w:divBdr>
          <w:divsChild>
            <w:div w:id="164661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974646">
      <w:bodyDiv w:val="1"/>
      <w:marLeft w:val="0"/>
      <w:marRight w:val="0"/>
      <w:marTop w:val="0"/>
      <w:marBottom w:val="0"/>
      <w:divBdr>
        <w:top w:val="none" w:sz="0" w:space="0" w:color="auto"/>
        <w:left w:val="none" w:sz="0" w:space="0" w:color="auto"/>
        <w:bottom w:val="none" w:sz="0" w:space="0" w:color="auto"/>
        <w:right w:val="none" w:sz="0" w:space="0" w:color="auto"/>
      </w:divBdr>
    </w:div>
    <w:div w:id="1686975921">
      <w:bodyDiv w:val="1"/>
      <w:marLeft w:val="0"/>
      <w:marRight w:val="0"/>
      <w:marTop w:val="0"/>
      <w:marBottom w:val="0"/>
      <w:divBdr>
        <w:top w:val="none" w:sz="0" w:space="0" w:color="auto"/>
        <w:left w:val="none" w:sz="0" w:space="0" w:color="auto"/>
        <w:bottom w:val="none" w:sz="0" w:space="0" w:color="auto"/>
        <w:right w:val="none" w:sz="0" w:space="0" w:color="auto"/>
      </w:divBdr>
    </w:div>
    <w:div w:id="2057315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4494-4C56-46B3-9C84-A8893A79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7081</Words>
  <Characters>40362</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47349</CharactersWithSpaces>
  <SharedDoc>false</SharedDoc>
  <HLinks>
    <vt:vector size="108" baseType="variant">
      <vt:variant>
        <vt:i4>5374045</vt:i4>
      </vt:variant>
      <vt:variant>
        <vt:i4>84</vt:i4>
      </vt:variant>
      <vt:variant>
        <vt:i4>0</vt:i4>
      </vt:variant>
      <vt:variant>
        <vt:i4>5</vt:i4>
      </vt:variant>
      <vt:variant>
        <vt:lpwstr>https://regulations.tusur.ru/documents/70</vt:lpwstr>
      </vt:variant>
      <vt:variant>
        <vt:lpwstr/>
      </vt:variant>
      <vt:variant>
        <vt:i4>4063339</vt:i4>
      </vt:variant>
      <vt:variant>
        <vt:i4>81</vt:i4>
      </vt:variant>
      <vt:variant>
        <vt:i4>0</vt:i4>
      </vt:variant>
      <vt:variant>
        <vt:i4>5</vt:i4>
      </vt:variant>
      <vt:variant>
        <vt:lpwstr>https://edu.tusur.ru/publications/6478</vt:lpwstr>
      </vt:variant>
      <vt:variant>
        <vt:lpwstr/>
      </vt:variant>
      <vt:variant>
        <vt:i4>8060966</vt:i4>
      </vt:variant>
      <vt:variant>
        <vt:i4>78</vt:i4>
      </vt:variant>
      <vt:variant>
        <vt:i4>0</vt:i4>
      </vt:variant>
      <vt:variant>
        <vt:i4>5</vt:i4>
      </vt:variant>
      <vt:variant>
        <vt:lpwstr>http://www.teplomer.net/ catalog/software.html</vt:lpwstr>
      </vt:variant>
      <vt:variant>
        <vt:lpwstr/>
      </vt:variant>
      <vt:variant>
        <vt:i4>5636187</vt:i4>
      </vt:variant>
      <vt:variant>
        <vt:i4>75</vt:i4>
      </vt:variant>
      <vt:variant>
        <vt:i4>0</vt:i4>
      </vt:variant>
      <vt:variant>
        <vt:i4>5</vt:i4>
      </vt:variant>
      <vt:variant>
        <vt:lpwstr>http://www.technosb.ru/services/sbit/ yur_teplo_billing/</vt:lpwstr>
      </vt:variant>
      <vt:variant>
        <vt:lpwstr/>
      </vt:variant>
      <vt:variant>
        <vt:i4>2883711</vt:i4>
      </vt:variant>
      <vt:variant>
        <vt:i4>72</vt:i4>
      </vt:variant>
      <vt:variant>
        <vt:i4>0</vt:i4>
      </vt:variant>
      <vt:variant>
        <vt:i4>5</vt:i4>
      </vt:variant>
      <vt:variant>
        <vt:lpwstr>https://edu.tusur.ru/programs/1112</vt:lpwstr>
      </vt:variant>
      <vt:variant>
        <vt:lpwstr/>
      </vt:variant>
      <vt:variant>
        <vt:i4>7864328</vt:i4>
      </vt:variant>
      <vt:variant>
        <vt:i4>69</vt:i4>
      </vt:variant>
      <vt:variant>
        <vt:i4>0</vt:i4>
      </vt:variant>
      <vt:variant>
        <vt:i4>5</vt:i4>
      </vt:variant>
      <vt:variant>
        <vt:lpwstr>https://edu.tusur.ru/programs?programs_filters%5Bq%5D=09.03.03+%D0%9F%D1%80%D0%B8%D0%BA%D0%BB%D0%B0%D0%B4%D0%BD%D0%B0%D1%8F+%D0%B8%D0%BD%D1%84%D0%BE%D1%80%D0%BC%D0%B0%D1%82%D0%B8%D0%BA%D0%B0</vt:lpwstr>
      </vt:variant>
      <vt:variant>
        <vt:lpwstr/>
      </vt:variant>
      <vt:variant>
        <vt:i4>1572909</vt:i4>
      </vt:variant>
      <vt:variant>
        <vt:i4>66</vt:i4>
      </vt:variant>
      <vt:variant>
        <vt:i4>0</vt:i4>
      </vt:variant>
      <vt:variant>
        <vt:i4>5</vt:i4>
      </vt:variant>
      <vt:variant>
        <vt:lpwstr>https://ru.wikipedia.org/wiki/%D0%A1%D1%82%D1%80%D1%83%D0%BA%D1%82%D1%83%D1%80%D0%BD%D1%8B%D0%B9_%D0%B0%D0%BD%D0%B0%D0%BB%D0%B8%D0%B7</vt:lpwstr>
      </vt:variant>
      <vt:variant>
        <vt:lpwstr/>
      </vt:variant>
      <vt:variant>
        <vt:i4>5046351</vt:i4>
      </vt:variant>
      <vt:variant>
        <vt:i4>63</vt:i4>
      </vt:variant>
      <vt:variant>
        <vt:i4>0</vt:i4>
      </vt:variant>
      <vt:variant>
        <vt:i4>5</vt:i4>
      </vt:variant>
      <vt:variant>
        <vt:lpwstr>https://ru.wikipedia.org/wiki/%D0%9C%D0%B5%D1%82%D0%BE%D0%B4%D0%BE%D0%BB%D0%BE%D0%B3%D0%B8%D1%8F</vt:lpwstr>
      </vt:variant>
      <vt:variant>
        <vt:lpwstr/>
      </vt:variant>
      <vt:variant>
        <vt:i4>3014667</vt:i4>
      </vt:variant>
      <vt:variant>
        <vt:i4>56</vt:i4>
      </vt:variant>
      <vt:variant>
        <vt:i4>0</vt:i4>
      </vt:variant>
      <vt:variant>
        <vt:i4>5</vt:i4>
      </vt:variant>
      <vt:variant>
        <vt:lpwstr/>
      </vt:variant>
      <vt:variant>
        <vt:lpwstr>_Toc1485285</vt:lpwstr>
      </vt:variant>
      <vt:variant>
        <vt:i4>3014667</vt:i4>
      </vt:variant>
      <vt:variant>
        <vt:i4>50</vt:i4>
      </vt:variant>
      <vt:variant>
        <vt:i4>0</vt:i4>
      </vt:variant>
      <vt:variant>
        <vt:i4>5</vt:i4>
      </vt:variant>
      <vt:variant>
        <vt:lpwstr/>
      </vt:variant>
      <vt:variant>
        <vt:lpwstr>_Toc1485284</vt:lpwstr>
      </vt:variant>
      <vt:variant>
        <vt:i4>3014667</vt:i4>
      </vt:variant>
      <vt:variant>
        <vt:i4>44</vt:i4>
      </vt:variant>
      <vt:variant>
        <vt:i4>0</vt:i4>
      </vt:variant>
      <vt:variant>
        <vt:i4>5</vt:i4>
      </vt:variant>
      <vt:variant>
        <vt:lpwstr/>
      </vt:variant>
      <vt:variant>
        <vt:lpwstr>_Toc1485283</vt:lpwstr>
      </vt:variant>
      <vt:variant>
        <vt:i4>3014667</vt:i4>
      </vt:variant>
      <vt:variant>
        <vt:i4>38</vt:i4>
      </vt:variant>
      <vt:variant>
        <vt:i4>0</vt:i4>
      </vt:variant>
      <vt:variant>
        <vt:i4>5</vt:i4>
      </vt:variant>
      <vt:variant>
        <vt:lpwstr/>
      </vt:variant>
      <vt:variant>
        <vt:lpwstr>_Toc1485282</vt:lpwstr>
      </vt:variant>
      <vt:variant>
        <vt:i4>3014667</vt:i4>
      </vt:variant>
      <vt:variant>
        <vt:i4>32</vt:i4>
      </vt:variant>
      <vt:variant>
        <vt:i4>0</vt:i4>
      </vt:variant>
      <vt:variant>
        <vt:i4>5</vt:i4>
      </vt:variant>
      <vt:variant>
        <vt:lpwstr/>
      </vt:variant>
      <vt:variant>
        <vt:lpwstr>_Toc1485281</vt:lpwstr>
      </vt:variant>
      <vt:variant>
        <vt:i4>3014667</vt:i4>
      </vt:variant>
      <vt:variant>
        <vt:i4>26</vt:i4>
      </vt:variant>
      <vt:variant>
        <vt:i4>0</vt:i4>
      </vt:variant>
      <vt:variant>
        <vt:i4>5</vt:i4>
      </vt:variant>
      <vt:variant>
        <vt:lpwstr/>
      </vt:variant>
      <vt:variant>
        <vt:lpwstr>_Toc1485280</vt:lpwstr>
      </vt:variant>
      <vt:variant>
        <vt:i4>2162699</vt:i4>
      </vt:variant>
      <vt:variant>
        <vt:i4>20</vt:i4>
      </vt:variant>
      <vt:variant>
        <vt:i4>0</vt:i4>
      </vt:variant>
      <vt:variant>
        <vt:i4>5</vt:i4>
      </vt:variant>
      <vt:variant>
        <vt:lpwstr/>
      </vt:variant>
      <vt:variant>
        <vt:lpwstr>_Toc1485279</vt:lpwstr>
      </vt:variant>
      <vt:variant>
        <vt:i4>2162699</vt:i4>
      </vt:variant>
      <vt:variant>
        <vt:i4>14</vt:i4>
      </vt:variant>
      <vt:variant>
        <vt:i4>0</vt:i4>
      </vt:variant>
      <vt:variant>
        <vt:i4>5</vt:i4>
      </vt:variant>
      <vt:variant>
        <vt:lpwstr/>
      </vt:variant>
      <vt:variant>
        <vt:lpwstr>_Toc1485278</vt:lpwstr>
      </vt:variant>
      <vt:variant>
        <vt:i4>2162699</vt:i4>
      </vt:variant>
      <vt:variant>
        <vt:i4>8</vt:i4>
      </vt:variant>
      <vt:variant>
        <vt:i4>0</vt:i4>
      </vt:variant>
      <vt:variant>
        <vt:i4>5</vt:i4>
      </vt:variant>
      <vt:variant>
        <vt:lpwstr/>
      </vt:variant>
      <vt:variant>
        <vt:lpwstr>_Toc1485277</vt:lpwstr>
      </vt:variant>
      <vt:variant>
        <vt:i4>2162699</vt:i4>
      </vt:variant>
      <vt:variant>
        <vt:i4>2</vt:i4>
      </vt:variant>
      <vt:variant>
        <vt:i4>0</vt:i4>
      </vt:variant>
      <vt:variant>
        <vt:i4>5</vt:i4>
      </vt:variant>
      <vt:variant>
        <vt:lpwstr/>
      </vt:variant>
      <vt:variant>
        <vt:lpwstr>_Toc1485276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2023-04-09T06:27:00Z</dcterms:created>
  <dcterms:modified xsi:type="dcterms:W3CDTF">2023-05-17T14:15:00Z</dcterms:modified>
</cp:coreProperties>
</file>